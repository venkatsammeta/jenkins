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header18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Default Extension="jpeg" ContentType="image/jpeg"/>
  <Override PartName="/word/header14.xml" ContentType="application/vnd.openxmlformats-officedocument.wordprocessingml.header+xml"/>
  <Override PartName="/word/header15.xml" ContentType="application/vnd.openxmlformats-officedocument.wordprocessingml.head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8A4" w:rsidRDefault="008738A4">
      <w:pPr>
        <w:spacing w:before="6" w:line="160" w:lineRule="exact"/>
        <w:rPr>
          <w:sz w:val="16"/>
          <w:szCs w:val="16"/>
        </w:rPr>
      </w:pPr>
    </w:p>
    <w:p w:rsidR="008738A4" w:rsidRDefault="00EB2910">
      <w:pPr>
        <w:spacing w:line="380" w:lineRule="exact"/>
        <w:ind w:left="1019" w:right="419"/>
        <w:jc w:val="center"/>
        <w:rPr>
          <w:sz w:val="34"/>
          <w:szCs w:val="34"/>
        </w:rPr>
      </w:pPr>
      <w:r>
        <w:rPr>
          <w:w w:val="101"/>
          <w:sz w:val="34"/>
          <w:szCs w:val="34"/>
        </w:rPr>
        <w:t>DESIGN</w:t>
      </w:r>
      <w:r>
        <w:rPr>
          <w:sz w:val="34"/>
          <w:szCs w:val="34"/>
        </w:rPr>
        <w:t xml:space="preserve"> </w:t>
      </w:r>
      <w:r>
        <w:rPr>
          <w:w w:val="101"/>
          <w:sz w:val="34"/>
          <w:szCs w:val="34"/>
        </w:rPr>
        <w:t>AND</w:t>
      </w:r>
      <w:r>
        <w:rPr>
          <w:sz w:val="34"/>
          <w:szCs w:val="34"/>
        </w:rPr>
        <w:t xml:space="preserve"> </w:t>
      </w:r>
      <w:r>
        <w:rPr>
          <w:w w:val="101"/>
          <w:sz w:val="34"/>
          <w:szCs w:val="34"/>
        </w:rPr>
        <w:t>ANALYSIS</w:t>
      </w:r>
      <w:r>
        <w:rPr>
          <w:sz w:val="34"/>
          <w:szCs w:val="34"/>
        </w:rPr>
        <w:t xml:space="preserve"> </w:t>
      </w:r>
      <w:r>
        <w:rPr>
          <w:w w:val="101"/>
          <w:sz w:val="34"/>
          <w:szCs w:val="34"/>
        </w:rPr>
        <w:t>OF</w:t>
      </w:r>
      <w:r>
        <w:rPr>
          <w:sz w:val="34"/>
          <w:szCs w:val="34"/>
        </w:rPr>
        <w:t xml:space="preserve"> </w:t>
      </w:r>
      <w:r>
        <w:rPr>
          <w:w w:val="101"/>
          <w:sz w:val="34"/>
          <w:szCs w:val="34"/>
        </w:rPr>
        <w:t>2.4GHZ</w:t>
      </w:r>
      <w:r>
        <w:rPr>
          <w:sz w:val="34"/>
          <w:szCs w:val="34"/>
        </w:rPr>
        <w:t xml:space="preserve"> </w:t>
      </w:r>
      <w:r>
        <w:rPr>
          <w:w w:val="101"/>
          <w:sz w:val="34"/>
          <w:szCs w:val="34"/>
        </w:rPr>
        <w:t>CLOCK</w:t>
      </w:r>
    </w:p>
    <w:p w:rsidR="008738A4" w:rsidRDefault="008738A4">
      <w:pPr>
        <w:spacing w:before="7" w:line="260" w:lineRule="exact"/>
        <w:rPr>
          <w:sz w:val="26"/>
          <w:szCs w:val="26"/>
        </w:rPr>
      </w:pPr>
    </w:p>
    <w:p w:rsidR="00EB2910" w:rsidRDefault="00EB2910" w:rsidP="00EB2910">
      <w:pPr>
        <w:spacing w:line="403" w:lineRule="auto"/>
        <w:ind w:left="688" w:right="88"/>
        <w:jc w:val="center"/>
        <w:rPr>
          <w:sz w:val="34"/>
          <w:szCs w:val="34"/>
        </w:rPr>
      </w:pPr>
      <w:r>
        <w:rPr>
          <w:w w:val="101"/>
          <w:sz w:val="34"/>
          <w:szCs w:val="34"/>
        </w:rPr>
        <w:t>GENERATING</w:t>
      </w:r>
      <w:r>
        <w:rPr>
          <w:sz w:val="34"/>
          <w:szCs w:val="34"/>
        </w:rPr>
        <w:t xml:space="preserve"> </w:t>
      </w:r>
      <w:r>
        <w:rPr>
          <w:w w:val="101"/>
          <w:sz w:val="34"/>
          <w:szCs w:val="34"/>
        </w:rPr>
        <w:t>SPUR</w:t>
      </w:r>
      <w:r>
        <w:rPr>
          <w:sz w:val="34"/>
          <w:szCs w:val="34"/>
        </w:rPr>
        <w:t xml:space="preserve"> </w:t>
      </w:r>
      <w:r>
        <w:rPr>
          <w:w w:val="101"/>
          <w:sz w:val="34"/>
          <w:szCs w:val="34"/>
        </w:rPr>
        <w:t>REDUCED</w:t>
      </w:r>
      <w:r>
        <w:rPr>
          <w:sz w:val="34"/>
          <w:szCs w:val="34"/>
        </w:rPr>
        <w:t xml:space="preserve"> </w:t>
      </w:r>
      <w:r>
        <w:rPr>
          <w:w w:val="101"/>
          <w:sz w:val="34"/>
          <w:szCs w:val="34"/>
        </w:rPr>
        <w:t>FRACTIONAL-N PLL</w:t>
      </w:r>
      <w:r>
        <w:rPr>
          <w:sz w:val="34"/>
          <w:szCs w:val="34"/>
        </w:rPr>
        <w:t xml:space="preserve"> </w:t>
      </w:r>
      <w:r>
        <w:rPr>
          <w:w w:val="101"/>
          <w:sz w:val="34"/>
          <w:szCs w:val="34"/>
        </w:rPr>
        <w:t>USING</w:t>
      </w:r>
      <w:r>
        <w:rPr>
          <w:sz w:val="34"/>
          <w:szCs w:val="34"/>
        </w:rPr>
        <w:t xml:space="preserve"> </w:t>
      </w:r>
      <w:r>
        <w:rPr>
          <w:w w:val="101"/>
          <w:sz w:val="34"/>
          <w:szCs w:val="34"/>
        </w:rPr>
        <w:t>28NM</w:t>
      </w:r>
    </w:p>
    <w:p w:rsidR="008738A4" w:rsidRPr="00EB2910" w:rsidRDefault="00EB2910" w:rsidP="00EB2910">
      <w:pPr>
        <w:spacing w:line="403" w:lineRule="auto"/>
        <w:ind w:left="688" w:right="88"/>
        <w:jc w:val="center"/>
        <w:rPr>
          <w:sz w:val="34"/>
          <w:szCs w:val="34"/>
        </w:rPr>
      </w:pPr>
      <w:r>
        <w:rPr>
          <w:w w:val="102"/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PROJECT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REPORT</w:t>
      </w: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EB2910">
      <w:pPr>
        <w:ind w:left="3822" w:right="3222"/>
        <w:jc w:val="center"/>
        <w:rPr>
          <w:sz w:val="28"/>
          <w:szCs w:val="28"/>
        </w:rPr>
      </w:pPr>
      <w:r>
        <w:rPr>
          <w:w w:val="102"/>
          <w:sz w:val="28"/>
          <w:szCs w:val="28"/>
        </w:rPr>
        <w:t>Submitted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by</w:t>
      </w:r>
    </w:p>
    <w:p w:rsidR="008738A4" w:rsidRDefault="008738A4">
      <w:pPr>
        <w:spacing w:before="8" w:line="120" w:lineRule="exact"/>
        <w:rPr>
          <w:sz w:val="12"/>
          <w:szCs w:val="12"/>
        </w:rPr>
      </w:pPr>
    </w:p>
    <w:p w:rsidR="008738A4" w:rsidRDefault="008738A4">
      <w:pPr>
        <w:spacing w:line="200" w:lineRule="exact"/>
      </w:pPr>
    </w:p>
    <w:p w:rsidR="008738A4" w:rsidRPr="00EB2910" w:rsidRDefault="00EB2910" w:rsidP="00EB2910">
      <w:pPr>
        <w:spacing w:line="259" w:lineRule="auto"/>
        <w:ind w:left="1185" w:right="585"/>
        <w:jc w:val="center"/>
        <w:rPr>
          <w:sz w:val="32"/>
          <w:szCs w:val="32"/>
        </w:rPr>
      </w:pPr>
      <w:r w:rsidRPr="00EB2910">
        <w:rPr>
          <w:w w:val="99"/>
          <w:sz w:val="32"/>
          <w:szCs w:val="32"/>
        </w:rPr>
        <w:t>S.V.SITA</w:t>
      </w:r>
      <w:r w:rsidRPr="00EB2910">
        <w:rPr>
          <w:sz w:val="32"/>
          <w:szCs w:val="32"/>
        </w:rPr>
        <w:t xml:space="preserve"> </w:t>
      </w:r>
      <w:r w:rsidRPr="00EB2910">
        <w:rPr>
          <w:w w:val="99"/>
          <w:sz w:val="32"/>
          <w:szCs w:val="32"/>
        </w:rPr>
        <w:t>RAMAIAH</w:t>
      </w:r>
      <w:r w:rsidRPr="00EB2910">
        <w:rPr>
          <w:sz w:val="32"/>
          <w:szCs w:val="32"/>
        </w:rPr>
        <w:t xml:space="preserve"> </w:t>
      </w:r>
      <w:r w:rsidRPr="00EB2910">
        <w:rPr>
          <w:w w:val="99"/>
          <w:sz w:val="32"/>
          <w:szCs w:val="32"/>
        </w:rPr>
        <w:t>[</w:t>
      </w:r>
      <w:proofErr w:type="spellStart"/>
      <w:r w:rsidRPr="00EB2910">
        <w:rPr>
          <w:w w:val="99"/>
          <w:sz w:val="32"/>
          <w:szCs w:val="32"/>
        </w:rPr>
        <w:t>Reg</w:t>
      </w:r>
      <w:proofErr w:type="spellEnd"/>
      <w:r w:rsidRPr="00EB2910">
        <w:rPr>
          <w:sz w:val="32"/>
          <w:szCs w:val="32"/>
        </w:rPr>
        <w:t xml:space="preserve"> </w:t>
      </w:r>
      <w:r w:rsidRPr="00EB2910">
        <w:rPr>
          <w:w w:val="99"/>
          <w:sz w:val="32"/>
          <w:szCs w:val="32"/>
        </w:rPr>
        <w:t>No</w:t>
      </w:r>
      <w:proofErr w:type="gramStart"/>
      <w:r w:rsidRPr="00EB2910">
        <w:rPr>
          <w:w w:val="99"/>
          <w:sz w:val="32"/>
          <w:szCs w:val="32"/>
        </w:rPr>
        <w:t>:RA1411004010351</w:t>
      </w:r>
      <w:proofErr w:type="gramEnd"/>
      <w:r w:rsidRPr="00EB2910">
        <w:rPr>
          <w:w w:val="99"/>
          <w:sz w:val="32"/>
          <w:szCs w:val="32"/>
        </w:rPr>
        <w:t>] K.NIKHIL</w:t>
      </w:r>
      <w:r w:rsidRPr="00EB2910">
        <w:rPr>
          <w:sz w:val="32"/>
          <w:szCs w:val="32"/>
        </w:rPr>
        <w:t xml:space="preserve"> </w:t>
      </w:r>
      <w:r w:rsidRPr="00EB2910">
        <w:rPr>
          <w:w w:val="99"/>
          <w:sz w:val="32"/>
          <w:szCs w:val="32"/>
        </w:rPr>
        <w:t>SAI</w:t>
      </w:r>
      <w:r w:rsidRPr="00EB2910">
        <w:rPr>
          <w:sz w:val="32"/>
          <w:szCs w:val="32"/>
        </w:rPr>
        <w:t xml:space="preserve">  </w:t>
      </w:r>
      <w:r w:rsidRPr="00EB2910">
        <w:rPr>
          <w:w w:val="99"/>
          <w:sz w:val="32"/>
          <w:szCs w:val="32"/>
        </w:rPr>
        <w:t>[</w:t>
      </w:r>
      <w:proofErr w:type="spellStart"/>
      <w:r w:rsidRPr="00EB2910">
        <w:rPr>
          <w:w w:val="99"/>
          <w:sz w:val="32"/>
          <w:szCs w:val="32"/>
        </w:rPr>
        <w:t>Reg</w:t>
      </w:r>
      <w:proofErr w:type="spellEnd"/>
      <w:r w:rsidRPr="00EB2910">
        <w:rPr>
          <w:sz w:val="32"/>
          <w:szCs w:val="32"/>
        </w:rPr>
        <w:t xml:space="preserve"> </w:t>
      </w:r>
      <w:r w:rsidRPr="00EB2910">
        <w:rPr>
          <w:w w:val="99"/>
          <w:sz w:val="32"/>
          <w:szCs w:val="32"/>
        </w:rPr>
        <w:t>No:RA1411004010334] Y.NAGARJUNA</w:t>
      </w:r>
      <w:r w:rsidRPr="00EB2910">
        <w:rPr>
          <w:sz w:val="32"/>
          <w:szCs w:val="32"/>
        </w:rPr>
        <w:t xml:space="preserve"> </w:t>
      </w:r>
      <w:r w:rsidRPr="00EB2910">
        <w:rPr>
          <w:w w:val="99"/>
          <w:sz w:val="32"/>
          <w:szCs w:val="32"/>
        </w:rPr>
        <w:t>REDDY</w:t>
      </w:r>
      <w:r w:rsidRPr="00EB2910">
        <w:rPr>
          <w:sz w:val="32"/>
          <w:szCs w:val="32"/>
        </w:rPr>
        <w:t xml:space="preserve">  </w:t>
      </w:r>
      <w:r w:rsidRPr="00EB2910">
        <w:rPr>
          <w:w w:val="99"/>
          <w:sz w:val="32"/>
          <w:szCs w:val="32"/>
        </w:rPr>
        <w:t>[RA1411004010345]</w:t>
      </w:r>
    </w:p>
    <w:p w:rsidR="008738A4" w:rsidRDefault="008738A4">
      <w:pPr>
        <w:spacing w:line="200" w:lineRule="exact"/>
      </w:pPr>
    </w:p>
    <w:p w:rsidR="008738A4" w:rsidRDefault="00EB2910">
      <w:pPr>
        <w:ind w:left="3513" w:right="2913"/>
        <w:jc w:val="center"/>
        <w:rPr>
          <w:sz w:val="24"/>
          <w:szCs w:val="24"/>
        </w:rPr>
      </w:pPr>
      <w:r>
        <w:rPr>
          <w:w w:val="99"/>
          <w:sz w:val="24"/>
          <w:szCs w:val="24"/>
        </w:rPr>
        <w:t>Under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guidance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</w:p>
    <w:p w:rsidR="008738A4" w:rsidRDefault="00EB2910">
      <w:pPr>
        <w:spacing w:before="48"/>
        <w:ind w:left="2750" w:right="2150"/>
        <w:jc w:val="center"/>
        <w:rPr>
          <w:sz w:val="32"/>
          <w:szCs w:val="32"/>
        </w:rPr>
      </w:pPr>
      <w:proofErr w:type="spellStart"/>
      <w:r>
        <w:rPr>
          <w:w w:val="99"/>
          <w:sz w:val="32"/>
          <w:szCs w:val="32"/>
        </w:rPr>
        <w:t>Mrs.J.K.KASTHURI</w:t>
      </w:r>
      <w:proofErr w:type="spellEnd"/>
      <w:r>
        <w:rPr>
          <w:sz w:val="32"/>
          <w:szCs w:val="32"/>
        </w:rPr>
        <w:t xml:space="preserve"> </w:t>
      </w:r>
      <w:r>
        <w:rPr>
          <w:w w:val="99"/>
          <w:sz w:val="32"/>
          <w:szCs w:val="32"/>
        </w:rPr>
        <w:t>BHA</w:t>
      </w:r>
    </w:p>
    <w:p w:rsidR="008738A4" w:rsidRDefault="00EB2910">
      <w:pPr>
        <w:spacing w:line="260" w:lineRule="exact"/>
        <w:ind w:left="1015" w:right="415"/>
        <w:jc w:val="center"/>
        <w:rPr>
          <w:sz w:val="24"/>
          <w:szCs w:val="24"/>
        </w:rPr>
      </w:pPr>
      <w:r>
        <w:rPr>
          <w:w w:val="99"/>
          <w:sz w:val="24"/>
          <w:szCs w:val="24"/>
        </w:rPr>
        <w:t>(Assistant</w:t>
      </w:r>
      <w:r>
        <w:rPr>
          <w:sz w:val="24"/>
          <w:szCs w:val="24"/>
        </w:rPr>
        <w:t xml:space="preserve"> </w:t>
      </w:r>
      <w:proofErr w:type="gramStart"/>
      <w:r>
        <w:rPr>
          <w:w w:val="99"/>
          <w:sz w:val="24"/>
          <w:szCs w:val="24"/>
        </w:rPr>
        <w:t>Professor(</w:t>
      </w:r>
      <w:proofErr w:type="spellStart"/>
      <w:proofErr w:type="gramEnd"/>
      <w:r>
        <w:rPr>
          <w:w w:val="99"/>
          <w:sz w:val="24"/>
          <w:szCs w:val="24"/>
        </w:rPr>
        <w:t>Sr.G</w:t>
      </w:r>
      <w:proofErr w:type="spellEnd"/>
      <w:r>
        <w:rPr>
          <w:w w:val="99"/>
          <w:sz w:val="24"/>
          <w:szCs w:val="24"/>
        </w:rPr>
        <w:t>),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Department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Electronics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Communication</w:t>
      </w:r>
    </w:p>
    <w:p w:rsidR="008738A4" w:rsidRDefault="00B83329">
      <w:pPr>
        <w:spacing w:before="13"/>
        <w:ind w:left="3971" w:right="3371"/>
        <w:jc w:val="center"/>
        <w:rPr>
          <w:sz w:val="24"/>
          <w:szCs w:val="24"/>
        </w:rPr>
      </w:pPr>
      <w:r>
        <w:rPr>
          <w:w w:val="99"/>
          <w:sz w:val="24"/>
          <w:szCs w:val="24"/>
        </w:rPr>
        <w:t>Engineerin</w:t>
      </w:r>
      <w:r w:rsidR="00EB2910">
        <w:rPr>
          <w:w w:val="99"/>
          <w:sz w:val="24"/>
          <w:szCs w:val="24"/>
        </w:rPr>
        <w:t>)</w:t>
      </w:r>
    </w:p>
    <w:p w:rsidR="008738A4" w:rsidRDefault="008738A4">
      <w:pPr>
        <w:spacing w:before="5" w:line="220" w:lineRule="exact"/>
        <w:rPr>
          <w:sz w:val="22"/>
          <w:szCs w:val="22"/>
        </w:rPr>
      </w:pPr>
    </w:p>
    <w:p w:rsidR="008738A4" w:rsidRDefault="00EB2910">
      <w:pPr>
        <w:spacing w:line="401" w:lineRule="auto"/>
        <w:ind w:left="1774" w:right="1174"/>
        <w:jc w:val="center"/>
        <w:rPr>
          <w:sz w:val="28"/>
          <w:szCs w:val="28"/>
        </w:rPr>
      </w:pPr>
      <w:proofErr w:type="gramStart"/>
      <w:r>
        <w:rPr>
          <w:w w:val="102"/>
          <w:sz w:val="28"/>
          <w:szCs w:val="28"/>
        </w:rPr>
        <w:t>in</w:t>
      </w:r>
      <w:proofErr w:type="gramEnd"/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partial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fulfillment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for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award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of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degree of</w:t>
      </w:r>
    </w:p>
    <w:p w:rsidR="008738A4" w:rsidRDefault="008738A4">
      <w:pPr>
        <w:spacing w:before="9" w:line="100" w:lineRule="exact"/>
        <w:rPr>
          <w:sz w:val="11"/>
          <w:szCs w:val="11"/>
        </w:rPr>
      </w:pPr>
    </w:p>
    <w:p w:rsidR="008738A4" w:rsidRDefault="00EB2910">
      <w:pPr>
        <w:ind w:left="2467" w:right="1867"/>
        <w:jc w:val="center"/>
        <w:rPr>
          <w:sz w:val="28"/>
          <w:szCs w:val="28"/>
        </w:rPr>
      </w:pPr>
      <w:r>
        <w:rPr>
          <w:w w:val="102"/>
          <w:sz w:val="28"/>
          <w:szCs w:val="28"/>
        </w:rPr>
        <w:t>BACHELOR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OF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TECHNOLOGY</w:t>
      </w:r>
    </w:p>
    <w:p w:rsidR="008738A4" w:rsidRDefault="008738A4">
      <w:pPr>
        <w:spacing w:before="9" w:line="140" w:lineRule="exact"/>
        <w:rPr>
          <w:sz w:val="14"/>
          <w:szCs w:val="14"/>
        </w:rPr>
      </w:pPr>
    </w:p>
    <w:p w:rsidR="008738A4" w:rsidRDefault="00EB2910" w:rsidP="00EB2910">
      <w:pPr>
        <w:ind w:right="3902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</w:t>
      </w:r>
      <w:proofErr w:type="gramStart"/>
      <w:r>
        <w:rPr>
          <w:sz w:val="24"/>
          <w:szCs w:val="24"/>
        </w:rPr>
        <w:t>in</w:t>
      </w:r>
      <w:proofErr w:type="gramEnd"/>
    </w:p>
    <w:p w:rsidR="008738A4" w:rsidRDefault="00EB2910">
      <w:pPr>
        <w:spacing w:before="25" w:line="580" w:lineRule="atLeast"/>
        <w:ind w:left="1570" w:right="970"/>
        <w:jc w:val="center"/>
        <w:rPr>
          <w:sz w:val="32"/>
          <w:szCs w:val="32"/>
        </w:rPr>
      </w:pPr>
      <w:r>
        <w:rPr>
          <w:w w:val="99"/>
          <w:sz w:val="32"/>
          <w:szCs w:val="32"/>
        </w:rPr>
        <w:t>ELECTRONICS</w:t>
      </w:r>
      <w:r>
        <w:rPr>
          <w:sz w:val="32"/>
          <w:szCs w:val="32"/>
        </w:rPr>
        <w:t xml:space="preserve"> </w:t>
      </w:r>
      <w:r>
        <w:rPr>
          <w:w w:val="99"/>
          <w:sz w:val="32"/>
          <w:szCs w:val="32"/>
        </w:rPr>
        <w:t>AND</w:t>
      </w:r>
      <w:r>
        <w:rPr>
          <w:sz w:val="32"/>
          <w:szCs w:val="32"/>
        </w:rPr>
        <w:t xml:space="preserve"> </w:t>
      </w:r>
      <w:r>
        <w:rPr>
          <w:w w:val="99"/>
          <w:sz w:val="32"/>
          <w:szCs w:val="32"/>
        </w:rPr>
        <w:t>COMMUNICATION ENGINEERING</w:t>
      </w:r>
    </w:p>
    <w:p w:rsidR="008738A4" w:rsidRDefault="00F254E9">
      <w:pPr>
        <w:spacing w:before="4" w:line="160" w:lineRule="exact"/>
        <w:rPr>
          <w:sz w:val="17"/>
          <w:szCs w:val="17"/>
        </w:rPr>
      </w:pPr>
      <w:r w:rsidRPr="00F254E9"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55" type="#_x0000_t202" style="position:absolute;margin-left:146.2pt;margin-top:7.4pt;width:150.65pt;height:61.6pt;z-index:251667456;mso-width-relative:margin;mso-height-relative:margin">
            <v:textbox>
              <w:txbxContent>
                <w:p w:rsidR="00EB2910" w:rsidRDefault="00EB2910">
                  <w:r>
                    <w:rPr>
                      <w:noProof/>
                      <w:lang w:val="en-IN" w:eastAsia="en-IN"/>
                    </w:rPr>
                    <w:drawing>
                      <wp:inline distT="0" distB="0" distL="0" distR="0">
                        <wp:extent cx="1704974" cy="828675"/>
                        <wp:effectExtent l="0" t="0" r="0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04191" cy="82829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8738A4" w:rsidRDefault="008738A4" w:rsidP="00EB2910"/>
    <w:p w:rsidR="008738A4" w:rsidRDefault="008738A4">
      <w:pPr>
        <w:spacing w:before="9" w:line="100" w:lineRule="exact"/>
        <w:rPr>
          <w:sz w:val="10"/>
          <w:szCs w:val="10"/>
        </w:rPr>
      </w:pPr>
    </w:p>
    <w:p w:rsidR="008738A4" w:rsidRDefault="008738A4">
      <w:pPr>
        <w:spacing w:line="200" w:lineRule="exact"/>
      </w:pPr>
    </w:p>
    <w:p w:rsidR="00EB2910" w:rsidRDefault="00EB2910">
      <w:pPr>
        <w:spacing w:before="10"/>
        <w:ind w:left="892" w:right="292"/>
        <w:jc w:val="center"/>
        <w:rPr>
          <w:w w:val="102"/>
          <w:sz w:val="28"/>
          <w:szCs w:val="28"/>
        </w:rPr>
      </w:pPr>
    </w:p>
    <w:p w:rsidR="00EB2910" w:rsidRDefault="00EB2910">
      <w:pPr>
        <w:spacing w:before="10"/>
        <w:ind w:left="892" w:right="292"/>
        <w:jc w:val="center"/>
        <w:rPr>
          <w:w w:val="102"/>
          <w:sz w:val="28"/>
          <w:szCs w:val="28"/>
        </w:rPr>
      </w:pPr>
      <w:proofErr w:type="gramStart"/>
      <w:r>
        <w:rPr>
          <w:w w:val="102"/>
          <w:sz w:val="28"/>
          <w:szCs w:val="28"/>
        </w:rPr>
        <w:t>j</w:t>
      </w:r>
      <w:proofErr w:type="gramEnd"/>
    </w:p>
    <w:p w:rsidR="00EB2910" w:rsidRDefault="00EB2910">
      <w:pPr>
        <w:spacing w:before="10"/>
        <w:ind w:left="892" w:right="292"/>
        <w:jc w:val="center"/>
        <w:rPr>
          <w:w w:val="102"/>
          <w:sz w:val="28"/>
          <w:szCs w:val="28"/>
        </w:rPr>
      </w:pPr>
    </w:p>
    <w:p w:rsidR="008738A4" w:rsidRDefault="00EB2910">
      <w:pPr>
        <w:spacing w:before="10"/>
        <w:ind w:left="892" w:right="292"/>
        <w:jc w:val="center"/>
        <w:rPr>
          <w:sz w:val="28"/>
          <w:szCs w:val="28"/>
        </w:rPr>
      </w:pPr>
      <w:r>
        <w:rPr>
          <w:w w:val="102"/>
          <w:sz w:val="28"/>
          <w:szCs w:val="28"/>
        </w:rPr>
        <w:t>Department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of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Electronics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and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Communication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Engineering</w:t>
      </w:r>
    </w:p>
    <w:p w:rsidR="008738A4" w:rsidRDefault="008738A4">
      <w:pPr>
        <w:spacing w:before="5" w:line="160" w:lineRule="exact"/>
        <w:rPr>
          <w:sz w:val="17"/>
          <w:szCs w:val="17"/>
        </w:rPr>
      </w:pPr>
    </w:p>
    <w:p w:rsidR="00EB2910" w:rsidRDefault="00EB2910" w:rsidP="00EB2910">
      <w:pPr>
        <w:ind w:left="1709" w:right="1109"/>
        <w:jc w:val="center"/>
        <w:rPr>
          <w:w w:val="101"/>
          <w:sz w:val="34"/>
          <w:szCs w:val="34"/>
        </w:rPr>
      </w:pPr>
      <w:r>
        <w:rPr>
          <w:w w:val="101"/>
          <w:sz w:val="34"/>
          <w:szCs w:val="34"/>
        </w:rPr>
        <w:t>Faculty</w:t>
      </w:r>
      <w:r>
        <w:rPr>
          <w:sz w:val="34"/>
          <w:szCs w:val="34"/>
        </w:rPr>
        <w:t xml:space="preserve"> </w:t>
      </w:r>
      <w:r>
        <w:rPr>
          <w:w w:val="101"/>
          <w:sz w:val="34"/>
          <w:szCs w:val="34"/>
        </w:rPr>
        <w:t>of</w:t>
      </w:r>
      <w:r>
        <w:rPr>
          <w:sz w:val="34"/>
          <w:szCs w:val="34"/>
        </w:rPr>
        <w:t xml:space="preserve"> </w:t>
      </w:r>
      <w:r>
        <w:rPr>
          <w:w w:val="101"/>
          <w:sz w:val="34"/>
          <w:szCs w:val="34"/>
        </w:rPr>
        <w:t>Engineering</w:t>
      </w:r>
      <w:r>
        <w:rPr>
          <w:sz w:val="34"/>
          <w:szCs w:val="34"/>
        </w:rPr>
        <w:t xml:space="preserve"> </w:t>
      </w:r>
      <w:r>
        <w:rPr>
          <w:w w:val="101"/>
          <w:sz w:val="34"/>
          <w:szCs w:val="34"/>
        </w:rPr>
        <w:t>and</w:t>
      </w:r>
      <w:r>
        <w:rPr>
          <w:sz w:val="34"/>
          <w:szCs w:val="34"/>
        </w:rPr>
        <w:t xml:space="preserve"> </w:t>
      </w:r>
      <w:r>
        <w:rPr>
          <w:w w:val="101"/>
          <w:sz w:val="34"/>
          <w:szCs w:val="34"/>
        </w:rPr>
        <w:t>Technology</w:t>
      </w:r>
    </w:p>
    <w:p w:rsidR="008738A4" w:rsidRDefault="00EB2910" w:rsidP="00EB2910">
      <w:pPr>
        <w:ind w:left="1709" w:right="1109"/>
        <w:rPr>
          <w:sz w:val="34"/>
          <w:szCs w:val="34"/>
        </w:rPr>
      </w:pPr>
      <w:r>
        <w:rPr>
          <w:w w:val="101"/>
          <w:sz w:val="34"/>
          <w:szCs w:val="34"/>
        </w:rPr>
        <w:t>SRM</w:t>
      </w:r>
      <w:r>
        <w:rPr>
          <w:sz w:val="34"/>
          <w:szCs w:val="34"/>
        </w:rPr>
        <w:t xml:space="preserve"> </w:t>
      </w:r>
      <w:r>
        <w:rPr>
          <w:w w:val="101"/>
          <w:sz w:val="34"/>
          <w:szCs w:val="34"/>
        </w:rPr>
        <w:t>Institute</w:t>
      </w:r>
      <w:r>
        <w:rPr>
          <w:sz w:val="34"/>
          <w:szCs w:val="34"/>
        </w:rPr>
        <w:t xml:space="preserve"> </w:t>
      </w:r>
      <w:r>
        <w:rPr>
          <w:w w:val="101"/>
          <w:sz w:val="34"/>
          <w:szCs w:val="34"/>
        </w:rPr>
        <w:t>of</w:t>
      </w:r>
      <w:r>
        <w:rPr>
          <w:sz w:val="34"/>
          <w:szCs w:val="34"/>
        </w:rPr>
        <w:t xml:space="preserve"> </w:t>
      </w:r>
      <w:r>
        <w:rPr>
          <w:w w:val="101"/>
          <w:sz w:val="34"/>
          <w:szCs w:val="34"/>
        </w:rPr>
        <w:t>Science</w:t>
      </w:r>
      <w:r>
        <w:rPr>
          <w:sz w:val="34"/>
          <w:szCs w:val="34"/>
        </w:rPr>
        <w:t xml:space="preserve"> </w:t>
      </w:r>
      <w:proofErr w:type="spellStart"/>
      <w:r>
        <w:rPr>
          <w:w w:val="101"/>
          <w:sz w:val="34"/>
          <w:szCs w:val="34"/>
        </w:rPr>
        <w:t>andTechnology</w:t>
      </w:r>
      <w:proofErr w:type="spellEnd"/>
    </w:p>
    <w:p w:rsidR="008738A4" w:rsidRDefault="008738A4">
      <w:pPr>
        <w:spacing w:before="6" w:line="120" w:lineRule="exact"/>
        <w:rPr>
          <w:sz w:val="13"/>
          <w:szCs w:val="13"/>
        </w:rPr>
      </w:pPr>
    </w:p>
    <w:p w:rsidR="008738A4" w:rsidRDefault="00EB2910">
      <w:pPr>
        <w:ind w:left="1014" w:right="354"/>
        <w:jc w:val="center"/>
        <w:rPr>
          <w:sz w:val="24"/>
          <w:szCs w:val="24"/>
        </w:rPr>
      </w:pPr>
      <w:r>
        <w:rPr>
          <w:w w:val="99"/>
          <w:sz w:val="24"/>
          <w:szCs w:val="24"/>
        </w:rPr>
        <w:t>SRM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Nagar,</w:t>
      </w:r>
      <w:r>
        <w:rPr>
          <w:sz w:val="24"/>
          <w:szCs w:val="24"/>
        </w:rPr>
        <w:t xml:space="preserve"> </w:t>
      </w:r>
      <w:proofErr w:type="spellStart"/>
      <w:r>
        <w:rPr>
          <w:w w:val="99"/>
          <w:sz w:val="24"/>
          <w:szCs w:val="24"/>
        </w:rPr>
        <w:t>Kattankulathur</w:t>
      </w:r>
      <w:proofErr w:type="spellEnd"/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603203,</w:t>
      </w:r>
      <w:r>
        <w:rPr>
          <w:sz w:val="24"/>
          <w:szCs w:val="24"/>
        </w:rPr>
        <w:t xml:space="preserve"> </w:t>
      </w:r>
      <w:proofErr w:type="spellStart"/>
      <w:r>
        <w:rPr>
          <w:w w:val="99"/>
          <w:sz w:val="24"/>
          <w:szCs w:val="24"/>
        </w:rPr>
        <w:t>Kancheepuram</w:t>
      </w:r>
      <w:proofErr w:type="spellEnd"/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District,</w:t>
      </w:r>
      <w:r>
        <w:rPr>
          <w:sz w:val="24"/>
          <w:szCs w:val="24"/>
        </w:rPr>
        <w:t xml:space="preserve"> </w:t>
      </w:r>
      <w:proofErr w:type="spellStart"/>
      <w:r>
        <w:rPr>
          <w:w w:val="99"/>
          <w:sz w:val="24"/>
          <w:szCs w:val="24"/>
        </w:rPr>
        <w:t>Tamilnadu</w:t>
      </w:r>
      <w:proofErr w:type="spellEnd"/>
    </w:p>
    <w:p w:rsidR="008738A4" w:rsidRDefault="008738A4">
      <w:pPr>
        <w:spacing w:before="3" w:line="240" w:lineRule="exact"/>
        <w:rPr>
          <w:sz w:val="24"/>
          <w:szCs w:val="24"/>
        </w:rPr>
      </w:pPr>
    </w:p>
    <w:p w:rsidR="008738A4" w:rsidRDefault="00EB2910">
      <w:pPr>
        <w:ind w:left="3822" w:right="3102"/>
        <w:jc w:val="center"/>
        <w:rPr>
          <w:sz w:val="28"/>
          <w:szCs w:val="28"/>
        </w:rPr>
      </w:pPr>
      <w:r>
        <w:rPr>
          <w:w w:val="102"/>
          <w:sz w:val="28"/>
          <w:szCs w:val="28"/>
        </w:rPr>
        <w:t>APRIL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2018</w:t>
      </w: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before="2" w:line="240" w:lineRule="exact"/>
        <w:rPr>
          <w:sz w:val="24"/>
          <w:szCs w:val="24"/>
        </w:rPr>
      </w:pPr>
    </w:p>
    <w:p w:rsidR="008738A4" w:rsidRDefault="00EB2910">
      <w:pPr>
        <w:ind w:left="4562" w:right="3842"/>
        <w:jc w:val="center"/>
        <w:rPr>
          <w:sz w:val="24"/>
          <w:szCs w:val="24"/>
        </w:rPr>
        <w:sectPr w:rsidR="008738A4">
          <w:pgSz w:w="11920" w:h="16840"/>
          <w:pgMar w:top="1300" w:right="1680" w:bottom="280" w:left="1680" w:header="720" w:footer="720" w:gutter="0"/>
          <w:cols w:space="720"/>
        </w:sectPr>
      </w:pPr>
      <w:proofErr w:type="spellStart"/>
      <w:proofErr w:type="gramStart"/>
      <w:r>
        <w:rPr>
          <w:w w:val="99"/>
          <w:sz w:val="24"/>
          <w:szCs w:val="24"/>
        </w:rPr>
        <w:t>i</w:t>
      </w:r>
      <w:proofErr w:type="spellEnd"/>
      <w:proofErr w:type="gramEnd"/>
    </w:p>
    <w:p w:rsidR="008738A4" w:rsidRDefault="008738A4">
      <w:pPr>
        <w:spacing w:line="180" w:lineRule="exact"/>
        <w:rPr>
          <w:sz w:val="18"/>
          <w:szCs w:val="18"/>
        </w:rPr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EB2910">
      <w:pPr>
        <w:spacing w:line="360" w:lineRule="exact"/>
        <w:ind w:left="2625" w:right="2985"/>
        <w:jc w:val="center"/>
        <w:rPr>
          <w:sz w:val="32"/>
          <w:szCs w:val="32"/>
        </w:rPr>
      </w:pPr>
      <w:r>
        <w:rPr>
          <w:w w:val="99"/>
          <w:sz w:val="32"/>
          <w:szCs w:val="32"/>
        </w:rPr>
        <w:t>BONAFIDE</w:t>
      </w:r>
      <w:r>
        <w:rPr>
          <w:sz w:val="32"/>
          <w:szCs w:val="32"/>
        </w:rPr>
        <w:t xml:space="preserve"> </w:t>
      </w:r>
      <w:r>
        <w:rPr>
          <w:w w:val="99"/>
          <w:sz w:val="32"/>
          <w:szCs w:val="32"/>
        </w:rPr>
        <w:t>CERTIFICATE</w:t>
      </w:r>
    </w:p>
    <w:p w:rsidR="008738A4" w:rsidRDefault="008738A4">
      <w:pPr>
        <w:spacing w:before="1" w:line="160" w:lineRule="exact"/>
        <w:rPr>
          <w:sz w:val="16"/>
          <w:szCs w:val="16"/>
        </w:rPr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EB2910">
      <w:pPr>
        <w:ind w:left="480" w:right="796"/>
        <w:jc w:val="both"/>
        <w:rPr>
          <w:sz w:val="28"/>
          <w:szCs w:val="28"/>
        </w:rPr>
      </w:pPr>
      <w:r>
        <w:rPr>
          <w:w w:val="102"/>
          <w:sz w:val="28"/>
          <w:szCs w:val="28"/>
        </w:rPr>
        <w:t>Certified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that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this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project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report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titled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“DESIGN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AND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ANALYSIS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OF</w:t>
      </w:r>
    </w:p>
    <w:p w:rsidR="008738A4" w:rsidRDefault="008738A4">
      <w:pPr>
        <w:spacing w:before="1" w:line="100" w:lineRule="exact"/>
        <w:rPr>
          <w:sz w:val="11"/>
          <w:szCs w:val="11"/>
        </w:rPr>
      </w:pPr>
    </w:p>
    <w:p w:rsidR="008738A4" w:rsidRDefault="00EB2910">
      <w:pPr>
        <w:spacing w:line="323" w:lineRule="auto"/>
        <w:ind w:left="480" w:right="672"/>
        <w:rPr>
          <w:sz w:val="28"/>
          <w:szCs w:val="28"/>
        </w:rPr>
      </w:pPr>
      <w:r>
        <w:rPr>
          <w:w w:val="102"/>
          <w:sz w:val="28"/>
          <w:szCs w:val="28"/>
        </w:rPr>
        <w:t>2.4GHZ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CLOCK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GENERATING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SPUR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REDUCED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FRACTIONAL- N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PLL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USING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28NM”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is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proofErr w:type="spellStart"/>
      <w:r>
        <w:rPr>
          <w:w w:val="102"/>
          <w:sz w:val="28"/>
          <w:szCs w:val="28"/>
        </w:rPr>
        <w:t>bonafide</w:t>
      </w:r>
      <w:proofErr w:type="spellEnd"/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work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of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“S.V.SITA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RAMAIAH</w:t>
      </w:r>
    </w:p>
    <w:p w:rsidR="008738A4" w:rsidRDefault="00EB2910">
      <w:pPr>
        <w:spacing w:before="4"/>
        <w:ind w:left="480" w:right="70"/>
        <w:jc w:val="both"/>
        <w:rPr>
          <w:sz w:val="28"/>
          <w:szCs w:val="28"/>
        </w:rPr>
      </w:pPr>
      <w:r>
        <w:rPr>
          <w:w w:val="102"/>
          <w:sz w:val="28"/>
          <w:szCs w:val="28"/>
        </w:rPr>
        <w:t>[</w:t>
      </w:r>
      <w:proofErr w:type="spellStart"/>
      <w:r>
        <w:rPr>
          <w:w w:val="102"/>
          <w:sz w:val="28"/>
          <w:szCs w:val="28"/>
        </w:rPr>
        <w:t>Reg</w:t>
      </w:r>
      <w:proofErr w:type="spellEnd"/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No</w:t>
      </w:r>
      <w:proofErr w:type="gramStart"/>
      <w:r>
        <w:rPr>
          <w:w w:val="102"/>
          <w:sz w:val="28"/>
          <w:szCs w:val="28"/>
        </w:rPr>
        <w:t>:RA1411004010351</w:t>
      </w:r>
      <w:proofErr w:type="gramEnd"/>
      <w:r>
        <w:rPr>
          <w:w w:val="102"/>
          <w:sz w:val="28"/>
          <w:szCs w:val="28"/>
        </w:rPr>
        <w:t>],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K.NIKHIL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SAI</w:t>
      </w:r>
      <w:r>
        <w:rPr>
          <w:sz w:val="28"/>
          <w:szCs w:val="28"/>
        </w:rPr>
        <w:t xml:space="preserve">  </w:t>
      </w:r>
      <w:r>
        <w:rPr>
          <w:w w:val="102"/>
          <w:sz w:val="28"/>
          <w:szCs w:val="28"/>
        </w:rPr>
        <w:t>[</w:t>
      </w:r>
      <w:proofErr w:type="spellStart"/>
      <w:r>
        <w:rPr>
          <w:w w:val="102"/>
          <w:sz w:val="28"/>
          <w:szCs w:val="28"/>
        </w:rPr>
        <w:t>Reg</w:t>
      </w:r>
      <w:proofErr w:type="spellEnd"/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No:RA1411004010334]</w:t>
      </w:r>
    </w:p>
    <w:p w:rsidR="008738A4" w:rsidRDefault="008738A4">
      <w:pPr>
        <w:spacing w:before="1" w:line="100" w:lineRule="exact"/>
        <w:rPr>
          <w:sz w:val="11"/>
          <w:szCs w:val="11"/>
        </w:rPr>
      </w:pPr>
    </w:p>
    <w:p w:rsidR="008738A4" w:rsidRDefault="00EB2910">
      <w:pPr>
        <w:spacing w:line="323" w:lineRule="auto"/>
        <w:ind w:left="480" w:right="792"/>
        <w:jc w:val="both"/>
        <w:rPr>
          <w:sz w:val="28"/>
          <w:szCs w:val="28"/>
        </w:rPr>
      </w:pPr>
      <w:proofErr w:type="gramStart"/>
      <w:r>
        <w:rPr>
          <w:w w:val="102"/>
          <w:sz w:val="28"/>
          <w:szCs w:val="28"/>
        </w:rPr>
        <w:t>”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who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carried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out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project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work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under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my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supervision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as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batch.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w w:val="102"/>
          <w:sz w:val="28"/>
          <w:szCs w:val="28"/>
        </w:rPr>
        <w:t>Cer</w:t>
      </w:r>
      <w:proofErr w:type="spellEnd"/>
      <w:r>
        <w:rPr>
          <w:w w:val="102"/>
          <w:sz w:val="28"/>
          <w:szCs w:val="28"/>
        </w:rPr>
        <w:t xml:space="preserve">- </w:t>
      </w:r>
      <w:proofErr w:type="spellStart"/>
      <w:r>
        <w:rPr>
          <w:w w:val="102"/>
          <w:sz w:val="28"/>
          <w:szCs w:val="28"/>
        </w:rPr>
        <w:t>tified</w:t>
      </w:r>
      <w:proofErr w:type="spellEnd"/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further,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that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to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best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of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my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knowledge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work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reported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herein does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not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form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any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other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project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report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on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basis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of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which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degree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or award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was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conferred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on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an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earlier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occasion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for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this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or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any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other</w:t>
      </w:r>
      <w:r>
        <w:rPr>
          <w:sz w:val="28"/>
          <w:szCs w:val="28"/>
        </w:rPr>
        <w:t xml:space="preserve"> </w:t>
      </w:r>
      <w:proofErr w:type="spellStart"/>
      <w:r>
        <w:rPr>
          <w:w w:val="102"/>
          <w:sz w:val="28"/>
          <w:szCs w:val="28"/>
        </w:rPr>
        <w:t>candi</w:t>
      </w:r>
      <w:proofErr w:type="spellEnd"/>
      <w:r>
        <w:rPr>
          <w:w w:val="102"/>
          <w:sz w:val="28"/>
          <w:szCs w:val="28"/>
        </w:rPr>
        <w:t>- date.</w:t>
      </w:r>
    </w:p>
    <w:p w:rsidR="008738A4" w:rsidRDefault="008738A4">
      <w:pPr>
        <w:spacing w:before="7" w:line="140" w:lineRule="exact"/>
        <w:rPr>
          <w:sz w:val="15"/>
          <w:szCs w:val="15"/>
        </w:rPr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EB2910">
      <w:pPr>
        <w:ind w:left="831"/>
        <w:rPr>
          <w:sz w:val="24"/>
          <w:szCs w:val="24"/>
        </w:rPr>
      </w:pPr>
      <w:r>
        <w:rPr>
          <w:w w:val="99"/>
          <w:sz w:val="24"/>
          <w:szCs w:val="24"/>
        </w:rPr>
        <w:t>Date:</w:t>
      </w:r>
      <w:r>
        <w:rPr>
          <w:sz w:val="24"/>
          <w:szCs w:val="24"/>
        </w:rPr>
        <w:t xml:space="preserve">                                       </w:t>
      </w:r>
      <w:r>
        <w:rPr>
          <w:w w:val="99"/>
          <w:sz w:val="24"/>
          <w:szCs w:val="24"/>
        </w:rPr>
        <w:t>Project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Supervisor</w:t>
      </w:r>
      <w:r>
        <w:rPr>
          <w:sz w:val="24"/>
          <w:szCs w:val="24"/>
        </w:rPr>
        <w:t xml:space="preserve">                  </w:t>
      </w:r>
      <w:r>
        <w:rPr>
          <w:w w:val="99"/>
          <w:sz w:val="24"/>
          <w:szCs w:val="24"/>
        </w:rPr>
        <w:t>Head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Department</w:t>
      </w:r>
    </w:p>
    <w:p w:rsidR="008738A4" w:rsidRDefault="008738A4">
      <w:pPr>
        <w:spacing w:before="7" w:line="140" w:lineRule="exact"/>
        <w:rPr>
          <w:sz w:val="15"/>
          <w:szCs w:val="15"/>
        </w:rPr>
      </w:pPr>
    </w:p>
    <w:p w:rsidR="008738A4" w:rsidRDefault="00EB2910">
      <w:pPr>
        <w:ind w:right="1483"/>
        <w:jc w:val="right"/>
        <w:rPr>
          <w:sz w:val="24"/>
          <w:szCs w:val="24"/>
        </w:rPr>
      </w:pPr>
      <w:r>
        <w:rPr>
          <w:w w:val="99"/>
          <w:sz w:val="24"/>
          <w:szCs w:val="24"/>
        </w:rPr>
        <w:t>(</w:t>
      </w:r>
      <w:proofErr w:type="spellStart"/>
      <w:r>
        <w:rPr>
          <w:w w:val="99"/>
          <w:sz w:val="24"/>
          <w:szCs w:val="24"/>
        </w:rPr>
        <w:t>Dr.T.Rama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w w:val="99"/>
          <w:sz w:val="24"/>
          <w:szCs w:val="24"/>
        </w:rPr>
        <w:t>Rao</w:t>
      </w:r>
      <w:proofErr w:type="spellEnd"/>
      <w:r>
        <w:rPr>
          <w:w w:val="99"/>
          <w:sz w:val="24"/>
          <w:szCs w:val="24"/>
        </w:rPr>
        <w:t>)</w:t>
      </w: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before="2" w:line="220" w:lineRule="exact"/>
        <w:rPr>
          <w:sz w:val="22"/>
          <w:szCs w:val="22"/>
        </w:rPr>
      </w:pPr>
    </w:p>
    <w:p w:rsidR="008738A4" w:rsidRDefault="00EB2910">
      <w:pPr>
        <w:spacing w:line="376" w:lineRule="auto"/>
        <w:ind w:left="480" w:right="799"/>
        <w:jc w:val="both"/>
        <w:rPr>
          <w:sz w:val="24"/>
          <w:szCs w:val="24"/>
        </w:rPr>
      </w:pPr>
      <w:r>
        <w:rPr>
          <w:w w:val="99"/>
          <w:sz w:val="24"/>
          <w:szCs w:val="24"/>
        </w:rPr>
        <w:t>Submitted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for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University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Examination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held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....................................................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 Department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Electronics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Communication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Engineering,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SRM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Institute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Science 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Technology,</w:t>
      </w:r>
      <w:r>
        <w:rPr>
          <w:sz w:val="24"/>
          <w:szCs w:val="24"/>
        </w:rPr>
        <w:t xml:space="preserve"> </w:t>
      </w:r>
      <w:proofErr w:type="spellStart"/>
      <w:r>
        <w:rPr>
          <w:w w:val="99"/>
          <w:sz w:val="24"/>
          <w:szCs w:val="24"/>
        </w:rPr>
        <w:t>Kattankulathur</w:t>
      </w:r>
      <w:proofErr w:type="spellEnd"/>
      <w:r>
        <w:rPr>
          <w:w w:val="99"/>
          <w:sz w:val="24"/>
          <w:szCs w:val="24"/>
        </w:rPr>
        <w:t>.</w:t>
      </w: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before="2" w:line="280" w:lineRule="exact"/>
        <w:rPr>
          <w:sz w:val="28"/>
          <w:szCs w:val="28"/>
        </w:rPr>
      </w:pPr>
    </w:p>
    <w:p w:rsidR="008738A4" w:rsidRDefault="00EB2910">
      <w:pPr>
        <w:ind w:left="793" w:right="1287"/>
        <w:jc w:val="center"/>
        <w:rPr>
          <w:sz w:val="24"/>
          <w:szCs w:val="24"/>
        </w:rPr>
        <w:sectPr w:rsidR="008738A4">
          <w:headerReference w:type="default" r:id="rId8"/>
          <w:pgSz w:w="11920" w:h="16840"/>
          <w:pgMar w:top="2160" w:right="600" w:bottom="280" w:left="1680" w:header="1425" w:footer="0" w:gutter="0"/>
          <w:cols w:space="720"/>
        </w:sectPr>
      </w:pPr>
      <w:r>
        <w:rPr>
          <w:w w:val="99"/>
          <w:sz w:val="24"/>
          <w:szCs w:val="24"/>
        </w:rPr>
        <w:t>Date:</w:t>
      </w:r>
      <w:r>
        <w:rPr>
          <w:sz w:val="24"/>
          <w:szCs w:val="24"/>
        </w:rPr>
        <w:t xml:space="preserve">                                       </w:t>
      </w:r>
      <w:r>
        <w:rPr>
          <w:w w:val="99"/>
          <w:sz w:val="24"/>
          <w:szCs w:val="24"/>
        </w:rPr>
        <w:t>Internal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Examiner</w:t>
      </w:r>
      <w:r>
        <w:rPr>
          <w:sz w:val="24"/>
          <w:szCs w:val="24"/>
        </w:rPr>
        <w:t xml:space="preserve">                  </w:t>
      </w:r>
      <w:r>
        <w:rPr>
          <w:w w:val="99"/>
          <w:sz w:val="24"/>
          <w:szCs w:val="24"/>
        </w:rPr>
        <w:t>External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Examiner</w:t>
      </w:r>
    </w:p>
    <w:p w:rsidR="008738A4" w:rsidRDefault="008738A4">
      <w:pPr>
        <w:spacing w:line="180" w:lineRule="exact"/>
        <w:rPr>
          <w:sz w:val="18"/>
          <w:szCs w:val="18"/>
        </w:rPr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EB2910">
      <w:pPr>
        <w:spacing w:line="360" w:lineRule="exact"/>
        <w:ind w:left="2625" w:right="2365"/>
        <w:jc w:val="center"/>
        <w:rPr>
          <w:sz w:val="32"/>
          <w:szCs w:val="32"/>
        </w:rPr>
      </w:pPr>
      <w:r>
        <w:rPr>
          <w:w w:val="99"/>
          <w:sz w:val="32"/>
          <w:szCs w:val="32"/>
        </w:rPr>
        <w:t>BONAFIDE</w:t>
      </w:r>
      <w:r>
        <w:rPr>
          <w:sz w:val="32"/>
          <w:szCs w:val="32"/>
        </w:rPr>
        <w:t xml:space="preserve"> </w:t>
      </w:r>
      <w:r>
        <w:rPr>
          <w:w w:val="99"/>
          <w:sz w:val="32"/>
          <w:szCs w:val="32"/>
        </w:rPr>
        <w:t>CERTIFICATE</w:t>
      </w:r>
    </w:p>
    <w:p w:rsidR="008738A4" w:rsidRDefault="008738A4">
      <w:pPr>
        <w:spacing w:before="1" w:line="160" w:lineRule="exact"/>
        <w:rPr>
          <w:sz w:val="16"/>
          <w:szCs w:val="16"/>
        </w:rPr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EB2910">
      <w:pPr>
        <w:ind w:left="480"/>
        <w:rPr>
          <w:sz w:val="28"/>
          <w:szCs w:val="28"/>
        </w:rPr>
      </w:pPr>
      <w:r>
        <w:rPr>
          <w:w w:val="102"/>
          <w:sz w:val="28"/>
          <w:szCs w:val="28"/>
        </w:rPr>
        <w:t>Certified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that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this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project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report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titled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“DESIGN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AND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ANALYSIS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OF</w:t>
      </w:r>
    </w:p>
    <w:p w:rsidR="008738A4" w:rsidRDefault="008738A4">
      <w:pPr>
        <w:spacing w:before="1" w:line="100" w:lineRule="exact"/>
        <w:rPr>
          <w:sz w:val="11"/>
          <w:szCs w:val="11"/>
        </w:rPr>
      </w:pPr>
    </w:p>
    <w:p w:rsidR="008738A4" w:rsidRDefault="00EB2910">
      <w:pPr>
        <w:spacing w:line="323" w:lineRule="auto"/>
        <w:ind w:left="480" w:right="52"/>
        <w:rPr>
          <w:sz w:val="28"/>
          <w:szCs w:val="28"/>
        </w:rPr>
      </w:pPr>
      <w:r>
        <w:rPr>
          <w:w w:val="102"/>
          <w:sz w:val="28"/>
          <w:szCs w:val="28"/>
        </w:rPr>
        <w:t>2.4GHZ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CLOCK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GENERATING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SPUR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REDUCED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FRACTIONAL- N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PLL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USING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28NM”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is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proofErr w:type="spellStart"/>
      <w:r>
        <w:rPr>
          <w:w w:val="102"/>
          <w:sz w:val="28"/>
          <w:szCs w:val="28"/>
        </w:rPr>
        <w:t>bonafide</w:t>
      </w:r>
      <w:proofErr w:type="spellEnd"/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work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of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“S.V.SITA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RAMAIAH [</w:t>
      </w:r>
      <w:proofErr w:type="spellStart"/>
      <w:r>
        <w:rPr>
          <w:w w:val="102"/>
          <w:sz w:val="28"/>
          <w:szCs w:val="28"/>
        </w:rPr>
        <w:t>Reg</w:t>
      </w:r>
      <w:proofErr w:type="spellEnd"/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No:RA1411004010351]”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who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carried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out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project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work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under my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supervision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along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with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his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batch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mate(s).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Certified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further,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that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to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the best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of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my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knowledge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work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reported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herein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does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not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form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any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other project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report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on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basis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of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which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degree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or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award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was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conferred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on an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earlier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occasion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for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this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or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any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other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candidate.</w:t>
      </w:r>
    </w:p>
    <w:p w:rsidR="008738A4" w:rsidRDefault="008738A4">
      <w:pPr>
        <w:spacing w:before="7" w:line="140" w:lineRule="exact"/>
        <w:rPr>
          <w:sz w:val="15"/>
          <w:szCs w:val="15"/>
        </w:rPr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EB2910">
      <w:pPr>
        <w:ind w:left="831"/>
        <w:rPr>
          <w:sz w:val="24"/>
          <w:szCs w:val="24"/>
        </w:rPr>
      </w:pPr>
      <w:r>
        <w:rPr>
          <w:w w:val="99"/>
          <w:sz w:val="24"/>
          <w:szCs w:val="24"/>
        </w:rPr>
        <w:t>Date:</w:t>
      </w:r>
      <w:r>
        <w:rPr>
          <w:sz w:val="24"/>
          <w:szCs w:val="24"/>
        </w:rPr>
        <w:t xml:space="preserve">                                       </w:t>
      </w:r>
      <w:r>
        <w:rPr>
          <w:w w:val="99"/>
          <w:sz w:val="24"/>
          <w:szCs w:val="24"/>
        </w:rPr>
        <w:t>Project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Supervisor</w:t>
      </w:r>
      <w:r>
        <w:rPr>
          <w:sz w:val="24"/>
          <w:szCs w:val="24"/>
        </w:rPr>
        <w:t xml:space="preserve">                  </w:t>
      </w:r>
      <w:r>
        <w:rPr>
          <w:w w:val="99"/>
          <w:sz w:val="24"/>
          <w:szCs w:val="24"/>
        </w:rPr>
        <w:t>Head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Department</w:t>
      </w:r>
    </w:p>
    <w:p w:rsidR="008738A4" w:rsidRDefault="008738A4">
      <w:pPr>
        <w:spacing w:before="7" w:line="140" w:lineRule="exact"/>
        <w:rPr>
          <w:sz w:val="15"/>
          <w:szCs w:val="15"/>
        </w:rPr>
      </w:pPr>
    </w:p>
    <w:p w:rsidR="008738A4" w:rsidRDefault="00EB2910">
      <w:pPr>
        <w:ind w:right="863"/>
        <w:jc w:val="right"/>
        <w:rPr>
          <w:sz w:val="24"/>
          <w:szCs w:val="24"/>
        </w:rPr>
      </w:pPr>
      <w:r>
        <w:rPr>
          <w:w w:val="99"/>
          <w:sz w:val="24"/>
          <w:szCs w:val="24"/>
        </w:rPr>
        <w:t>(</w:t>
      </w:r>
      <w:proofErr w:type="spellStart"/>
      <w:r>
        <w:rPr>
          <w:w w:val="99"/>
          <w:sz w:val="24"/>
          <w:szCs w:val="24"/>
        </w:rPr>
        <w:t>Dr.T.Rama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w w:val="99"/>
          <w:sz w:val="24"/>
          <w:szCs w:val="24"/>
        </w:rPr>
        <w:t>Rao</w:t>
      </w:r>
      <w:proofErr w:type="spellEnd"/>
      <w:r>
        <w:rPr>
          <w:w w:val="99"/>
          <w:sz w:val="24"/>
          <w:szCs w:val="24"/>
        </w:rPr>
        <w:t>)</w:t>
      </w: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before="2" w:line="220" w:lineRule="exact"/>
        <w:rPr>
          <w:sz w:val="22"/>
          <w:szCs w:val="22"/>
        </w:rPr>
      </w:pPr>
    </w:p>
    <w:p w:rsidR="008738A4" w:rsidRDefault="00EB2910">
      <w:pPr>
        <w:spacing w:line="376" w:lineRule="auto"/>
        <w:ind w:left="480" w:right="179"/>
        <w:jc w:val="both"/>
        <w:rPr>
          <w:sz w:val="24"/>
          <w:szCs w:val="24"/>
        </w:rPr>
      </w:pPr>
      <w:r>
        <w:rPr>
          <w:w w:val="99"/>
          <w:sz w:val="24"/>
          <w:szCs w:val="24"/>
        </w:rPr>
        <w:t>Submitted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for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University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Examination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held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....................................................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 Department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Electronics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Communication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Engineering,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SRM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Institute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Science 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Technology,</w:t>
      </w:r>
      <w:r>
        <w:rPr>
          <w:sz w:val="24"/>
          <w:szCs w:val="24"/>
        </w:rPr>
        <w:t xml:space="preserve"> </w:t>
      </w:r>
      <w:proofErr w:type="spellStart"/>
      <w:r>
        <w:rPr>
          <w:w w:val="99"/>
          <w:sz w:val="24"/>
          <w:szCs w:val="24"/>
        </w:rPr>
        <w:t>Kattankulathur</w:t>
      </w:r>
      <w:proofErr w:type="spellEnd"/>
      <w:r>
        <w:rPr>
          <w:w w:val="99"/>
          <w:sz w:val="24"/>
          <w:szCs w:val="24"/>
        </w:rPr>
        <w:t>.</w:t>
      </w: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before="2" w:line="280" w:lineRule="exact"/>
        <w:rPr>
          <w:sz w:val="28"/>
          <w:szCs w:val="28"/>
        </w:rPr>
      </w:pPr>
    </w:p>
    <w:p w:rsidR="008738A4" w:rsidRDefault="00EB2910">
      <w:pPr>
        <w:ind w:left="793" w:right="667"/>
        <w:jc w:val="center"/>
        <w:rPr>
          <w:sz w:val="24"/>
          <w:szCs w:val="24"/>
        </w:rPr>
        <w:sectPr w:rsidR="008738A4">
          <w:pgSz w:w="11920" w:h="16840"/>
          <w:pgMar w:top="2160" w:right="1220" w:bottom="280" w:left="1680" w:header="1425" w:footer="0" w:gutter="0"/>
          <w:cols w:space="720"/>
        </w:sectPr>
      </w:pPr>
      <w:r>
        <w:rPr>
          <w:w w:val="99"/>
          <w:sz w:val="24"/>
          <w:szCs w:val="24"/>
        </w:rPr>
        <w:t>Date:</w:t>
      </w:r>
      <w:r>
        <w:rPr>
          <w:sz w:val="24"/>
          <w:szCs w:val="24"/>
        </w:rPr>
        <w:t xml:space="preserve">                                       </w:t>
      </w:r>
      <w:r>
        <w:rPr>
          <w:w w:val="99"/>
          <w:sz w:val="24"/>
          <w:szCs w:val="24"/>
        </w:rPr>
        <w:t>Internal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Examiner</w:t>
      </w:r>
      <w:r>
        <w:rPr>
          <w:sz w:val="24"/>
          <w:szCs w:val="24"/>
        </w:rPr>
        <w:t xml:space="preserve">                  </w:t>
      </w:r>
      <w:r>
        <w:rPr>
          <w:w w:val="99"/>
          <w:sz w:val="24"/>
          <w:szCs w:val="24"/>
        </w:rPr>
        <w:t>External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Examiner</w:t>
      </w:r>
    </w:p>
    <w:p w:rsidR="008738A4" w:rsidRDefault="008738A4">
      <w:pPr>
        <w:spacing w:before="3" w:line="140" w:lineRule="exact"/>
        <w:rPr>
          <w:sz w:val="14"/>
          <w:szCs w:val="14"/>
        </w:rPr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EB2910">
      <w:pPr>
        <w:spacing w:line="380" w:lineRule="exact"/>
        <w:ind w:left="3269" w:right="2995"/>
        <w:jc w:val="center"/>
        <w:rPr>
          <w:sz w:val="34"/>
          <w:szCs w:val="34"/>
        </w:rPr>
      </w:pPr>
      <w:r>
        <w:rPr>
          <w:w w:val="101"/>
          <w:sz w:val="34"/>
          <w:szCs w:val="34"/>
        </w:rPr>
        <w:t>DECLARATION</w:t>
      </w: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before="14" w:line="280" w:lineRule="exact"/>
        <w:rPr>
          <w:sz w:val="28"/>
          <w:szCs w:val="28"/>
        </w:rPr>
      </w:pPr>
    </w:p>
    <w:p w:rsidR="008738A4" w:rsidRDefault="00EB2910">
      <w:pPr>
        <w:spacing w:line="376" w:lineRule="auto"/>
        <w:ind w:left="480" w:right="79"/>
        <w:jc w:val="both"/>
        <w:rPr>
          <w:sz w:val="24"/>
          <w:szCs w:val="24"/>
        </w:rPr>
      </w:pPr>
      <w:r>
        <w:rPr>
          <w:w w:val="99"/>
          <w:sz w:val="24"/>
          <w:szCs w:val="24"/>
        </w:rPr>
        <w:t>I/We</w:t>
      </w:r>
      <w:r>
        <w:rPr>
          <w:sz w:val="24"/>
          <w:szCs w:val="24"/>
        </w:rPr>
        <w:t xml:space="preserve"> </w:t>
      </w:r>
      <w:proofErr w:type="spellStart"/>
      <w:r>
        <w:rPr>
          <w:w w:val="99"/>
          <w:sz w:val="24"/>
          <w:szCs w:val="24"/>
        </w:rPr>
        <w:t>here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by</w:t>
      </w:r>
      <w:proofErr w:type="spellEnd"/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declare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that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Major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Project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entitled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“TEACHING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ASSISTANT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FOR MENTALLY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CHALLENGED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”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submitted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for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Degree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Bachelor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 xml:space="preserve">Tech- </w:t>
      </w:r>
      <w:proofErr w:type="spellStart"/>
      <w:r>
        <w:rPr>
          <w:w w:val="99"/>
          <w:sz w:val="24"/>
          <w:szCs w:val="24"/>
        </w:rPr>
        <w:t>nology</w:t>
      </w:r>
      <w:proofErr w:type="spellEnd"/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our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original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work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team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dissertation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has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not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formed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basis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for 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award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degree,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diploma,</w:t>
      </w:r>
      <w:r>
        <w:rPr>
          <w:sz w:val="24"/>
          <w:szCs w:val="24"/>
        </w:rPr>
        <w:t xml:space="preserve"> </w:t>
      </w:r>
      <w:proofErr w:type="spellStart"/>
      <w:r>
        <w:rPr>
          <w:w w:val="99"/>
          <w:sz w:val="24"/>
          <w:szCs w:val="24"/>
        </w:rPr>
        <w:t>associateship</w:t>
      </w:r>
      <w:proofErr w:type="spellEnd"/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fellowship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similar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other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titles.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It has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not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been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submitted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other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University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Institution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for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award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degree or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diploma.</w:t>
      </w:r>
    </w:p>
    <w:p w:rsidR="008738A4" w:rsidRDefault="008738A4">
      <w:pPr>
        <w:spacing w:line="200" w:lineRule="exact"/>
      </w:pPr>
    </w:p>
    <w:p w:rsidR="008738A4" w:rsidRDefault="008738A4">
      <w:pPr>
        <w:spacing w:before="4" w:line="220" w:lineRule="exact"/>
        <w:rPr>
          <w:sz w:val="22"/>
          <w:szCs w:val="22"/>
        </w:rPr>
      </w:pPr>
    </w:p>
    <w:p w:rsidR="008738A4" w:rsidRDefault="00EB2910">
      <w:pPr>
        <w:spacing w:line="376" w:lineRule="auto"/>
        <w:ind w:left="480" w:right="7700"/>
        <w:rPr>
          <w:sz w:val="24"/>
          <w:szCs w:val="24"/>
        </w:rPr>
      </w:pPr>
      <w:proofErr w:type="gramStart"/>
      <w:r>
        <w:rPr>
          <w:w w:val="99"/>
          <w:sz w:val="24"/>
          <w:szCs w:val="24"/>
        </w:rPr>
        <w:t>Place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:</w:t>
      </w:r>
      <w:proofErr w:type="gramEnd"/>
      <w:r>
        <w:rPr>
          <w:w w:val="99"/>
          <w:sz w:val="24"/>
          <w:szCs w:val="24"/>
        </w:rPr>
        <w:t xml:space="preserve"> Date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:</w:t>
      </w:r>
    </w:p>
    <w:p w:rsidR="008738A4" w:rsidRDefault="008738A4">
      <w:pPr>
        <w:spacing w:line="200" w:lineRule="exact"/>
      </w:pPr>
    </w:p>
    <w:p w:rsidR="008738A4" w:rsidRDefault="008738A4">
      <w:pPr>
        <w:spacing w:before="4" w:line="220" w:lineRule="exact"/>
        <w:rPr>
          <w:sz w:val="22"/>
          <w:szCs w:val="22"/>
        </w:rPr>
      </w:pPr>
    </w:p>
    <w:p w:rsidR="008738A4" w:rsidRDefault="00EB2910">
      <w:pPr>
        <w:ind w:left="5871"/>
        <w:rPr>
          <w:sz w:val="24"/>
          <w:szCs w:val="24"/>
        </w:rPr>
      </w:pPr>
      <w:r>
        <w:rPr>
          <w:w w:val="99"/>
          <w:sz w:val="24"/>
          <w:szCs w:val="24"/>
        </w:rPr>
        <w:t>K.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S.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Sai</w:t>
      </w:r>
      <w:r>
        <w:rPr>
          <w:sz w:val="24"/>
          <w:szCs w:val="24"/>
        </w:rPr>
        <w:t xml:space="preserve"> </w:t>
      </w:r>
      <w:proofErr w:type="spellStart"/>
      <w:r>
        <w:rPr>
          <w:w w:val="99"/>
          <w:sz w:val="24"/>
          <w:szCs w:val="24"/>
        </w:rPr>
        <w:t>Vineeth</w:t>
      </w:r>
      <w:proofErr w:type="spellEnd"/>
    </w:p>
    <w:p w:rsidR="008738A4" w:rsidRDefault="008738A4">
      <w:pPr>
        <w:spacing w:before="3" w:line="180" w:lineRule="exact"/>
        <w:rPr>
          <w:sz w:val="19"/>
          <w:szCs w:val="19"/>
        </w:rPr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EB2910">
      <w:pPr>
        <w:ind w:left="5871"/>
        <w:rPr>
          <w:sz w:val="24"/>
          <w:szCs w:val="24"/>
        </w:rPr>
      </w:pPr>
      <w:r>
        <w:rPr>
          <w:w w:val="99"/>
          <w:sz w:val="24"/>
          <w:szCs w:val="24"/>
        </w:rPr>
        <w:t>V.</w:t>
      </w:r>
      <w:r>
        <w:rPr>
          <w:sz w:val="24"/>
          <w:szCs w:val="24"/>
        </w:rPr>
        <w:t xml:space="preserve"> </w:t>
      </w:r>
      <w:proofErr w:type="spellStart"/>
      <w:r>
        <w:rPr>
          <w:w w:val="99"/>
          <w:sz w:val="24"/>
          <w:szCs w:val="24"/>
        </w:rPr>
        <w:t>Phaneendhra</w:t>
      </w:r>
      <w:proofErr w:type="spellEnd"/>
    </w:p>
    <w:p w:rsidR="008738A4" w:rsidRDefault="008738A4">
      <w:pPr>
        <w:spacing w:before="1" w:line="120" w:lineRule="exact"/>
        <w:rPr>
          <w:sz w:val="12"/>
          <w:szCs w:val="12"/>
        </w:rPr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EB2910">
      <w:pPr>
        <w:ind w:left="4495" w:right="4135"/>
        <w:jc w:val="center"/>
        <w:rPr>
          <w:sz w:val="24"/>
          <w:szCs w:val="24"/>
        </w:rPr>
        <w:sectPr w:rsidR="008738A4">
          <w:headerReference w:type="default" r:id="rId9"/>
          <w:pgSz w:w="11920" w:h="16840"/>
          <w:pgMar w:top="1560" w:right="1320" w:bottom="280" w:left="1680" w:header="0" w:footer="0" w:gutter="0"/>
          <w:cols w:space="720"/>
        </w:sectPr>
      </w:pPr>
      <w:proofErr w:type="gramStart"/>
      <w:r>
        <w:rPr>
          <w:w w:val="99"/>
          <w:sz w:val="24"/>
          <w:szCs w:val="24"/>
        </w:rPr>
        <w:t>iii</w:t>
      </w:r>
      <w:proofErr w:type="gramEnd"/>
    </w:p>
    <w:p w:rsidR="008738A4" w:rsidRDefault="008738A4">
      <w:pPr>
        <w:spacing w:before="3" w:line="140" w:lineRule="exact"/>
        <w:rPr>
          <w:sz w:val="14"/>
          <w:szCs w:val="14"/>
        </w:rPr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EB2910">
      <w:pPr>
        <w:spacing w:line="380" w:lineRule="exact"/>
        <w:ind w:left="2577" w:right="2197"/>
        <w:jc w:val="center"/>
        <w:rPr>
          <w:sz w:val="34"/>
          <w:szCs w:val="34"/>
        </w:rPr>
      </w:pPr>
      <w:r>
        <w:rPr>
          <w:w w:val="101"/>
          <w:sz w:val="34"/>
          <w:szCs w:val="34"/>
        </w:rPr>
        <w:t>ACKNOWLEDGEMENTS</w:t>
      </w: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before="14" w:line="280" w:lineRule="exact"/>
        <w:rPr>
          <w:sz w:val="28"/>
          <w:szCs w:val="28"/>
        </w:rPr>
      </w:pPr>
    </w:p>
    <w:p w:rsidR="008738A4" w:rsidRDefault="00EB2910">
      <w:pPr>
        <w:spacing w:line="376" w:lineRule="auto"/>
        <w:ind w:left="480" w:right="59"/>
        <w:jc w:val="both"/>
        <w:rPr>
          <w:sz w:val="24"/>
          <w:szCs w:val="24"/>
        </w:rPr>
      </w:pPr>
      <w:r>
        <w:rPr>
          <w:w w:val="99"/>
          <w:sz w:val="24"/>
          <w:szCs w:val="24"/>
        </w:rPr>
        <w:t>Write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acknowledge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messages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for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persons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from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whom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guidance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help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were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received during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progress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project.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following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order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given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below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should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 xml:space="preserve">adopted. </w:t>
      </w:r>
      <w:proofErr w:type="spellStart"/>
      <w:r>
        <w:rPr>
          <w:w w:val="99"/>
          <w:sz w:val="24"/>
          <w:szCs w:val="24"/>
        </w:rPr>
        <w:t>i</w:t>
      </w:r>
      <w:proofErr w:type="spellEnd"/>
      <w:r>
        <w:rPr>
          <w:w w:val="99"/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MANAGEMENT</w:t>
      </w:r>
    </w:p>
    <w:p w:rsidR="008738A4" w:rsidRDefault="00EB2910">
      <w:pPr>
        <w:spacing w:before="6"/>
        <w:ind w:left="480" w:right="6906"/>
        <w:jc w:val="both"/>
        <w:rPr>
          <w:sz w:val="24"/>
          <w:szCs w:val="24"/>
        </w:rPr>
      </w:pPr>
      <w:r>
        <w:rPr>
          <w:w w:val="99"/>
          <w:sz w:val="24"/>
          <w:szCs w:val="24"/>
        </w:rPr>
        <w:t>ii)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DIRECTOR</w:t>
      </w:r>
    </w:p>
    <w:p w:rsidR="008738A4" w:rsidRDefault="008738A4">
      <w:pPr>
        <w:spacing w:before="7" w:line="140" w:lineRule="exact"/>
        <w:rPr>
          <w:sz w:val="15"/>
          <w:szCs w:val="15"/>
        </w:rPr>
      </w:pPr>
    </w:p>
    <w:p w:rsidR="008738A4" w:rsidRDefault="00EB2910">
      <w:pPr>
        <w:ind w:left="480" w:right="5922"/>
        <w:jc w:val="both"/>
        <w:rPr>
          <w:sz w:val="24"/>
          <w:szCs w:val="24"/>
        </w:rPr>
      </w:pPr>
      <w:r>
        <w:rPr>
          <w:w w:val="99"/>
          <w:sz w:val="24"/>
          <w:szCs w:val="24"/>
        </w:rPr>
        <w:t>iii)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HOD,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PROFESSORS</w:t>
      </w:r>
    </w:p>
    <w:p w:rsidR="008738A4" w:rsidRDefault="008738A4">
      <w:pPr>
        <w:spacing w:before="7" w:line="140" w:lineRule="exact"/>
        <w:rPr>
          <w:sz w:val="15"/>
          <w:szCs w:val="15"/>
        </w:rPr>
      </w:pPr>
    </w:p>
    <w:p w:rsidR="008738A4" w:rsidRDefault="00EB2910">
      <w:pPr>
        <w:ind w:left="480" w:right="7168"/>
        <w:jc w:val="both"/>
        <w:rPr>
          <w:sz w:val="24"/>
          <w:szCs w:val="24"/>
        </w:rPr>
      </w:pPr>
      <w:r>
        <w:rPr>
          <w:w w:val="99"/>
          <w:sz w:val="24"/>
          <w:szCs w:val="24"/>
        </w:rPr>
        <w:t>iv)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GUIDES</w:t>
      </w:r>
    </w:p>
    <w:p w:rsidR="008738A4" w:rsidRDefault="008738A4">
      <w:pPr>
        <w:spacing w:before="7" w:line="140" w:lineRule="exact"/>
        <w:rPr>
          <w:sz w:val="15"/>
          <w:szCs w:val="15"/>
        </w:rPr>
      </w:pPr>
    </w:p>
    <w:p w:rsidR="008738A4" w:rsidRDefault="00EB2910">
      <w:pPr>
        <w:ind w:left="480" w:right="7190"/>
        <w:jc w:val="both"/>
        <w:rPr>
          <w:sz w:val="24"/>
          <w:szCs w:val="24"/>
        </w:rPr>
      </w:pPr>
      <w:r>
        <w:rPr>
          <w:w w:val="99"/>
          <w:sz w:val="24"/>
          <w:szCs w:val="24"/>
        </w:rPr>
        <w:t>v)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OTHERS</w:t>
      </w: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before="13" w:line="280" w:lineRule="exact"/>
        <w:rPr>
          <w:sz w:val="28"/>
          <w:szCs w:val="28"/>
        </w:rPr>
      </w:pPr>
    </w:p>
    <w:p w:rsidR="008738A4" w:rsidRDefault="00EB2910">
      <w:pPr>
        <w:ind w:left="4505" w:right="4125"/>
        <w:jc w:val="center"/>
        <w:rPr>
          <w:sz w:val="24"/>
          <w:szCs w:val="24"/>
        </w:rPr>
        <w:sectPr w:rsidR="008738A4">
          <w:headerReference w:type="default" r:id="rId10"/>
          <w:pgSz w:w="11920" w:h="16840"/>
          <w:pgMar w:top="1560" w:right="1340" w:bottom="280" w:left="1680" w:header="0" w:footer="0" w:gutter="0"/>
          <w:cols w:space="720"/>
        </w:sectPr>
      </w:pPr>
      <w:proofErr w:type="gramStart"/>
      <w:r>
        <w:rPr>
          <w:w w:val="99"/>
          <w:sz w:val="24"/>
          <w:szCs w:val="24"/>
        </w:rPr>
        <w:t>iv</w:t>
      </w:r>
      <w:proofErr w:type="gramEnd"/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before="3" w:line="280" w:lineRule="exact"/>
        <w:rPr>
          <w:sz w:val="28"/>
          <w:szCs w:val="28"/>
        </w:rPr>
      </w:pPr>
    </w:p>
    <w:p w:rsidR="008738A4" w:rsidRDefault="00EB2910">
      <w:pPr>
        <w:spacing w:line="380" w:lineRule="exact"/>
        <w:ind w:left="480" w:right="7054"/>
        <w:jc w:val="both"/>
        <w:rPr>
          <w:sz w:val="34"/>
          <w:szCs w:val="34"/>
        </w:rPr>
      </w:pPr>
      <w:r>
        <w:rPr>
          <w:w w:val="101"/>
          <w:sz w:val="34"/>
          <w:szCs w:val="34"/>
        </w:rPr>
        <w:t>Contents</w:t>
      </w:r>
    </w:p>
    <w:p w:rsidR="008738A4" w:rsidRDefault="008738A4">
      <w:pPr>
        <w:spacing w:before="8" w:line="180" w:lineRule="exact"/>
        <w:rPr>
          <w:sz w:val="18"/>
          <w:szCs w:val="18"/>
        </w:rPr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EB2910">
      <w:pPr>
        <w:spacing w:line="597" w:lineRule="auto"/>
        <w:ind w:left="480" w:right="79"/>
        <w:jc w:val="both"/>
        <w:rPr>
          <w:sz w:val="24"/>
          <w:szCs w:val="24"/>
        </w:rPr>
      </w:pPr>
      <w:r>
        <w:rPr>
          <w:w w:val="99"/>
          <w:sz w:val="24"/>
          <w:szCs w:val="24"/>
        </w:rPr>
        <w:t>DECLARATION</w:t>
      </w:r>
      <w:r>
        <w:rPr>
          <w:sz w:val="24"/>
          <w:szCs w:val="24"/>
        </w:rPr>
        <w:t xml:space="preserve">                                                                                                          </w:t>
      </w:r>
      <w:r>
        <w:rPr>
          <w:w w:val="99"/>
          <w:sz w:val="24"/>
          <w:szCs w:val="24"/>
        </w:rPr>
        <w:t>iii ACKNOWLEDGEMENTS</w:t>
      </w:r>
      <w:r>
        <w:rPr>
          <w:sz w:val="24"/>
          <w:szCs w:val="24"/>
        </w:rPr>
        <w:t xml:space="preserve">                                                                                         </w:t>
      </w:r>
      <w:r>
        <w:rPr>
          <w:w w:val="99"/>
          <w:sz w:val="24"/>
          <w:szCs w:val="24"/>
        </w:rPr>
        <w:t>iv ABSTRACT</w:t>
      </w:r>
      <w:r>
        <w:rPr>
          <w:sz w:val="24"/>
          <w:szCs w:val="24"/>
        </w:rPr>
        <w:t xml:space="preserve">                                                                                                                 </w:t>
      </w:r>
      <w:r>
        <w:rPr>
          <w:w w:val="99"/>
          <w:sz w:val="24"/>
          <w:szCs w:val="24"/>
        </w:rPr>
        <w:t>vii LIST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FIGURES</w:t>
      </w:r>
      <w:r>
        <w:rPr>
          <w:sz w:val="24"/>
          <w:szCs w:val="24"/>
        </w:rPr>
        <w:t xml:space="preserve">                                                                                                   </w:t>
      </w:r>
      <w:r>
        <w:rPr>
          <w:w w:val="99"/>
          <w:sz w:val="24"/>
          <w:szCs w:val="24"/>
        </w:rPr>
        <w:t>viii LIST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TABLES</w:t>
      </w:r>
      <w:r>
        <w:rPr>
          <w:sz w:val="24"/>
          <w:szCs w:val="24"/>
        </w:rPr>
        <w:t xml:space="preserve">                                                                                                       </w:t>
      </w:r>
      <w:r>
        <w:rPr>
          <w:w w:val="99"/>
          <w:sz w:val="24"/>
          <w:szCs w:val="24"/>
        </w:rPr>
        <w:t>ix ABBREVIATIONS</w:t>
      </w:r>
      <w:r>
        <w:rPr>
          <w:sz w:val="24"/>
          <w:szCs w:val="24"/>
        </w:rPr>
        <w:t xml:space="preserve">                                                                                                       </w:t>
      </w:r>
      <w:r>
        <w:rPr>
          <w:w w:val="99"/>
          <w:sz w:val="24"/>
          <w:szCs w:val="24"/>
        </w:rPr>
        <w:t>x LIST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SYMBOLS</w:t>
      </w:r>
      <w:r>
        <w:rPr>
          <w:sz w:val="24"/>
          <w:szCs w:val="24"/>
        </w:rPr>
        <w:t xml:space="preserve">                                                                                                   </w:t>
      </w:r>
      <w:r>
        <w:rPr>
          <w:w w:val="99"/>
          <w:sz w:val="24"/>
          <w:szCs w:val="24"/>
        </w:rPr>
        <w:t>xi</w:t>
      </w:r>
    </w:p>
    <w:p w:rsidR="008738A4" w:rsidRDefault="00EB2910">
      <w:pPr>
        <w:spacing w:before="15"/>
        <w:ind w:left="480" w:right="84"/>
        <w:jc w:val="both"/>
        <w:rPr>
          <w:sz w:val="24"/>
          <w:szCs w:val="24"/>
        </w:rPr>
      </w:pPr>
      <w:r>
        <w:rPr>
          <w:w w:val="99"/>
          <w:sz w:val="24"/>
          <w:szCs w:val="24"/>
        </w:rPr>
        <w:t>1</w:t>
      </w:r>
      <w:r>
        <w:rPr>
          <w:sz w:val="24"/>
          <w:szCs w:val="24"/>
        </w:rPr>
        <w:t xml:space="preserve">    </w:t>
      </w:r>
      <w:r>
        <w:rPr>
          <w:w w:val="99"/>
          <w:sz w:val="24"/>
          <w:szCs w:val="24"/>
        </w:rPr>
        <w:t>INTRODUCTION</w:t>
      </w:r>
      <w:r>
        <w:rPr>
          <w:sz w:val="24"/>
          <w:szCs w:val="24"/>
        </w:rPr>
        <w:t xml:space="preserve">                                                                                                   </w:t>
      </w:r>
      <w:r>
        <w:rPr>
          <w:w w:val="99"/>
          <w:sz w:val="24"/>
          <w:szCs w:val="24"/>
        </w:rPr>
        <w:t>1</w:t>
      </w:r>
    </w:p>
    <w:p w:rsidR="008738A4" w:rsidRDefault="008738A4">
      <w:pPr>
        <w:spacing w:before="2" w:line="160" w:lineRule="exact"/>
        <w:rPr>
          <w:sz w:val="17"/>
          <w:szCs w:val="17"/>
        </w:rPr>
      </w:pPr>
    </w:p>
    <w:p w:rsidR="008738A4" w:rsidRDefault="00EB2910">
      <w:pPr>
        <w:ind w:left="839"/>
        <w:rPr>
          <w:sz w:val="24"/>
          <w:szCs w:val="24"/>
        </w:rPr>
      </w:pPr>
      <w:r>
        <w:rPr>
          <w:w w:val="99"/>
          <w:sz w:val="24"/>
          <w:szCs w:val="24"/>
        </w:rPr>
        <w:t>1.1</w:t>
      </w:r>
      <w:r>
        <w:rPr>
          <w:sz w:val="24"/>
          <w:szCs w:val="24"/>
        </w:rPr>
        <w:t xml:space="preserve">    </w:t>
      </w:r>
      <w:r>
        <w:rPr>
          <w:w w:val="99"/>
          <w:sz w:val="24"/>
          <w:szCs w:val="24"/>
        </w:rPr>
        <w:t>Inverse</w:t>
      </w:r>
      <w:r>
        <w:rPr>
          <w:sz w:val="24"/>
          <w:szCs w:val="24"/>
        </w:rPr>
        <w:t xml:space="preserve"> </w:t>
      </w:r>
      <w:proofErr w:type="gramStart"/>
      <w:r>
        <w:rPr>
          <w:w w:val="99"/>
          <w:sz w:val="24"/>
          <w:szCs w:val="24"/>
        </w:rPr>
        <w:t>Problem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          </w:t>
      </w:r>
      <w:r>
        <w:rPr>
          <w:w w:val="99"/>
          <w:sz w:val="24"/>
          <w:szCs w:val="24"/>
        </w:rPr>
        <w:t>1</w:t>
      </w:r>
    </w:p>
    <w:p w:rsidR="008738A4" w:rsidRDefault="008738A4">
      <w:pPr>
        <w:spacing w:before="2" w:line="160" w:lineRule="exact"/>
        <w:rPr>
          <w:sz w:val="17"/>
          <w:szCs w:val="17"/>
        </w:rPr>
      </w:pPr>
    </w:p>
    <w:p w:rsidR="008738A4" w:rsidRDefault="00EB2910">
      <w:pPr>
        <w:ind w:left="1389"/>
        <w:rPr>
          <w:sz w:val="24"/>
          <w:szCs w:val="24"/>
        </w:rPr>
      </w:pPr>
      <w:r>
        <w:rPr>
          <w:w w:val="99"/>
          <w:sz w:val="24"/>
          <w:szCs w:val="24"/>
        </w:rPr>
        <w:t>1.1.1</w:t>
      </w:r>
      <w:r>
        <w:rPr>
          <w:sz w:val="24"/>
          <w:szCs w:val="24"/>
        </w:rPr>
        <w:t xml:space="preserve">     </w:t>
      </w:r>
      <w:r>
        <w:rPr>
          <w:w w:val="99"/>
          <w:sz w:val="24"/>
          <w:szCs w:val="24"/>
        </w:rPr>
        <w:t>Sub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sections</w:t>
      </w:r>
      <w:r>
        <w:rPr>
          <w:sz w:val="24"/>
          <w:szCs w:val="24"/>
        </w:rPr>
        <w:t xml:space="preserve">  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          </w:t>
      </w:r>
      <w:r>
        <w:rPr>
          <w:w w:val="99"/>
          <w:sz w:val="24"/>
          <w:szCs w:val="24"/>
        </w:rPr>
        <w:t>2</w:t>
      </w:r>
    </w:p>
    <w:p w:rsidR="008738A4" w:rsidRDefault="008738A4">
      <w:pPr>
        <w:spacing w:line="200" w:lineRule="exact"/>
      </w:pPr>
    </w:p>
    <w:p w:rsidR="008738A4" w:rsidRDefault="008738A4">
      <w:pPr>
        <w:spacing w:before="11" w:line="200" w:lineRule="exact"/>
      </w:pPr>
    </w:p>
    <w:p w:rsidR="008738A4" w:rsidRDefault="00EB2910">
      <w:pPr>
        <w:ind w:left="480" w:right="84"/>
        <w:jc w:val="both"/>
        <w:rPr>
          <w:sz w:val="24"/>
          <w:szCs w:val="24"/>
        </w:rPr>
      </w:pPr>
      <w:r>
        <w:rPr>
          <w:w w:val="99"/>
          <w:sz w:val="24"/>
          <w:szCs w:val="24"/>
        </w:rPr>
        <w:t>2</w:t>
      </w:r>
      <w:r>
        <w:rPr>
          <w:sz w:val="24"/>
          <w:szCs w:val="24"/>
        </w:rPr>
        <w:t xml:space="preserve">    </w:t>
      </w:r>
      <w:r>
        <w:rPr>
          <w:w w:val="99"/>
          <w:sz w:val="24"/>
          <w:szCs w:val="24"/>
        </w:rPr>
        <w:t>LITERATURE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SURVEY</w:t>
      </w:r>
      <w:r>
        <w:rPr>
          <w:sz w:val="24"/>
          <w:szCs w:val="24"/>
        </w:rPr>
        <w:t xml:space="preserve">                                                                                       </w:t>
      </w:r>
      <w:r>
        <w:rPr>
          <w:w w:val="99"/>
          <w:sz w:val="24"/>
          <w:szCs w:val="24"/>
        </w:rPr>
        <w:t>3</w:t>
      </w:r>
    </w:p>
    <w:p w:rsidR="008738A4" w:rsidRDefault="008738A4">
      <w:pPr>
        <w:spacing w:before="2" w:line="160" w:lineRule="exact"/>
        <w:rPr>
          <w:sz w:val="17"/>
          <w:szCs w:val="17"/>
        </w:rPr>
      </w:pPr>
    </w:p>
    <w:p w:rsidR="008738A4" w:rsidRDefault="00EB2910">
      <w:pPr>
        <w:ind w:left="839"/>
        <w:rPr>
          <w:sz w:val="24"/>
          <w:szCs w:val="24"/>
        </w:rPr>
      </w:pPr>
      <w:r>
        <w:rPr>
          <w:w w:val="99"/>
          <w:sz w:val="24"/>
          <w:szCs w:val="24"/>
        </w:rPr>
        <w:t>2.1</w:t>
      </w:r>
      <w:r>
        <w:rPr>
          <w:sz w:val="24"/>
          <w:szCs w:val="24"/>
        </w:rPr>
        <w:t xml:space="preserve">    </w:t>
      </w:r>
      <w:r>
        <w:rPr>
          <w:w w:val="99"/>
          <w:sz w:val="24"/>
          <w:szCs w:val="24"/>
        </w:rPr>
        <w:t>Frequency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Domain</w:t>
      </w:r>
      <w:r>
        <w:rPr>
          <w:sz w:val="24"/>
          <w:szCs w:val="24"/>
        </w:rPr>
        <w:t xml:space="preserve"> </w:t>
      </w:r>
      <w:proofErr w:type="gramStart"/>
      <w:r>
        <w:rPr>
          <w:w w:val="99"/>
          <w:sz w:val="24"/>
          <w:szCs w:val="24"/>
        </w:rPr>
        <w:t>SI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          </w:t>
      </w:r>
      <w:r>
        <w:rPr>
          <w:w w:val="99"/>
          <w:sz w:val="24"/>
          <w:szCs w:val="24"/>
        </w:rPr>
        <w:t>3</w:t>
      </w:r>
    </w:p>
    <w:p w:rsidR="008738A4" w:rsidRDefault="008738A4">
      <w:pPr>
        <w:spacing w:before="2" w:line="160" w:lineRule="exact"/>
        <w:rPr>
          <w:sz w:val="17"/>
          <w:szCs w:val="17"/>
        </w:rPr>
      </w:pPr>
    </w:p>
    <w:p w:rsidR="008738A4" w:rsidRDefault="00EB2910">
      <w:pPr>
        <w:ind w:left="839"/>
        <w:rPr>
          <w:sz w:val="24"/>
          <w:szCs w:val="24"/>
        </w:rPr>
      </w:pPr>
      <w:r>
        <w:rPr>
          <w:w w:val="99"/>
          <w:sz w:val="24"/>
          <w:szCs w:val="24"/>
        </w:rPr>
        <w:t>2.2</w:t>
      </w:r>
      <w:r>
        <w:rPr>
          <w:sz w:val="24"/>
          <w:szCs w:val="24"/>
        </w:rPr>
        <w:t xml:space="preserve">    </w:t>
      </w:r>
      <w:r>
        <w:rPr>
          <w:w w:val="99"/>
          <w:sz w:val="24"/>
          <w:szCs w:val="24"/>
        </w:rPr>
        <w:t>Particle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Swarm</w:t>
      </w:r>
      <w:r>
        <w:rPr>
          <w:sz w:val="24"/>
          <w:szCs w:val="24"/>
        </w:rPr>
        <w:t xml:space="preserve"> </w:t>
      </w:r>
      <w:proofErr w:type="gramStart"/>
      <w:r>
        <w:rPr>
          <w:w w:val="99"/>
          <w:sz w:val="24"/>
          <w:szCs w:val="24"/>
        </w:rPr>
        <w:t>Optimization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          </w:t>
      </w:r>
      <w:r>
        <w:rPr>
          <w:w w:val="99"/>
          <w:sz w:val="24"/>
          <w:szCs w:val="24"/>
        </w:rPr>
        <w:t>3</w:t>
      </w:r>
    </w:p>
    <w:p w:rsidR="008738A4" w:rsidRDefault="008738A4">
      <w:pPr>
        <w:spacing w:line="200" w:lineRule="exact"/>
      </w:pPr>
    </w:p>
    <w:p w:rsidR="008738A4" w:rsidRDefault="008738A4">
      <w:pPr>
        <w:spacing w:before="11" w:line="200" w:lineRule="exact"/>
      </w:pPr>
    </w:p>
    <w:p w:rsidR="008738A4" w:rsidRDefault="00EB2910">
      <w:pPr>
        <w:ind w:left="480" w:right="84"/>
        <w:jc w:val="both"/>
        <w:rPr>
          <w:sz w:val="24"/>
          <w:szCs w:val="24"/>
        </w:rPr>
      </w:pPr>
      <w:r>
        <w:rPr>
          <w:w w:val="99"/>
          <w:sz w:val="24"/>
          <w:szCs w:val="24"/>
        </w:rPr>
        <w:t>3</w:t>
      </w:r>
      <w:r>
        <w:rPr>
          <w:sz w:val="24"/>
          <w:szCs w:val="24"/>
        </w:rPr>
        <w:t xml:space="preserve">    </w:t>
      </w:r>
      <w:r>
        <w:rPr>
          <w:w w:val="99"/>
          <w:sz w:val="24"/>
          <w:szCs w:val="24"/>
        </w:rPr>
        <w:t>System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Analysis</w:t>
      </w:r>
      <w:r>
        <w:rPr>
          <w:sz w:val="24"/>
          <w:szCs w:val="24"/>
        </w:rPr>
        <w:t xml:space="preserve">                                                                                                       </w:t>
      </w:r>
      <w:r>
        <w:rPr>
          <w:w w:val="99"/>
          <w:sz w:val="24"/>
          <w:szCs w:val="24"/>
        </w:rPr>
        <w:t>4</w:t>
      </w:r>
    </w:p>
    <w:p w:rsidR="008738A4" w:rsidRDefault="008738A4">
      <w:pPr>
        <w:spacing w:line="200" w:lineRule="exact"/>
      </w:pPr>
    </w:p>
    <w:p w:rsidR="008738A4" w:rsidRDefault="008738A4">
      <w:pPr>
        <w:spacing w:before="11" w:line="200" w:lineRule="exact"/>
      </w:pPr>
    </w:p>
    <w:p w:rsidR="008738A4" w:rsidRDefault="00EB2910">
      <w:pPr>
        <w:ind w:left="480" w:right="84"/>
        <w:jc w:val="both"/>
        <w:rPr>
          <w:sz w:val="24"/>
          <w:szCs w:val="24"/>
        </w:rPr>
      </w:pPr>
      <w:r>
        <w:rPr>
          <w:w w:val="99"/>
          <w:sz w:val="24"/>
          <w:szCs w:val="24"/>
        </w:rPr>
        <w:t>4</w:t>
      </w:r>
      <w:r>
        <w:rPr>
          <w:sz w:val="24"/>
          <w:szCs w:val="24"/>
        </w:rPr>
        <w:t xml:space="preserve">    </w:t>
      </w:r>
      <w:r>
        <w:rPr>
          <w:w w:val="99"/>
          <w:sz w:val="24"/>
          <w:szCs w:val="24"/>
        </w:rPr>
        <w:t>System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Design</w:t>
      </w:r>
      <w:r>
        <w:rPr>
          <w:sz w:val="24"/>
          <w:szCs w:val="24"/>
        </w:rPr>
        <w:t xml:space="preserve">                                                                                                          </w:t>
      </w:r>
      <w:r>
        <w:rPr>
          <w:w w:val="99"/>
          <w:sz w:val="24"/>
          <w:szCs w:val="24"/>
        </w:rPr>
        <w:t>5</w:t>
      </w:r>
    </w:p>
    <w:p w:rsidR="008738A4" w:rsidRDefault="008738A4">
      <w:pPr>
        <w:spacing w:before="2" w:line="160" w:lineRule="exact"/>
        <w:rPr>
          <w:sz w:val="17"/>
          <w:szCs w:val="17"/>
        </w:rPr>
      </w:pPr>
    </w:p>
    <w:p w:rsidR="008738A4" w:rsidRDefault="00EB2910">
      <w:pPr>
        <w:ind w:left="839"/>
        <w:rPr>
          <w:sz w:val="24"/>
          <w:szCs w:val="24"/>
        </w:rPr>
      </w:pPr>
      <w:r>
        <w:rPr>
          <w:w w:val="99"/>
          <w:sz w:val="24"/>
          <w:szCs w:val="24"/>
        </w:rPr>
        <w:t>4.1</w:t>
      </w:r>
      <w:r>
        <w:rPr>
          <w:sz w:val="24"/>
          <w:szCs w:val="24"/>
        </w:rPr>
        <w:t xml:space="preserve">    </w:t>
      </w:r>
      <w:r>
        <w:rPr>
          <w:w w:val="99"/>
          <w:sz w:val="24"/>
          <w:szCs w:val="24"/>
        </w:rPr>
        <w:t>Tables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Figures</w:t>
      </w:r>
      <w:r>
        <w:rPr>
          <w:sz w:val="24"/>
          <w:szCs w:val="24"/>
        </w:rPr>
        <w:t xml:space="preserve">  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          </w:t>
      </w:r>
      <w:r>
        <w:rPr>
          <w:w w:val="99"/>
          <w:sz w:val="24"/>
          <w:szCs w:val="24"/>
        </w:rPr>
        <w:t>5</w:t>
      </w:r>
    </w:p>
    <w:p w:rsidR="008738A4" w:rsidRDefault="008738A4">
      <w:pPr>
        <w:spacing w:line="200" w:lineRule="exact"/>
      </w:pPr>
    </w:p>
    <w:p w:rsidR="008738A4" w:rsidRDefault="008738A4">
      <w:pPr>
        <w:spacing w:before="11" w:line="200" w:lineRule="exact"/>
      </w:pPr>
    </w:p>
    <w:p w:rsidR="008738A4" w:rsidRDefault="00EB2910">
      <w:pPr>
        <w:ind w:left="480" w:right="84"/>
        <w:jc w:val="both"/>
        <w:rPr>
          <w:sz w:val="24"/>
          <w:szCs w:val="24"/>
        </w:rPr>
      </w:pPr>
      <w:r>
        <w:rPr>
          <w:w w:val="99"/>
          <w:sz w:val="24"/>
          <w:szCs w:val="24"/>
        </w:rPr>
        <w:t>5</w:t>
      </w:r>
      <w:r>
        <w:rPr>
          <w:sz w:val="24"/>
          <w:szCs w:val="24"/>
        </w:rPr>
        <w:t xml:space="preserve">    </w:t>
      </w:r>
      <w:r>
        <w:rPr>
          <w:w w:val="99"/>
          <w:sz w:val="24"/>
          <w:szCs w:val="24"/>
        </w:rPr>
        <w:t>Coding,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Testing</w:t>
      </w:r>
      <w:r>
        <w:rPr>
          <w:sz w:val="24"/>
          <w:szCs w:val="24"/>
        </w:rPr>
        <w:t xml:space="preserve">                                                                                                        </w:t>
      </w:r>
      <w:r>
        <w:rPr>
          <w:w w:val="99"/>
          <w:sz w:val="24"/>
          <w:szCs w:val="24"/>
        </w:rPr>
        <w:t>7</w:t>
      </w:r>
    </w:p>
    <w:p w:rsidR="008738A4" w:rsidRDefault="008738A4">
      <w:pPr>
        <w:spacing w:line="200" w:lineRule="exact"/>
      </w:pPr>
    </w:p>
    <w:p w:rsidR="008738A4" w:rsidRDefault="008738A4">
      <w:pPr>
        <w:spacing w:before="11" w:line="200" w:lineRule="exact"/>
      </w:pPr>
    </w:p>
    <w:p w:rsidR="008738A4" w:rsidRDefault="00EB2910">
      <w:pPr>
        <w:ind w:left="480" w:right="84"/>
        <w:jc w:val="both"/>
        <w:rPr>
          <w:sz w:val="24"/>
          <w:szCs w:val="24"/>
        </w:rPr>
      </w:pPr>
      <w:r>
        <w:rPr>
          <w:w w:val="99"/>
          <w:sz w:val="24"/>
          <w:szCs w:val="24"/>
        </w:rPr>
        <w:t>6</w:t>
      </w:r>
      <w:r>
        <w:rPr>
          <w:sz w:val="24"/>
          <w:szCs w:val="24"/>
        </w:rPr>
        <w:t xml:space="preserve">    </w:t>
      </w:r>
      <w:r>
        <w:rPr>
          <w:w w:val="99"/>
          <w:sz w:val="24"/>
          <w:szCs w:val="24"/>
        </w:rPr>
        <w:t>Conclusion</w:t>
      </w:r>
      <w:r>
        <w:rPr>
          <w:sz w:val="24"/>
          <w:szCs w:val="24"/>
        </w:rPr>
        <w:t xml:space="preserve">                                                                                                               </w:t>
      </w:r>
      <w:r>
        <w:rPr>
          <w:w w:val="99"/>
          <w:sz w:val="24"/>
          <w:szCs w:val="24"/>
        </w:rPr>
        <w:t>8</w:t>
      </w:r>
    </w:p>
    <w:p w:rsidR="008738A4" w:rsidRDefault="008738A4">
      <w:pPr>
        <w:spacing w:line="200" w:lineRule="exact"/>
      </w:pPr>
    </w:p>
    <w:p w:rsidR="008738A4" w:rsidRDefault="008738A4">
      <w:pPr>
        <w:spacing w:before="11" w:line="200" w:lineRule="exact"/>
      </w:pPr>
    </w:p>
    <w:p w:rsidR="008738A4" w:rsidRDefault="00EB2910">
      <w:pPr>
        <w:ind w:left="480" w:right="84"/>
        <w:jc w:val="both"/>
        <w:rPr>
          <w:sz w:val="24"/>
          <w:szCs w:val="24"/>
        </w:rPr>
      </w:pPr>
      <w:r>
        <w:rPr>
          <w:w w:val="99"/>
          <w:sz w:val="24"/>
          <w:szCs w:val="24"/>
        </w:rPr>
        <w:t>7</w:t>
      </w:r>
      <w:r>
        <w:rPr>
          <w:sz w:val="24"/>
          <w:szCs w:val="24"/>
        </w:rPr>
        <w:t xml:space="preserve">    </w:t>
      </w:r>
      <w:r>
        <w:rPr>
          <w:w w:val="99"/>
          <w:sz w:val="24"/>
          <w:szCs w:val="24"/>
        </w:rPr>
        <w:t>Future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Enhancement</w:t>
      </w:r>
      <w:r>
        <w:rPr>
          <w:sz w:val="24"/>
          <w:szCs w:val="24"/>
        </w:rPr>
        <w:t xml:space="preserve">                                                                                              </w:t>
      </w:r>
      <w:r>
        <w:rPr>
          <w:w w:val="99"/>
          <w:sz w:val="24"/>
          <w:szCs w:val="24"/>
        </w:rPr>
        <w:t>9</w:t>
      </w: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before="1" w:line="280" w:lineRule="exact"/>
        <w:rPr>
          <w:sz w:val="28"/>
          <w:szCs w:val="28"/>
        </w:rPr>
      </w:pPr>
    </w:p>
    <w:p w:rsidR="008738A4" w:rsidRDefault="00EB2910">
      <w:pPr>
        <w:ind w:left="4535" w:right="4175"/>
        <w:jc w:val="center"/>
        <w:rPr>
          <w:sz w:val="24"/>
          <w:szCs w:val="24"/>
        </w:rPr>
        <w:sectPr w:rsidR="008738A4">
          <w:headerReference w:type="default" r:id="rId11"/>
          <w:pgSz w:w="11920" w:h="16840"/>
          <w:pgMar w:top="1560" w:right="1320" w:bottom="280" w:left="1680" w:header="0" w:footer="0" w:gutter="0"/>
          <w:cols w:space="720"/>
        </w:sectPr>
      </w:pPr>
      <w:proofErr w:type="gramStart"/>
      <w:r>
        <w:rPr>
          <w:w w:val="99"/>
          <w:sz w:val="24"/>
          <w:szCs w:val="24"/>
        </w:rPr>
        <w:t>v</w:t>
      </w:r>
      <w:proofErr w:type="gramEnd"/>
    </w:p>
    <w:p w:rsidR="008738A4" w:rsidRDefault="00EB2910">
      <w:pPr>
        <w:spacing w:before="57"/>
        <w:ind w:left="480"/>
        <w:rPr>
          <w:sz w:val="24"/>
          <w:szCs w:val="24"/>
        </w:rPr>
      </w:pPr>
      <w:r>
        <w:rPr>
          <w:w w:val="99"/>
          <w:sz w:val="24"/>
          <w:szCs w:val="24"/>
        </w:rPr>
        <w:lastRenderedPageBreak/>
        <w:t>A</w:t>
      </w:r>
      <w:r>
        <w:rPr>
          <w:sz w:val="24"/>
          <w:szCs w:val="24"/>
        </w:rPr>
        <w:t xml:space="preserve">   </w:t>
      </w:r>
      <w:r>
        <w:rPr>
          <w:w w:val="99"/>
          <w:sz w:val="24"/>
          <w:szCs w:val="24"/>
        </w:rPr>
        <w:t>VECTOR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ALGEBRA</w:t>
      </w:r>
      <w:r>
        <w:rPr>
          <w:sz w:val="24"/>
          <w:szCs w:val="24"/>
        </w:rPr>
        <w:t xml:space="preserve">                                                                                           </w:t>
      </w:r>
      <w:r>
        <w:rPr>
          <w:w w:val="99"/>
          <w:sz w:val="24"/>
          <w:szCs w:val="24"/>
        </w:rPr>
        <w:t>10</w:t>
      </w:r>
    </w:p>
    <w:p w:rsidR="008738A4" w:rsidRDefault="008738A4">
      <w:pPr>
        <w:spacing w:before="2" w:line="160" w:lineRule="exact"/>
        <w:rPr>
          <w:sz w:val="17"/>
          <w:szCs w:val="17"/>
        </w:rPr>
      </w:pPr>
    </w:p>
    <w:p w:rsidR="008738A4" w:rsidRDefault="00EB2910">
      <w:pPr>
        <w:ind w:left="839"/>
        <w:rPr>
          <w:sz w:val="24"/>
          <w:szCs w:val="24"/>
        </w:rPr>
      </w:pPr>
      <w:r>
        <w:rPr>
          <w:w w:val="99"/>
          <w:sz w:val="24"/>
          <w:szCs w:val="24"/>
        </w:rPr>
        <w:t>A.1</w:t>
      </w:r>
      <w:r>
        <w:rPr>
          <w:sz w:val="24"/>
          <w:szCs w:val="24"/>
        </w:rPr>
        <w:t xml:space="preserve">   </w:t>
      </w:r>
      <w:r>
        <w:rPr>
          <w:w w:val="99"/>
          <w:sz w:val="24"/>
          <w:szCs w:val="24"/>
        </w:rPr>
        <w:t>Product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Two</w:t>
      </w:r>
      <w:r>
        <w:rPr>
          <w:sz w:val="24"/>
          <w:szCs w:val="24"/>
        </w:rPr>
        <w:t xml:space="preserve"> </w:t>
      </w:r>
      <w:proofErr w:type="gramStart"/>
      <w:r>
        <w:rPr>
          <w:w w:val="99"/>
          <w:sz w:val="24"/>
          <w:szCs w:val="24"/>
        </w:rPr>
        <w:t>Vectors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        </w:t>
      </w:r>
      <w:r>
        <w:rPr>
          <w:w w:val="99"/>
          <w:sz w:val="24"/>
          <w:szCs w:val="24"/>
        </w:rPr>
        <w:t>10</w:t>
      </w:r>
    </w:p>
    <w:p w:rsidR="008738A4" w:rsidRDefault="008738A4">
      <w:pPr>
        <w:spacing w:line="200" w:lineRule="exact"/>
      </w:pPr>
    </w:p>
    <w:p w:rsidR="008738A4" w:rsidRDefault="008738A4">
      <w:pPr>
        <w:spacing w:before="11" w:line="200" w:lineRule="exact"/>
      </w:pPr>
    </w:p>
    <w:p w:rsidR="008738A4" w:rsidRDefault="00EB2910">
      <w:pPr>
        <w:ind w:left="480"/>
        <w:rPr>
          <w:sz w:val="24"/>
          <w:szCs w:val="24"/>
        </w:rPr>
      </w:pPr>
      <w:r>
        <w:rPr>
          <w:w w:val="99"/>
          <w:sz w:val="24"/>
          <w:szCs w:val="24"/>
        </w:rPr>
        <w:t>B</w:t>
      </w:r>
      <w:r>
        <w:rPr>
          <w:sz w:val="24"/>
          <w:szCs w:val="24"/>
        </w:rPr>
        <w:t xml:space="preserve">   </w:t>
      </w:r>
      <w:r>
        <w:rPr>
          <w:w w:val="99"/>
          <w:sz w:val="24"/>
          <w:szCs w:val="24"/>
        </w:rPr>
        <w:t>MATRIX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ALGEBRA</w:t>
      </w:r>
      <w:r>
        <w:rPr>
          <w:sz w:val="24"/>
          <w:szCs w:val="24"/>
        </w:rPr>
        <w:t xml:space="preserve">                                                                                            </w:t>
      </w:r>
      <w:r>
        <w:rPr>
          <w:w w:val="99"/>
          <w:sz w:val="24"/>
          <w:szCs w:val="24"/>
        </w:rPr>
        <w:t>11</w:t>
      </w:r>
    </w:p>
    <w:p w:rsidR="008738A4" w:rsidRDefault="008738A4">
      <w:pPr>
        <w:spacing w:before="2" w:line="160" w:lineRule="exact"/>
        <w:rPr>
          <w:sz w:val="17"/>
          <w:szCs w:val="17"/>
        </w:rPr>
      </w:pPr>
    </w:p>
    <w:p w:rsidR="008738A4" w:rsidRDefault="00EB2910">
      <w:pPr>
        <w:ind w:left="839"/>
        <w:rPr>
          <w:sz w:val="24"/>
          <w:szCs w:val="24"/>
        </w:rPr>
        <w:sectPr w:rsidR="008738A4">
          <w:headerReference w:type="default" r:id="rId12"/>
          <w:pgSz w:w="11920" w:h="16840"/>
          <w:pgMar w:top="1380" w:right="1320" w:bottom="280" w:left="1680" w:header="0" w:footer="0" w:gutter="0"/>
          <w:cols w:space="720"/>
        </w:sectPr>
      </w:pPr>
      <w:r>
        <w:rPr>
          <w:w w:val="99"/>
          <w:sz w:val="24"/>
          <w:szCs w:val="24"/>
        </w:rPr>
        <w:t>B.1</w:t>
      </w:r>
      <w:r>
        <w:rPr>
          <w:sz w:val="24"/>
          <w:szCs w:val="24"/>
        </w:rPr>
        <w:t xml:space="preserve">    </w:t>
      </w:r>
      <w:r>
        <w:rPr>
          <w:w w:val="99"/>
          <w:sz w:val="24"/>
          <w:szCs w:val="24"/>
        </w:rPr>
        <w:t>Matrix</w:t>
      </w:r>
      <w:r>
        <w:rPr>
          <w:sz w:val="24"/>
          <w:szCs w:val="24"/>
        </w:rPr>
        <w:t xml:space="preserve"> </w:t>
      </w:r>
      <w:proofErr w:type="gramStart"/>
      <w:r>
        <w:rPr>
          <w:w w:val="99"/>
          <w:sz w:val="24"/>
          <w:szCs w:val="24"/>
        </w:rPr>
        <w:t>Multiplication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        </w:t>
      </w:r>
      <w:r>
        <w:rPr>
          <w:w w:val="99"/>
          <w:sz w:val="24"/>
          <w:szCs w:val="24"/>
        </w:rPr>
        <w:t>11</w:t>
      </w:r>
    </w:p>
    <w:p w:rsidR="008738A4" w:rsidRDefault="008738A4">
      <w:pPr>
        <w:spacing w:before="4" w:line="120" w:lineRule="exact"/>
        <w:rPr>
          <w:sz w:val="12"/>
          <w:szCs w:val="12"/>
        </w:rPr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EB2910">
      <w:pPr>
        <w:spacing w:line="380" w:lineRule="exact"/>
        <w:ind w:left="3659" w:right="3299"/>
        <w:jc w:val="center"/>
        <w:rPr>
          <w:sz w:val="34"/>
          <w:szCs w:val="34"/>
        </w:rPr>
      </w:pPr>
      <w:r>
        <w:rPr>
          <w:w w:val="101"/>
          <w:sz w:val="34"/>
          <w:szCs w:val="34"/>
        </w:rPr>
        <w:t>ABSTRACT</w:t>
      </w:r>
    </w:p>
    <w:p w:rsidR="008738A4" w:rsidRDefault="008738A4">
      <w:pPr>
        <w:spacing w:before="8" w:line="180" w:lineRule="exact"/>
        <w:rPr>
          <w:sz w:val="19"/>
          <w:szCs w:val="19"/>
        </w:rPr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EB2910">
      <w:pPr>
        <w:spacing w:before="18"/>
        <w:ind w:left="480"/>
        <w:rPr>
          <w:sz w:val="28"/>
          <w:szCs w:val="28"/>
        </w:rPr>
      </w:pPr>
      <w:r>
        <w:rPr>
          <w:w w:val="102"/>
          <w:sz w:val="28"/>
          <w:szCs w:val="28"/>
        </w:rPr>
        <w:t>Type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your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abstract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here.</w:t>
      </w:r>
    </w:p>
    <w:p w:rsidR="008738A4" w:rsidRDefault="008738A4">
      <w:pPr>
        <w:spacing w:before="1" w:line="140" w:lineRule="exact"/>
        <w:rPr>
          <w:sz w:val="15"/>
          <w:szCs w:val="15"/>
        </w:rPr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EB2910">
      <w:pPr>
        <w:spacing w:line="280" w:lineRule="exact"/>
        <w:ind w:left="480" w:right="72" w:firstLine="351"/>
        <w:rPr>
          <w:sz w:val="28"/>
          <w:szCs w:val="28"/>
        </w:rPr>
        <w:sectPr w:rsidR="008738A4">
          <w:headerReference w:type="default" r:id="rId13"/>
          <w:pgSz w:w="11920" w:h="16840"/>
          <w:pgMar w:top="1560" w:right="1320" w:bottom="280" w:left="1680" w:header="0" w:footer="0" w:gutter="0"/>
          <w:cols w:space="720"/>
        </w:sectPr>
      </w:pPr>
      <w:r>
        <w:rPr>
          <w:w w:val="102"/>
          <w:sz w:val="28"/>
          <w:szCs w:val="28"/>
        </w:rPr>
        <w:t>Abstract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should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be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one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page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synopsis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of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project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report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typed</w:t>
      </w:r>
      <w:r>
        <w:rPr>
          <w:sz w:val="28"/>
          <w:szCs w:val="28"/>
        </w:rPr>
        <w:t xml:space="preserve"> </w:t>
      </w:r>
      <w:proofErr w:type="spellStart"/>
      <w:r>
        <w:rPr>
          <w:w w:val="102"/>
          <w:sz w:val="28"/>
          <w:szCs w:val="28"/>
        </w:rPr>
        <w:t>dou</w:t>
      </w:r>
      <w:proofErr w:type="spellEnd"/>
      <w:r>
        <w:rPr>
          <w:w w:val="102"/>
          <w:sz w:val="28"/>
          <w:szCs w:val="28"/>
        </w:rPr>
        <w:t xml:space="preserve">- </w:t>
      </w:r>
      <w:proofErr w:type="spellStart"/>
      <w:r>
        <w:rPr>
          <w:w w:val="102"/>
          <w:sz w:val="28"/>
          <w:szCs w:val="28"/>
        </w:rPr>
        <w:t>ble</w:t>
      </w:r>
      <w:proofErr w:type="spellEnd"/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line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spacing,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Font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Style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Times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New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Roman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and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Font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Size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14.</w:t>
      </w:r>
    </w:p>
    <w:p w:rsidR="008738A4" w:rsidRDefault="008738A4">
      <w:pPr>
        <w:spacing w:before="3" w:line="100" w:lineRule="exact"/>
        <w:rPr>
          <w:sz w:val="11"/>
          <w:szCs w:val="11"/>
        </w:rPr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EB2910">
      <w:pPr>
        <w:spacing w:before="19"/>
        <w:ind w:left="839"/>
        <w:rPr>
          <w:sz w:val="24"/>
          <w:szCs w:val="24"/>
        </w:rPr>
      </w:pPr>
      <w:r>
        <w:rPr>
          <w:w w:val="99"/>
          <w:sz w:val="24"/>
          <w:szCs w:val="24"/>
        </w:rPr>
        <w:t>1.1</w:t>
      </w:r>
      <w:r>
        <w:rPr>
          <w:sz w:val="24"/>
          <w:szCs w:val="24"/>
        </w:rPr>
        <w:t xml:space="preserve">    </w:t>
      </w:r>
      <w:r>
        <w:rPr>
          <w:w w:val="99"/>
          <w:sz w:val="24"/>
          <w:szCs w:val="24"/>
        </w:rPr>
        <w:t>Forward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problem</w:t>
      </w:r>
      <w:r>
        <w:rPr>
          <w:sz w:val="24"/>
          <w:szCs w:val="24"/>
        </w:rPr>
        <w:t xml:space="preserve"> 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          </w:t>
      </w:r>
      <w:r>
        <w:rPr>
          <w:w w:val="99"/>
          <w:sz w:val="24"/>
          <w:szCs w:val="24"/>
        </w:rPr>
        <w:t>1</w:t>
      </w:r>
    </w:p>
    <w:p w:rsidR="008738A4" w:rsidRDefault="008738A4">
      <w:pPr>
        <w:spacing w:before="2" w:line="160" w:lineRule="exact"/>
        <w:rPr>
          <w:sz w:val="17"/>
          <w:szCs w:val="17"/>
        </w:rPr>
      </w:pPr>
    </w:p>
    <w:p w:rsidR="008738A4" w:rsidRDefault="00EB2910">
      <w:pPr>
        <w:ind w:left="839"/>
        <w:rPr>
          <w:sz w:val="24"/>
          <w:szCs w:val="24"/>
        </w:rPr>
      </w:pPr>
      <w:r>
        <w:rPr>
          <w:w w:val="99"/>
          <w:sz w:val="24"/>
          <w:szCs w:val="24"/>
        </w:rPr>
        <w:t>1.2</w:t>
      </w:r>
      <w:r>
        <w:rPr>
          <w:sz w:val="24"/>
          <w:szCs w:val="24"/>
        </w:rPr>
        <w:t xml:space="preserve">    </w:t>
      </w:r>
      <w:r>
        <w:rPr>
          <w:w w:val="99"/>
          <w:sz w:val="24"/>
          <w:szCs w:val="24"/>
        </w:rPr>
        <w:t>Inverse</w:t>
      </w:r>
      <w:r>
        <w:rPr>
          <w:sz w:val="24"/>
          <w:szCs w:val="24"/>
        </w:rPr>
        <w:t xml:space="preserve"> </w:t>
      </w:r>
      <w:proofErr w:type="gramStart"/>
      <w:r>
        <w:rPr>
          <w:w w:val="99"/>
          <w:sz w:val="24"/>
          <w:szCs w:val="24"/>
        </w:rPr>
        <w:t>problem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          </w:t>
      </w:r>
      <w:r>
        <w:rPr>
          <w:w w:val="99"/>
          <w:sz w:val="24"/>
          <w:szCs w:val="24"/>
        </w:rPr>
        <w:t>1</w:t>
      </w:r>
    </w:p>
    <w:p w:rsidR="008738A4" w:rsidRDefault="008738A4">
      <w:pPr>
        <w:spacing w:before="2" w:line="160" w:lineRule="exact"/>
        <w:rPr>
          <w:sz w:val="17"/>
          <w:szCs w:val="17"/>
        </w:rPr>
      </w:pPr>
    </w:p>
    <w:p w:rsidR="008738A4" w:rsidRDefault="008738A4">
      <w:pPr>
        <w:spacing w:line="200" w:lineRule="exact"/>
      </w:pPr>
    </w:p>
    <w:p w:rsidR="008738A4" w:rsidRDefault="00EB2910">
      <w:pPr>
        <w:ind w:left="839"/>
        <w:rPr>
          <w:sz w:val="24"/>
          <w:szCs w:val="24"/>
        </w:rPr>
      </w:pPr>
      <w:r>
        <w:rPr>
          <w:w w:val="99"/>
          <w:sz w:val="24"/>
          <w:szCs w:val="24"/>
        </w:rPr>
        <w:t>4.1</w:t>
      </w:r>
      <w:r>
        <w:rPr>
          <w:sz w:val="24"/>
          <w:szCs w:val="24"/>
        </w:rPr>
        <w:t xml:space="preserve">    </w:t>
      </w:r>
      <w:r>
        <w:rPr>
          <w:w w:val="99"/>
          <w:sz w:val="24"/>
          <w:szCs w:val="24"/>
        </w:rPr>
        <w:t>Beam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engine</w:t>
      </w:r>
      <w:r>
        <w:rPr>
          <w:sz w:val="24"/>
          <w:szCs w:val="24"/>
        </w:rPr>
        <w:t xml:space="preserve"> 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          </w:t>
      </w:r>
      <w:r>
        <w:rPr>
          <w:w w:val="99"/>
          <w:sz w:val="24"/>
          <w:szCs w:val="24"/>
        </w:rPr>
        <w:t>5</w:t>
      </w:r>
    </w:p>
    <w:p w:rsidR="008738A4" w:rsidRDefault="008738A4">
      <w:pPr>
        <w:spacing w:before="2" w:line="160" w:lineRule="exact"/>
        <w:rPr>
          <w:sz w:val="17"/>
          <w:szCs w:val="17"/>
        </w:rPr>
      </w:pPr>
    </w:p>
    <w:p w:rsidR="008738A4" w:rsidRDefault="00EB2910">
      <w:pPr>
        <w:ind w:left="839"/>
        <w:rPr>
          <w:sz w:val="24"/>
          <w:szCs w:val="24"/>
        </w:rPr>
      </w:pPr>
      <w:r>
        <w:rPr>
          <w:w w:val="99"/>
          <w:sz w:val="24"/>
          <w:szCs w:val="24"/>
        </w:rPr>
        <w:t>4.2</w:t>
      </w:r>
      <w:r>
        <w:rPr>
          <w:sz w:val="24"/>
          <w:szCs w:val="24"/>
        </w:rPr>
        <w:t xml:space="preserve">    </w:t>
      </w:r>
      <w:r>
        <w:rPr>
          <w:w w:val="99"/>
          <w:sz w:val="24"/>
          <w:szCs w:val="24"/>
        </w:rPr>
        <w:t>Inversions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double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slider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crank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chain</w:t>
      </w:r>
      <w:r>
        <w:rPr>
          <w:sz w:val="24"/>
          <w:szCs w:val="24"/>
        </w:rPr>
        <w:t xml:space="preserve"> 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          </w:t>
      </w:r>
      <w:r>
        <w:rPr>
          <w:w w:val="99"/>
          <w:sz w:val="24"/>
          <w:szCs w:val="24"/>
        </w:rPr>
        <w:t>6</w:t>
      </w:r>
    </w:p>
    <w:p w:rsidR="008738A4" w:rsidRDefault="008738A4">
      <w:pPr>
        <w:spacing w:before="2" w:line="160" w:lineRule="exact"/>
        <w:rPr>
          <w:sz w:val="17"/>
          <w:szCs w:val="17"/>
        </w:rPr>
      </w:pPr>
    </w:p>
    <w:p w:rsidR="008738A4" w:rsidRDefault="00EB2910">
      <w:pPr>
        <w:ind w:left="839"/>
        <w:rPr>
          <w:sz w:val="24"/>
          <w:szCs w:val="24"/>
        </w:rPr>
      </w:pPr>
      <w:r>
        <w:rPr>
          <w:w w:val="99"/>
          <w:sz w:val="24"/>
          <w:szCs w:val="24"/>
        </w:rPr>
        <w:t>4.3</w:t>
      </w:r>
      <w:r>
        <w:rPr>
          <w:sz w:val="24"/>
          <w:szCs w:val="24"/>
        </w:rPr>
        <w:t xml:space="preserve">    </w:t>
      </w:r>
      <w:r>
        <w:rPr>
          <w:w w:val="99"/>
          <w:sz w:val="24"/>
          <w:szCs w:val="24"/>
        </w:rPr>
        <w:t>Error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natural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frequencies</w:t>
      </w:r>
      <w:r>
        <w:rPr>
          <w:sz w:val="24"/>
          <w:szCs w:val="24"/>
        </w:rPr>
        <w:t xml:space="preserve"> 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          </w:t>
      </w:r>
      <w:r>
        <w:rPr>
          <w:w w:val="99"/>
          <w:sz w:val="24"/>
          <w:szCs w:val="24"/>
        </w:rPr>
        <w:t>6</w:t>
      </w:r>
    </w:p>
    <w:p w:rsidR="008738A4" w:rsidRDefault="008738A4">
      <w:pPr>
        <w:spacing w:before="5" w:line="100" w:lineRule="exact"/>
        <w:rPr>
          <w:sz w:val="10"/>
          <w:szCs w:val="10"/>
        </w:rPr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EB2910">
      <w:pPr>
        <w:ind w:left="4435" w:right="4075"/>
        <w:jc w:val="center"/>
        <w:rPr>
          <w:sz w:val="24"/>
          <w:szCs w:val="24"/>
        </w:rPr>
        <w:sectPr w:rsidR="008738A4">
          <w:headerReference w:type="default" r:id="rId14"/>
          <w:pgSz w:w="11920" w:h="16840"/>
          <w:pgMar w:top="2860" w:right="1320" w:bottom="280" w:left="1680" w:header="2521" w:footer="0" w:gutter="0"/>
          <w:cols w:space="720"/>
        </w:sectPr>
      </w:pPr>
      <w:proofErr w:type="gramStart"/>
      <w:r>
        <w:rPr>
          <w:w w:val="99"/>
          <w:sz w:val="24"/>
          <w:szCs w:val="24"/>
        </w:rPr>
        <w:t>viii</w:t>
      </w:r>
      <w:proofErr w:type="gramEnd"/>
    </w:p>
    <w:p w:rsidR="008738A4" w:rsidRDefault="008738A4">
      <w:pPr>
        <w:spacing w:before="3" w:line="100" w:lineRule="exact"/>
        <w:rPr>
          <w:sz w:val="11"/>
          <w:szCs w:val="11"/>
        </w:rPr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EB2910">
      <w:pPr>
        <w:spacing w:before="19"/>
        <w:ind w:left="839"/>
        <w:rPr>
          <w:sz w:val="24"/>
          <w:szCs w:val="24"/>
        </w:rPr>
      </w:pPr>
      <w:r>
        <w:rPr>
          <w:w w:val="99"/>
          <w:sz w:val="24"/>
          <w:szCs w:val="24"/>
        </w:rPr>
        <w:t>4.1</w:t>
      </w:r>
      <w:r>
        <w:rPr>
          <w:sz w:val="24"/>
          <w:szCs w:val="24"/>
        </w:rPr>
        <w:t xml:space="preserve">    </w:t>
      </w:r>
      <w:r>
        <w:rPr>
          <w:w w:val="99"/>
          <w:sz w:val="24"/>
          <w:szCs w:val="24"/>
        </w:rPr>
        <w:t>Error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identified</w:t>
      </w:r>
      <w:r>
        <w:rPr>
          <w:sz w:val="24"/>
          <w:szCs w:val="24"/>
        </w:rPr>
        <w:t xml:space="preserve"> </w:t>
      </w:r>
      <w:proofErr w:type="gramStart"/>
      <w:r>
        <w:rPr>
          <w:w w:val="99"/>
          <w:sz w:val="24"/>
          <w:szCs w:val="24"/>
        </w:rPr>
        <w:t>parameters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          </w:t>
      </w:r>
      <w:r>
        <w:rPr>
          <w:w w:val="99"/>
          <w:sz w:val="24"/>
          <w:szCs w:val="24"/>
        </w:rPr>
        <w:t>5</w:t>
      </w: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before="18" w:line="280" w:lineRule="exact"/>
        <w:rPr>
          <w:sz w:val="28"/>
          <w:szCs w:val="28"/>
        </w:rPr>
      </w:pPr>
    </w:p>
    <w:p w:rsidR="008738A4" w:rsidRDefault="00EB2910">
      <w:pPr>
        <w:ind w:left="4502" w:right="4142"/>
        <w:jc w:val="center"/>
        <w:rPr>
          <w:sz w:val="24"/>
          <w:szCs w:val="24"/>
        </w:rPr>
        <w:sectPr w:rsidR="008738A4">
          <w:headerReference w:type="default" r:id="rId15"/>
          <w:pgSz w:w="11920" w:h="16840"/>
          <w:pgMar w:top="2860" w:right="1320" w:bottom="280" w:left="1680" w:header="2521" w:footer="0" w:gutter="0"/>
          <w:cols w:space="720"/>
        </w:sectPr>
      </w:pPr>
      <w:proofErr w:type="gramStart"/>
      <w:r>
        <w:rPr>
          <w:w w:val="99"/>
          <w:sz w:val="24"/>
          <w:szCs w:val="24"/>
        </w:rPr>
        <w:t>ix</w:t>
      </w:r>
      <w:proofErr w:type="gramEnd"/>
    </w:p>
    <w:p w:rsidR="008738A4" w:rsidRDefault="008738A4">
      <w:pPr>
        <w:spacing w:before="3" w:line="140" w:lineRule="exact"/>
        <w:rPr>
          <w:sz w:val="14"/>
          <w:szCs w:val="14"/>
        </w:rPr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EB2910">
      <w:pPr>
        <w:spacing w:line="380" w:lineRule="exact"/>
        <w:ind w:left="3205"/>
        <w:rPr>
          <w:sz w:val="34"/>
          <w:szCs w:val="34"/>
        </w:rPr>
      </w:pPr>
      <w:r>
        <w:rPr>
          <w:w w:val="101"/>
          <w:sz w:val="34"/>
          <w:szCs w:val="34"/>
        </w:rPr>
        <w:t>ABBREVIATIONS</w:t>
      </w: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before="14" w:line="260" w:lineRule="exact"/>
        <w:rPr>
          <w:sz w:val="26"/>
          <w:szCs w:val="26"/>
        </w:rPr>
      </w:pPr>
    </w:p>
    <w:p w:rsidR="008738A4" w:rsidRDefault="00EB2910">
      <w:pPr>
        <w:spacing w:before="19"/>
        <w:ind w:left="480"/>
        <w:rPr>
          <w:sz w:val="24"/>
          <w:szCs w:val="24"/>
        </w:rPr>
      </w:pPr>
      <w:r>
        <w:rPr>
          <w:w w:val="99"/>
          <w:sz w:val="24"/>
          <w:szCs w:val="24"/>
        </w:rPr>
        <w:t>LS</w:t>
      </w:r>
      <w:r>
        <w:rPr>
          <w:sz w:val="24"/>
          <w:szCs w:val="24"/>
        </w:rPr>
        <w:t xml:space="preserve">                 </w:t>
      </w:r>
      <w:r>
        <w:rPr>
          <w:w w:val="99"/>
          <w:sz w:val="24"/>
          <w:szCs w:val="24"/>
        </w:rPr>
        <w:t>Least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Square</w:t>
      </w:r>
    </w:p>
    <w:p w:rsidR="008738A4" w:rsidRDefault="008738A4">
      <w:pPr>
        <w:spacing w:before="7" w:line="140" w:lineRule="exact"/>
        <w:rPr>
          <w:sz w:val="15"/>
          <w:szCs w:val="15"/>
        </w:rPr>
      </w:pPr>
    </w:p>
    <w:p w:rsidR="008738A4" w:rsidRDefault="008738A4">
      <w:pPr>
        <w:spacing w:line="200" w:lineRule="exact"/>
      </w:pPr>
    </w:p>
    <w:p w:rsidR="008738A4" w:rsidRDefault="00EB2910">
      <w:pPr>
        <w:ind w:left="480"/>
        <w:rPr>
          <w:sz w:val="24"/>
          <w:szCs w:val="24"/>
        </w:rPr>
      </w:pPr>
      <w:r>
        <w:rPr>
          <w:w w:val="99"/>
          <w:sz w:val="24"/>
          <w:szCs w:val="24"/>
        </w:rPr>
        <w:t>PSO</w:t>
      </w:r>
      <w:r>
        <w:rPr>
          <w:sz w:val="24"/>
          <w:szCs w:val="24"/>
        </w:rPr>
        <w:t xml:space="preserve">              </w:t>
      </w:r>
      <w:r>
        <w:rPr>
          <w:w w:val="99"/>
          <w:sz w:val="24"/>
          <w:szCs w:val="24"/>
        </w:rPr>
        <w:t>Particle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Swarm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Optimization</w:t>
      </w:r>
    </w:p>
    <w:p w:rsidR="008738A4" w:rsidRDefault="008738A4">
      <w:pPr>
        <w:spacing w:before="7" w:line="140" w:lineRule="exact"/>
        <w:rPr>
          <w:sz w:val="15"/>
          <w:szCs w:val="15"/>
        </w:rPr>
      </w:pPr>
    </w:p>
    <w:p w:rsidR="008738A4" w:rsidRDefault="008738A4">
      <w:pPr>
        <w:spacing w:line="200" w:lineRule="exact"/>
      </w:pPr>
    </w:p>
    <w:p w:rsidR="008738A4" w:rsidRDefault="00EB2910">
      <w:pPr>
        <w:ind w:left="480"/>
        <w:rPr>
          <w:sz w:val="24"/>
          <w:szCs w:val="24"/>
        </w:rPr>
      </w:pPr>
      <w:r>
        <w:rPr>
          <w:w w:val="99"/>
          <w:sz w:val="24"/>
          <w:szCs w:val="24"/>
        </w:rPr>
        <w:t>SI</w:t>
      </w:r>
      <w:r>
        <w:rPr>
          <w:sz w:val="24"/>
          <w:szCs w:val="24"/>
        </w:rPr>
        <w:t xml:space="preserve">                  </w:t>
      </w:r>
      <w:r>
        <w:rPr>
          <w:w w:val="99"/>
          <w:sz w:val="24"/>
          <w:szCs w:val="24"/>
        </w:rPr>
        <w:t>Structural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Identification</w:t>
      </w: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before="8" w:line="220" w:lineRule="exact"/>
        <w:rPr>
          <w:sz w:val="22"/>
          <w:szCs w:val="22"/>
        </w:rPr>
      </w:pPr>
    </w:p>
    <w:p w:rsidR="008738A4" w:rsidRDefault="00EB2910">
      <w:pPr>
        <w:ind w:left="4535" w:right="3815"/>
        <w:jc w:val="center"/>
        <w:rPr>
          <w:sz w:val="24"/>
          <w:szCs w:val="24"/>
        </w:rPr>
        <w:sectPr w:rsidR="008738A4">
          <w:headerReference w:type="default" r:id="rId16"/>
          <w:pgSz w:w="11920" w:h="16840"/>
          <w:pgMar w:top="1560" w:right="1680" w:bottom="280" w:left="1680" w:header="0" w:footer="0" w:gutter="0"/>
          <w:cols w:space="720"/>
        </w:sectPr>
      </w:pPr>
      <w:proofErr w:type="gramStart"/>
      <w:r>
        <w:rPr>
          <w:w w:val="99"/>
          <w:sz w:val="24"/>
          <w:szCs w:val="24"/>
        </w:rPr>
        <w:t>x</w:t>
      </w:r>
      <w:proofErr w:type="gramEnd"/>
    </w:p>
    <w:p w:rsidR="008738A4" w:rsidRDefault="008738A4">
      <w:pPr>
        <w:spacing w:before="3" w:line="140" w:lineRule="exact"/>
        <w:rPr>
          <w:sz w:val="14"/>
          <w:szCs w:val="14"/>
        </w:rPr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EB2910">
      <w:pPr>
        <w:spacing w:line="380" w:lineRule="exact"/>
        <w:ind w:left="3028" w:right="2308"/>
        <w:jc w:val="center"/>
        <w:rPr>
          <w:sz w:val="34"/>
          <w:szCs w:val="34"/>
        </w:rPr>
      </w:pPr>
      <w:r>
        <w:rPr>
          <w:w w:val="101"/>
          <w:sz w:val="34"/>
          <w:szCs w:val="34"/>
        </w:rPr>
        <w:t>LIST</w:t>
      </w:r>
      <w:r>
        <w:rPr>
          <w:sz w:val="34"/>
          <w:szCs w:val="34"/>
        </w:rPr>
        <w:t xml:space="preserve"> </w:t>
      </w:r>
      <w:r>
        <w:rPr>
          <w:w w:val="101"/>
          <w:sz w:val="34"/>
          <w:szCs w:val="34"/>
        </w:rPr>
        <w:t>OF</w:t>
      </w:r>
      <w:r>
        <w:rPr>
          <w:sz w:val="34"/>
          <w:szCs w:val="34"/>
        </w:rPr>
        <w:t xml:space="preserve"> </w:t>
      </w:r>
      <w:r>
        <w:rPr>
          <w:w w:val="101"/>
          <w:sz w:val="34"/>
          <w:szCs w:val="34"/>
        </w:rPr>
        <w:t>SYMBOLS</w:t>
      </w:r>
    </w:p>
    <w:p w:rsidR="008738A4" w:rsidRDefault="008738A4">
      <w:pPr>
        <w:spacing w:before="8" w:line="120" w:lineRule="exact"/>
        <w:rPr>
          <w:sz w:val="13"/>
          <w:szCs w:val="13"/>
        </w:rPr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EB2910">
      <w:pPr>
        <w:ind w:left="480"/>
        <w:rPr>
          <w:sz w:val="24"/>
          <w:szCs w:val="24"/>
        </w:rPr>
      </w:pPr>
      <w:proofErr w:type="gramStart"/>
      <w:r>
        <w:rPr>
          <w:w w:val="99"/>
          <w:sz w:val="24"/>
          <w:szCs w:val="24"/>
        </w:rPr>
        <w:t>α</w:t>
      </w:r>
      <w:proofErr w:type="gramEnd"/>
      <w:r>
        <w:rPr>
          <w:w w:val="99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β</w:t>
      </w:r>
      <w:r>
        <w:rPr>
          <w:sz w:val="24"/>
          <w:szCs w:val="24"/>
        </w:rPr>
        <w:t xml:space="preserve">                </w:t>
      </w:r>
      <w:r>
        <w:rPr>
          <w:w w:val="99"/>
          <w:sz w:val="24"/>
          <w:szCs w:val="24"/>
        </w:rPr>
        <w:t>Damping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constants</w:t>
      </w:r>
    </w:p>
    <w:p w:rsidR="008738A4" w:rsidRDefault="008738A4">
      <w:pPr>
        <w:spacing w:before="2" w:line="200" w:lineRule="exact"/>
      </w:pPr>
    </w:p>
    <w:p w:rsidR="008738A4" w:rsidRDefault="00EB2910">
      <w:pPr>
        <w:ind w:left="480"/>
        <w:rPr>
          <w:sz w:val="24"/>
          <w:szCs w:val="24"/>
        </w:rPr>
      </w:pPr>
      <w:proofErr w:type="gramStart"/>
      <w:r>
        <w:rPr>
          <w:w w:val="99"/>
          <w:sz w:val="24"/>
          <w:szCs w:val="24"/>
        </w:rPr>
        <w:t>θ</w:t>
      </w:r>
      <w:proofErr w:type="gramEnd"/>
      <w:r>
        <w:rPr>
          <w:sz w:val="24"/>
          <w:szCs w:val="24"/>
        </w:rPr>
        <w:t xml:space="preserve">                     </w:t>
      </w:r>
      <w:r>
        <w:rPr>
          <w:w w:val="99"/>
          <w:sz w:val="24"/>
          <w:szCs w:val="24"/>
        </w:rPr>
        <w:t>Angle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twist,</w:t>
      </w:r>
      <w:r>
        <w:rPr>
          <w:sz w:val="24"/>
          <w:szCs w:val="24"/>
        </w:rPr>
        <w:t xml:space="preserve"> </w:t>
      </w:r>
      <w:proofErr w:type="spellStart"/>
      <w:r>
        <w:rPr>
          <w:w w:val="99"/>
          <w:sz w:val="24"/>
          <w:szCs w:val="24"/>
        </w:rPr>
        <w:t>rad</w:t>
      </w:r>
      <w:proofErr w:type="spellEnd"/>
    </w:p>
    <w:p w:rsidR="008738A4" w:rsidRDefault="008738A4">
      <w:pPr>
        <w:spacing w:before="2" w:line="200" w:lineRule="exact"/>
      </w:pPr>
    </w:p>
    <w:p w:rsidR="008738A4" w:rsidRDefault="00EB2910">
      <w:pPr>
        <w:ind w:left="480"/>
        <w:rPr>
          <w:sz w:val="24"/>
          <w:szCs w:val="24"/>
        </w:rPr>
      </w:pPr>
      <w:proofErr w:type="gramStart"/>
      <w:r>
        <w:rPr>
          <w:w w:val="99"/>
          <w:sz w:val="24"/>
          <w:szCs w:val="24"/>
        </w:rPr>
        <w:t>ω</w:t>
      </w:r>
      <w:proofErr w:type="gramEnd"/>
      <w:r>
        <w:rPr>
          <w:sz w:val="24"/>
          <w:szCs w:val="24"/>
        </w:rPr>
        <w:t xml:space="preserve">                    </w:t>
      </w:r>
      <w:r>
        <w:rPr>
          <w:w w:val="99"/>
          <w:sz w:val="24"/>
          <w:szCs w:val="24"/>
        </w:rPr>
        <w:t>Angular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velocity,</w:t>
      </w:r>
      <w:r>
        <w:rPr>
          <w:sz w:val="24"/>
          <w:szCs w:val="24"/>
        </w:rPr>
        <w:t xml:space="preserve"> </w:t>
      </w:r>
      <w:proofErr w:type="spellStart"/>
      <w:r>
        <w:rPr>
          <w:w w:val="99"/>
          <w:sz w:val="24"/>
          <w:szCs w:val="24"/>
        </w:rPr>
        <w:t>rad</w:t>
      </w:r>
      <w:proofErr w:type="spellEnd"/>
      <w:r>
        <w:rPr>
          <w:w w:val="99"/>
          <w:sz w:val="24"/>
          <w:szCs w:val="24"/>
        </w:rPr>
        <w:t>/s</w:t>
      </w:r>
    </w:p>
    <w:p w:rsidR="008738A4" w:rsidRDefault="008738A4">
      <w:pPr>
        <w:spacing w:before="2" w:line="200" w:lineRule="exact"/>
      </w:pPr>
    </w:p>
    <w:p w:rsidR="008738A4" w:rsidRDefault="00EB2910">
      <w:pPr>
        <w:ind w:left="480"/>
        <w:rPr>
          <w:sz w:val="24"/>
          <w:szCs w:val="24"/>
        </w:rPr>
      </w:pPr>
      <w:proofErr w:type="gramStart"/>
      <w:r>
        <w:rPr>
          <w:w w:val="99"/>
          <w:sz w:val="24"/>
          <w:szCs w:val="24"/>
        </w:rPr>
        <w:t>b</w:t>
      </w:r>
      <w:proofErr w:type="gramEnd"/>
      <w:r>
        <w:rPr>
          <w:sz w:val="24"/>
          <w:szCs w:val="24"/>
        </w:rPr>
        <w:t xml:space="preserve">                     </w:t>
      </w:r>
      <w:r>
        <w:rPr>
          <w:w w:val="99"/>
          <w:sz w:val="24"/>
          <w:szCs w:val="24"/>
        </w:rPr>
        <w:t>Width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beam,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</w:t>
      </w:r>
    </w:p>
    <w:p w:rsidR="008738A4" w:rsidRDefault="008738A4">
      <w:pPr>
        <w:spacing w:before="2" w:line="200" w:lineRule="exact"/>
      </w:pPr>
    </w:p>
    <w:p w:rsidR="008738A4" w:rsidRDefault="00EB2910">
      <w:pPr>
        <w:ind w:left="480"/>
        <w:rPr>
          <w:sz w:val="24"/>
          <w:szCs w:val="24"/>
        </w:rPr>
      </w:pPr>
      <w:proofErr w:type="gramStart"/>
      <w:r>
        <w:rPr>
          <w:w w:val="99"/>
          <w:sz w:val="24"/>
          <w:szCs w:val="24"/>
        </w:rPr>
        <w:t>h</w:t>
      </w:r>
      <w:proofErr w:type="gramEnd"/>
      <w:r>
        <w:rPr>
          <w:sz w:val="24"/>
          <w:szCs w:val="24"/>
        </w:rPr>
        <w:t xml:space="preserve">                     </w:t>
      </w:r>
      <w:r>
        <w:rPr>
          <w:w w:val="99"/>
          <w:sz w:val="24"/>
          <w:szCs w:val="24"/>
        </w:rPr>
        <w:t>Height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beam,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</w:t>
      </w:r>
    </w:p>
    <w:p w:rsidR="008738A4" w:rsidRDefault="008738A4">
      <w:pPr>
        <w:spacing w:before="2" w:line="200" w:lineRule="exact"/>
      </w:pPr>
    </w:p>
    <w:p w:rsidR="008738A4" w:rsidRDefault="00EB2910">
      <w:pPr>
        <w:ind w:left="480"/>
        <w:rPr>
          <w:sz w:val="24"/>
          <w:szCs w:val="24"/>
        </w:rPr>
      </w:pPr>
      <w:r>
        <w:rPr>
          <w:w w:val="99"/>
          <w:sz w:val="24"/>
          <w:szCs w:val="24"/>
        </w:rPr>
        <w:t>{</w:t>
      </w:r>
      <w:proofErr w:type="gramStart"/>
      <w:r>
        <w:rPr>
          <w:w w:val="99"/>
          <w:sz w:val="24"/>
          <w:szCs w:val="24"/>
        </w:rPr>
        <w:t>f(</w:t>
      </w:r>
      <w:proofErr w:type="gramEnd"/>
      <w:r>
        <w:rPr>
          <w:w w:val="99"/>
          <w:sz w:val="24"/>
          <w:szCs w:val="24"/>
        </w:rPr>
        <w:t>t)}</w:t>
      </w:r>
      <w:r>
        <w:rPr>
          <w:sz w:val="24"/>
          <w:szCs w:val="24"/>
        </w:rPr>
        <w:t xml:space="preserve">            </w:t>
      </w:r>
      <w:r>
        <w:rPr>
          <w:w w:val="99"/>
          <w:sz w:val="24"/>
          <w:szCs w:val="24"/>
        </w:rPr>
        <w:t>force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vector</w:t>
      </w:r>
    </w:p>
    <w:p w:rsidR="008738A4" w:rsidRDefault="008738A4">
      <w:pPr>
        <w:spacing w:before="7" w:line="180" w:lineRule="exact"/>
        <w:rPr>
          <w:sz w:val="18"/>
          <w:szCs w:val="18"/>
        </w:rPr>
      </w:pPr>
    </w:p>
    <w:p w:rsidR="008738A4" w:rsidRDefault="00EB2910">
      <w:pPr>
        <w:ind w:left="480"/>
        <w:rPr>
          <w:sz w:val="24"/>
          <w:szCs w:val="24"/>
        </w:rPr>
      </w:pPr>
      <w:r>
        <w:rPr>
          <w:w w:val="99"/>
          <w:sz w:val="24"/>
          <w:szCs w:val="24"/>
        </w:rPr>
        <w:t>[K</w:t>
      </w:r>
      <w:r>
        <w:rPr>
          <w:w w:val="99"/>
          <w:position w:val="9"/>
          <w:sz w:val="16"/>
          <w:szCs w:val="16"/>
        </w:rPr>
        <w:t>e</w:t>
      </w:r>
      <w:r>
        <w:rPr>
          <w:w w:val="99"/>
          <w:sz w:val="24"/>
          <w:szCs w:val="24"/>
        </w:rPr>
        <w:t>]</w:t>
      </w:r>
      <w:r>
        <w:rPr>
          <w:sz w:val="24"/>
          <w:szCs w:val="24"/>
        </w:rPr>
        <w:t xml:space="preserve">                </w:t>
      </w:r>
      <w:r>
        <w:rPr>
          <w:w w:val="99"/>
          <w:sz w:val="24"/>
          <w:szCs w:val="24"/>
        </w:rPr>
        <w:t>Element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stiffness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matrix</w:t>
      </w:r>
    </w:p>
    <w:p w:rsidR="008738A4" w:rsidRDefault="008738A4">
      <w:pPr>
        <w:spacing w:before="7" w:line="180" w:lineRule="exact"/>
        <w:rPr>
          <w:sz w:val="18"/>
          <w:szCs w:val="18"/>
        </w:rPr>
      </w:pPr>
    </w:p>
    <w:p w:rsidR="008738A4" w:rsidRDefault="00EB2910">
      <w:pPr>
        <w:ind w:left="480"/>
        <w:rPr>
          <w:sz w:val="24"/>
          <w:szCs w:val="24"/>
        </w:rPr>
      </w:pPr>
      <w:r>
        <w:rPr>
          <w:w w:val="99"/>
          <w:sz w:val="24"/>
          <w:szCs w:val="24"/>
        </w:rPr>
        <w:t>[M</w:t>
      </w:r>
      <w:r>
        <w:rPr>
          <w:w w:val="99"/>
          <w:position w:val="9"/>
          <w:sz w:val="16"/>
          <w:szCs w:val="16"/>
        </w:rPr>
        <w:t>e</w:t>
      </w:r>
      <w:r>
        <w:rPr>
          <w:w w:val="99"/>
          <w:sz w:val="24"/>
          <w:szCs w:val="24"/>
        </w:rPr>
        <w:t>]</w:t>
      </w:r>
      <w:r>
        <w:rPr>
          <w:sz w:val="24"/>
          <w:szCs w:val="24"/>
        </w:rPr>
        <w:t xml:space="preserve">               </w:t>
      </w:r>
      <w:r>
        <w:rPr>
          <w:w w:val="99"/>
          <w:sz w:val="24"/>
          <w:szCs w:val="24"/>
        </w:rPr>
        <w:t>Element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mass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matrix</w:t>
      </w:r>
    </w:p>
    <w:p w:rsidR="008738A4" w:rsidRDefault="008738A4">
      <w:pPr>
        <w:spacing w:before="2" w:line="200" w:lineRule="exact"/>
      </w:pPr>
    </w:p>
    <w:p w:rsidR="008738A4" w:rsidRDefault="00EB2910">
      <w:pPr>
        <w:ind w:left="480"/>
        <w:rPr>
          <w:sz w:val="24"/>
          <w:szCs w:val="24"/>
        </w:rPr>
      </w:pPr>
      <w:r>
        <w:rPr>
          <w:w w:val="99"/>
          <w:sz w:val="24"/>
          <w:szCs w:val="24"/>
        </w:rPr>
        <w:t>{</w:t>
      </w:r>
      <w:proofErr w:type="gramStart"/>
      <w:r>
        <w:rPr>
          <w:w w:val="99"/>
          <w:sz w:val="24"/>
          <w:szCs w:val="24"/>
        </w:rPr>
        <w:t>q(</w:t>
      </w:r>
      <w:proofErr w:type="gramEnd"/>
      <w:r>
        <w:rPr>
          <w:w w:val="99"/>
          <w:sz w:val="24"/>
          <w:szCs w:val="24"/>
        </w:rPr>
        <w:t>t)}</w:t>
      </w:r>
      <w:r>
        <w:rPr>
          <w:sz w:val="24"/>
          <w:szCs w:val="24"/>
        </w:rPr>
        <w:t xml:space="preserve">             </w:t>
      </w:r>
      <w:r>
        <w:rPr>
          <w:w w:val="99"/>
          <w:sz w:val="24"/>
          <w:szCs w:val="24"/>
        </w:rPr>
        <w:t>Displacement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vector</w:t>
      </w:r>
    </w:p>
    <w:p w:rsidR="008738A4" w:rsidRDefault="008738A4">
      <w:pPr>
        <w:spacing w:before="2" w:line="200" w:lineRule="exact"/>
      </w:pPr>
    </w:p>
    <w:p w:rsidR="008738A4" w:rsidRDefault="00EB2910">
      <w:pPr>
        <w:ind w:left="480"/>
        <w:rPr>
          <w:sz w:val="24"/>
          <w:szCs w:val="24"/>
        </w:rPr>
      </w:pPr>
      <w:r>
        <w:rPr>
          <w:w w:val="99"/>
          <w:sz w:val="24"/>
          <w:szCs w:val="24"/>
        </w:rPr>
        <w:t>{q</w:t>
      </w:r>
      <w:proofErr w:type="gramStart"/>
      <w:r>
        <w:rPr>
          <w:w w:val="99"/>
          <w:sz w:val="24"/>
          <w:szCs w:val="24"/>
        </w:rPr>
        <w:t>˙(</w:t>
      </w:r>
      <w:proofErr w:type="gramEnd"/>
      <w:r>
        <w:rPr>
          <w:w w:val="99"/>
          <w:sz w:val="24"/>
          <w:szCs w:val="24"/>
        </w:rPr>
        <w:t>t)}</w:t>
      </w:r>
      <w:r>
        <w:rPr>
          <w:sz w:val="24"/>
          <w:szCs w:val="24"/>
        </w:rPr>
        <w:t xml:space="preserve">             </w:t>
      </w:r>
      <w:r>
        <w:rPr>
          <w:w w:val="99"/>
          <w:sz w:val="24"/>
          <w:szCs w:val="24"/>
        </w:rPr>
        <w:t>Velocity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vector</w:t>
      </w:r>
    </w:p>
    <w:p w:rsidR="008738A4" w:rsidRDefault="008738A4">
      <w:pPr>
        <w:spacing w:before="2" w:line="200" w:lineRule="exact"/>
      </w:pPr>
    </w:p>
    <w:p w:rsidR="008738A4" w:rsidRDefault="00EB2910">
      <w:pPr>
        <w:ind w:left="480"/>
        <w:rPr>
          <w:sz w:val="24"/>
          <w:szCs w:val="24"/>
        </w:rPr>
      </w:pPr>
      <w:r>
        <w:rPr>
          <w:w w:val="99"/>
          <w:sz w:val="24"/>
          <w:szCs w:val="24"/>
        </w:rPr>
        <w:t>{q</w:t>
      </w:r>
      <w:proofErr w:type="gramStart"/>
      <w:r>
        <w:rPr>
          <w:w w:val="99"/>
          <w:sz w:val="24"/>
          <w:szCs w:val="24"/>
        </w:rPr>
        <w:t>¨(</w:t>
      </w:r>
      <w:proofErr w:type="gramEnd"/>
      <w:r>
        <w:rPr>
          <w:w w:val="99"/>
          <w:sz w:val="24"/>
          <w:szCs w:val="24"/>
        </w:rPr>
        <w:t>t)}</w:t>
      </w:r>
      <w:r>
        <w:rPr>
          <w:sz w:val="24"/>
          <w:szCs w:val="24"/>
        </w:rPr>
        <w:t xml:space="preserve">             </w:t>
      </w:r>
      <w:r>
        <w:rPr>
          <w:w w:val="99"/>
          <w:sz w:val="24"/>
          <w:szCs w:val="24"/>
        </w:rPr>
        <w:t>Acceleration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vector</w:t>
      </w: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before="7" w:line="260" w:lineRule="exact"/>
        <w:rPr>
          <w:sz w:val="26"/>
          <w:szCs w:val="26"/>
        </w:rPr>
      </w:pPr>
    </w:p>
    <w:p w:rsidR="008738A4" w:rsidRDefault="00EB2910">
      <w:pPr>
        <w:ind w:left="4502" w:right="3782"/>
        <w:jc w:val="center"/>
        <w:rPr>
          <w:sz w:val="24"/>
          <w:szCs w:val="24"/>
        </w:rPr>
        <w:sectPr w:rsidR="008738A4">
          <w:headerReference w:type="default" r:id="rId17"/>
          <w:pgSz w:w="11920" w:h="16840"/>
          <w:pgMar w:top="1560" w:right="1680" w:bottom="280" w:left="1680" w:header="0" w:footer="0" w:gutter="0"/>
          <w:cols w:space="720"/>
        </w:sectPr>
      </w:pPr>
      <w:proofErr w:type="gramStart"/>
      <w:r>
        <w:rPr>
          <w:w w:val="99"/>
          <w:sz w:val="24"/>
          <w:szCs w:val="24"/>
        </w:rPr>
        <w:t>xi</w:t>
      </w:r>
      <w:proofErr w:type="gramEnd"/>
    </w:p>
    <w:p w:rsidR="008738A4" w:rsidRDefault="00EB2910">
      <w:pPr>
        <w:spacing w:before="44"/>
        <w:ind w:left="3846" w:right="3466"/>
        <w:jc w:val="center"/>
        <w:rPr>
          <w:sz w:val="34"/>
          <w:szCs w:val="34"/>
        </w:rPr>
      </w:pPr>
      <w:r>
        <w:rPr>
          <w:w w:val="101"/>
          <w:sz w:val="34"/>
          <w:szCs w:val="34"/>
        </w:rPr>
        <w:lastRenderedPageBreak/>
        <w:t>Chapter</w:t>
      </w:r>
      <w:r>
        <w:rPr>
          <w:sz w:val="34"/>
          <w:szCs w:val="34"/>
        </w:rPr>
        <w:t xml:space="preserve"> </w:t>
      </w:r>
      <w:r>
        <w:rPr>
          <w:w w:val="101"/>
          <w:sz w:val="34"/>
          <w:szCs w:val="34"/>
        </w:rPr>
        <w:t>1</w:t>
      </w: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before="7" w:line="240" w:lineRule="exact"/>
        <w:rPr>
          <w:sz w:val="24"/>
          <w:szCs w:val="24"/>
        </w:rPr>
      </w:pPr>
    </w:p>
    <w:p w:rsidR="008738A4" w:rsidRDefault="00EB2910">
      <w:pPr>
        <w:ind w:left="3318" w:right="2938"/>
        <w:jc w:val="center"/>
        <w:rPr>
          <w:sz w:val="32"/>
          <w:szCs w:val="32"/>
        </w:rPr>
      </w:pPr>
      <w:r>
        <w:rPr>
          <w:w w:val="99"/>
          <w:sz w:val="32"/>
          <w:szCs w:val="32"/>
        </w:rPr>
        <w:t>INTRODUCTION</w:t>
      </w: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before="20" w:line="240" w:lineRule="exact"/>
        <w:rPr>
          <w:sz w:val="24"/>
          <w:szCs w:val="24"/>
        </w:rPr>
      </w:pPr>
    </w:p>
    <w:p w:rsidR="008738A4" w:rsidRDefault="00EB2910">
      <w:pPr>
        <w:ind w:left="480" w:right="5164"/>
        <w:jc w:val="both"/>
        <w:rPr>
          <w:sz w:val="34"/>
          <w:szCs w:val="34"/>
        </w:rPr>
      </w:pPr>
      <w:r>
        <w:rPr>
          <w:w w:val="101"/>
          <w:sz w:val="34"/>
          <w:szCs w:val="34"/>
        </w:rPr>
        <w:t>1.1</w:t>
      </w:r>
      <w:r>
        <w:rPr>
          <w:sz w:val="34"/>
          <w:szCs w:val="34"/>
        </w:rPr>
        <w:t xml:space="preserve">    </w:t>
      </w:r>
      <w:r>
        <w:rPr>
          <w:w w:val="101"/>
          <w:sz w:val="34"/>
          <w:szCs w:val="34"/>
        </w:rPr>
        <w:t>Inverse</w:t>
      </w:r>
      <w:r>
        <w:rPr>
          <w:sz w:val="34"/>
          <w:szCs w:val="34"/>
        </w:rPr>
        <w:t xml:space="preserve"> </w:t>
      </w:r>
      <w:r>
        <w:rPr>
          <w:w w:val="101"/>
          <w:sz w:val="34"/>
          <w:szCs w:val="34"/>
        </w:rPr>
        <w:t>Problem</w:t>
      </w:r>
    </w:p>
    <w:p w:rsidR="008738A4" w:rsidRDefault="008738A4">
      <w:pPr>
        <w:spacing w:before="2" w:line="120" w:lineRule="exact"/>
        <w:rPr>
          <w:sz w:val="13"/>
          <w:szCs w:val="13"/>
        </w:rPr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EB2910">
      <w:pPr>
        <w:spacing w:line="376" w:lineRule="auto"/>
        <w:ind w:left="480" w:right="59"/>
        <w:jc w:val="both"/>
        <w:rPr>
          <w:sz w:val="24"/>
          <w:szCs w:val="24"/>
        </w:rPr>
      </w:pPr>
      <w:r>
        <w:rPr>
          <w:w w:val="99"/>
          <w:sz w:val="24"/>
          <w:szCs w:val="24"/>
        </w:rPr>
        <w:t>Structural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Identification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(SI)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typically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inverse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process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whereby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structural</w:t>
      </w:r>
      <w:r>
        <w:rPr>
          <w:sz w:val="24"/>
          <w:szCs w:val="24"/>
        </w:rPr>
        <w:t xml:space="preserve"> </w:t>
      </w:r>
      <w:proofErr w:type="spellStart"/>
      <w:r>
        <w:rPr>
          <w:w w:val="99"/>
          <w:sz w:val="24"/>
          <w:szCs w:val="24"/>
        </w:rPr>
        <w:t>parame</w:t>
      </w:r>
      <w:proofErr w:type="spellEnd"/>
      <w:r>
        <w:rPr>
          <w:w w:val="99"/>
          <w:sz w:val="24"/>
          <w:szCs w:val="24"/>
        </w:rPr>
        <w:t xml:space="preserve">- </w:t>
      </w:r>
      <w:proofErr w:type="spellStart"/>
      <w:r>
        <w:rPr>
          <w:w w:val="99"/>
          <w:sz w:val="24"/>
          <w:szCs w:val="24"/>
        </w:rPr>
        <w:t>ters</w:t>
      </w:r>
      <w:proofErr w:type="spellEnd"/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such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stiffness,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damping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properties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are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identified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from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input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excitation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output responses.</w:t>
      </w:r>
    </w:p>
    <w:p w:rsidR="008738A4" w:rsidRDefault="00EB2910">
      <w:pPr>
        <w:spacing w:before="42" w:line="420" w:lineRule="exact"/>
        <w:ind w:left="480" w:right="59" w:firstLine="351"/>
        <w:jc w:val="both"/>
        <w:rPr>
          <w:sz w:val="24"/>
          <w:szCs w:val="24"/>
        </w:rPr>
      </w:pPr>
      <w:r>
        <w:rPr>
          <w:w w:val="99"/>
          <w:sz w:val="24"/>
          <w:szCs w:val="24"/>
        </w:rPr>
        <w:t>Generally,</w:t>
      </w:r>
      <w:r>
        <w:rPr>
          <w:sz w:val="24"/>
          <w:szCs w:val="24"/>
        </w:rPr>
        <w:t xml:space="preserve"> </w:t>
      </w:r>
      <w:proofErr w:type="gramStart"/>
      <w:r>
        <w:rPr>
          <w:w w:val="99"/>
          <w:sz w:val="24"/>
          <w:szCs w:val="24"/>
        </w:rPr>
        <w:t>Engineering</w:t>
      </w:r>
      <w:proofErr w:type="gramEnd"/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problems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can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classified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forward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inverse</w:t>
      </w:r>
      <w:r>
        <w:rPr>
          <w:sz w:val="24"/>
          <w:szCs w:val="24"/>
        </w:rPr>
        <w:t xml:space="preserve"> </w:t>
      </w:r>
      <w:proofErr w:type="spellStart"/>
      <w:r>
        <w:rPr>
          <w:w w:val="99"/>
          <w:sz w:val="24"/>
          <w:szCs w:val="24"/>
        </w:rPr>
        <w:t>prob</w:t>
      </w:r>
      <w:proofErr w:type="spellEnd"/>
      <w:r>
        <w:rPr>
          <w:w w:val="99"/>
          <w:sz w:val="24"/>
          <w:szCs w:val="24"/>
        </w:rPr>
        <w:t xml:space="preserve">- </w:t>
      </w:r>
      <w:proofErr w:type="spellStart"/>
      <w:r>
        <w:rPr>
          <w:w w:val="99"/>
          <w:sz w:val="24"/>
          <w:szCs w:val="24"/>
        </w:rPr>
        <w:t>lems</w:t>
      </w:r>
      <w:proofErr w:type="spellEnd"/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(</w:t>
      </w:r>
      <w:proofErr w:type="spellStart"/>
      <w:r>
        <w:rPr>
          <w:w w:val="99"/>
          <w:sz w:val="24"/>
          <w:szCs w:val="24"/>
        </w:rPr>
        <w:t>Koh</w:t>
      </w:r>
      <w:proofErr w:type="spellEnd"/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al.,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2003).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forward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problems,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system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output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responses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are</w:t>
      </w:r>
      <w:r>
        <w:rPr>
          <w:sz w:val="24"/>
          <w:szCs w:val="24"/>
        </w:rPr>
        <w:t xml:space="preserve"> </w:t>
      </w:r>
      <w:proofErr w:type="spellStart"/>
      <w:r>
        <w:rPr>
          <w:w w:val="99"/>
          <w:sz w:val="24"/>
          <w:szCs w:val="24"/>
        </w:rPr>
        <w:t>calcu</w:t>
      </w:r>
      <w:proofErr w:type="spellEnd"/>
      <w:r>
        <w:rPr>
          <w:w w:val="99"/>
          <w:sz w:val="24"/>
          <w:szCs w:val="24"/>
        </w:rPr>
        <w:t xml:space="preserve">- </w:t>
      </w:r>
      <w:proofErr w:type="spellStart"/>
      <w:r>
        <w:rPr>
          <w:w w:val="99"/>
          <w:sz w:val="24"/>
          <w:szCs w:val="24"/>
        </w:rPr>
        <w:t>lated</w:t>
      </w:r>
      <w:proofErr w:type="spellEnd"/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from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known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system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properties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input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responses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shown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Figure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1.1 whereas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inverse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problems,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system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parameters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are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identified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based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input 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output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responses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system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which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shown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Figure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1.2.</w:t>
      </w:r>
      <w:r>
        <w:rPr>
          <w:sz w:val="24"/>
          <w:szCs w:val="24"/>
        </w:rPr>
        <w:t xml:space="preserve">   </w:t>
      </w:r>
      <w:r>
        <w:rPr>
          <w:w w:val="99"/>
          <w:sz w:val="24"/>
          <w:szCs w:val="24"/>
        </w:rPr>
        <w:t>For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structure,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</w:p>
    <w:p w:rsidR="008738A4" w:rsidRDefault="008738A4">
      <w:pPr>
        <w:spacing w:before="7" w:line="240" w:lineRule="exact"/>
        <w:rPr>
          <w:sz w:val="24"/>
          <w:szCs w:val="24"/>
        </w:rPr>
      </w:pPr>
    </w:p>
    <w:p w:rsidR="008738A4" w:rsidRDefault="00F254E9">
      <w:pPr>
        <w:spacing w:before="20"/>
        <w:ind w:left="3689" w:right="3451"/>
        <w:jc w:val="center"/>
      </w:pPr>
      <w:r w:rsidRPr="00F254E9">
        <w:pict>
          <v:group id="_x0000_s1142" style="position:absolute;left:0;text-align:left;margin-left:137.65pt;margin-top:-.9pt;width:355.95pt;height:103.2pt;z-index:-251668480;mso-position-horizontal-relative:page" coordorigin="2753,-18" coordsize="7119,2064">
            <v:shape id="_x0000_s1152" style="position:absolute;left:2761;top:1298;width:1860;height:567" coordorigin="2761,1298" coordsize="1860,567" path="m2761,1865r1860,l4621,1298r-1860,l2761,1865xe" filled="f" strokeweight=".26361mm">
              <v:path arrowok="t"/>
            </v:shape>
            <v:shape id="_x0000_s1151" style="position:absolute;left:4628;top:1581;width:474;height:0" coordorigin="4628,1581" coordsize="474,0" path="m4628,1581r474,e" filled="f" strokeweight=".26361mm">
              <v:path arrowok="t"/>
            </v:shape>
            <v:shape id="_x0000_s1150" style="position:absolute;left:5170;top:1298;width:2144;height:567" coordorigin="5170,1298" coordsize="2144,567" path="m5170,1865r2144,l7314,1298r-2144,l5170,1865xe" filled="f" strokeweight=".26361mm">
              <v:path arrowok="t"/>
            </v:shape>
            <v:shape id="_x0000_s1149" style="position:absolute;left:5062;top:1543;width:101;height:75" coordorigin="5062,1543" coordsize="101,75" path="m5075,1561r6,16l5079,1593r-9,16l5062,1619r18,-12l5100,1598r21,-7l5140,1586r17,-4l5163,1581r-16,-3l5128,1573r-20,-6l5088,1558r-20,-10l5062,1543r13,18xe" fillcolor="black" stroked="f">
              <v:path arrowok="t"/>
            </v:shape>
            <v:shape id="_x0000_s1148" style="position:absolute;left:5170;top:-10;width:2144;height:915" coordorigin="5170,-10" coordsize="2144,915" path="m5170,905r2144,l7314,-10r-2144,l5170,905xe" filled="f" strokeweight=".26361mm">
              <v:path arrowok="t"/>
            </v:shape>
            <v:shape id="_x0000_s1147" style="position:absolute;left:6242;top:912;width:0;height:318" coordorigin="6242,912" coordsize="0,318" path="m6242,912r,318e" filled="f" strokeweight=".26361mm">
              <v:path arrowok="t"/>
            </v:shape>
            <v:shape id="_x0000_s1146" style="position:absolute;left:6204;top:1190;width:75;height:101" coordorigin="6204,1190" coordsize="75,101" path="m6262,1202r-16,6l6230,1206r-16,-9l6204,1190r12,18l6225,1228r7,20l6237,1267r4,18l6242,1290r3,-16l6250,1256r6,-21l6265,1215r10,-19l6280,1190r-18,12xe" fillcolor="black" stroked="f">
              <v:path arrowok="t"/>
            </v:shape>
            <v:shape id="_x0000_s1145" style="position:absolute;left:7321;top:1581;width:332;height:0" coordorigin="7321,1581" coordsize="332,0" path="m7321,1581r332,e" filled="f" strokeweight=".26361mm">
              <v:path arrowok="t"/>
            </v:shape>
            <v:shape id="_x0000_s1144" style="position:absolute;left:7721;top:1124;width:2144;height:915" coordorigin="7721,1124" coordsize="2144,915" path="m7721,2039r2144,l9865,1124r-2144,l7721,2039xe" filled="f" strokeweight=".26361mm">
              <v:path arrowok="t"/>
            </v:shape>
            <v:shape id="_x0000_s1143" style="position:absolute;left:7613;top:1543;width:101;height:75" coordorigin="7613,1543" coordsize="101,75" path="m7626,1561r6,16l7630,1593r-9,16l7613,1619r18,-12l7651,1598r21,-7l7691,1586r17,-4l7714,1581r-16,-3l7679,1573r-20,-6l7639,1558r-19,-10l7613,1543r13,18xe" fillcolor="black" stroked="f">
              <v:path arrowok="t"/>
            </v:shape>
            <w10:wrap anchorx="page"/>
          </v:group>
        </w:pict>
      </w:r>
      <w:proofErr w:type="gramStart"/>
      <w:r w:rsidR="00EB2910">
        <w:rPr>
          <w:w w:val="99"/>
        </w:rPr>
        <w:t>System</w:t>
      </w:r>
      <w:r w:rsidR="00EB2910">
        <w:t xml:space="preserve">  </w:t>
      </w:r>
      <w:r w:rsidR="00EB2910">
        <w:rPr>
          <w:w w:val="99"/>
        </w:rPr>
        <w:t>Parameters</w:t>
      </w:r>
      <w:proofErr w:type="gramEnd"/>
    </w:p>
    <w:p w:rsidR="008738A4" w:rsidRDefault="00EB2910">
      <w:pPr>
        <w:spacing w:before="59"/>
        <w:ind w:left="3645" w:right="3407"/>
        <w:jc w:val="center"/>
      </w:pPr>
      <w:r>
        <w:rPr>
          <w:w w:val="99"/>
        </w:rPr>
        <w:t>(Mass</w:t>
      </w:r>
      <w:proofErr w:type="gramStart"/>
      <w:r>
        <w:rPr>
          <w:w w:val="99"/>
        </w:rPr>
        <w:t>,</w:t>
      </w:r>
      <w:r>
        <w:t xml:space="preserve">  </w:t>
      </w:r>
      <w:r>
        <w:rPr>
          <w:w w:val="99"/>
        </w:rPr>
        <w:t>Stiffness</w:t>
      </w:r>
      <w:proofErr w:type="gramEnd"/>
      <w:r>
        <w:t xml:space="preserve">  </w:t>
      </w:r>
      <w:r>
        <w:rPr>
          <w:w w:val="99"/>
        </w:rPr>
        <w:t>and</w:t>
      </w:r>
    </w:p>
    <w:p w:rsidR="008738A4" w:rsidRDefault="00EB2910">
      <w:pPr>
        <w:spacing w:before="59"/>
        <w:ind w:left="3596" w:right="3358"/>
        <w:jc w:val="center"/>
      </w:pPr>
      <w:proofErr w:type="gramStart"/>
      <w:r>
        <w:rPr>
          <w:w w:val="99"/>
        </w:rPr>
        <w:t>Damping</w:t>
      </w:r>
      <w:r>
        <w:t xml:space="preserve">  </w:t>
      </w:r>
      <w:r>
        <w:rPr>
          <w:w w:val="99"/>
        </w:rPr>
        <w:t>co</w:t>
      </w:r>
      <w:proofErr w:type="gramEnd"/>
      <w:r>
        <w:rPr>
          <w:w w:val="99"/>
        </w:rPr>
        <w:t>-efficient)</w:t>
      </w:r>
    </w:p>
    <w:p w:rsidR="008738A4" w:rsidRDefault="008738A4">
      <w:pPr>
        <w:spacing w:before="6" w:line="100" w:lineRule="exact"/>
        <w:rPr>
          <w:sz w:val="10"/>
          <w:szCs w:val="10"/>
        </w:rPr>
      </w:pPr>
    </w:p>
    <w:p w:rsidR="008738A4" w:rsidRDefault="008738A4">
      <w:pPr>
        <w:spacing w:line="200" w:lineRule="exact"/>
        <w:sectPr w:rsidR="008738A4">
          <w:headerReference w:type="default" r:id="rId18"/>
          <w:pgSz w:w="11920" w:h="16840"/>
          <w:pgMar w:top="1300" w:right="1340" w:bottom="280" w:left="1680" w:header="0" w:footer="0" w:gutter="0"/>
          <w:cols w:space="720"/>
        </w:sectPr>
      </w:pPr>
    </w:p>
    <w:p w:rsidR="008738A4" w:rsidRDefault="008738A4">
      <w:pPr>
        <w:spacing w:before="8" w:line="100" w:lineRule="exact"/>
        <w:rPr>
          <w:sz w:val="10"/>
          <w:szCs w:val="10"/>
        </w:rPr>
      </w:pPr>
    </w:p>
    <w:p w:rsidR="008738A4" w:rsidRDefault="008738A4">
      <w:pPr>
        <w:spacing w:line="200" w:lineRule="exact"/>
      </w:pPr>
    </w:p>
    <w:p w:rsidR="008738A4" w:rsidRDefault="00EB2910">
      <w:pPr>
        <w:ind w:left="1295" w:right="-53"/>
      </w:pPr>
      <w:proofErr w:type="gramStart"/>
      <w:r>
        <w:rPr>
          <w:w w:val="99"/>
          <w:position w:val="2"/>
        </w:rPr>
        <w:t>Input</w:t>
      </w:r>
      <w:r>
        <w:rPr>
          <w:position w:val="2"/>
        </w:rPr>
        <w:t xml:space="preserve">  </w:t>
      </w:r>
      <w:r>
        <w:rPr>
          <w:w w:val="99"/>
          <w:position w:val="2"/>
        </w:rPr>
        <w:t>Excitation</w:t>
      </w:r>
      <w:proofErr w:type="gramEnd"/>
      <w:r>
        <w:rPr>
          <w:position w:val="2"/>
        </w:rPr>
        <w:t xml:space="preserve">                      </w:t>
      </w:r>
      <w:r>
        <w:rPr>
          <w:w w:val="99"/>
        </w:rPr>
        <w:t>Numerical</w:t>
      </w:r>
      <w:r>
        <w:t xml:space="preserve">  </w:t>
      </w:r>
      <w:r>
        <w:rPr>
          <w:w w:val="99"/>
        </w:rPr>
        <w:t>model</w:t>
      </w:r>
    </w:p>
    <w:p w:rsidR="008738A4" w:rsidRDefault="00EB2910">
      <w:pPr>
        <w:spacing w:before="20"/>
        <w:ind w:left="149" w:right="948"/>
        <w:jc w:val="center"/>
      </w:pPr>
      <w:r>
        <w:br w:type="column"/>
      </w:r>
      <w:proofErr w:type="gramStart"/>
      <w:r>
        <w:rPr>
          <w:w w:val="99"/>
        </w:rPr>
        <w:lastRenderedPageBreak/>
        <w:t>Output</w:t>
      </w:r>
      <w:r>
        <w:t xml:space="preserve">  </w:t>
      </w:r>
      <w:r>
        <w:rPr>
          <w:w w:val="99"/>
        </w:rPr>
        <w:t>Responses</w:t>
      </w:r>
      <w:proofErr w:type="gramEnd"/>
    </w:p>
    <w:p w:rsidR="008738A4" w:rsidRDefault="00EB2910">
      <w:pPr>
        <w:spacing w:line="280" w:lineRule="atLeast"/>
        <w:ind w:left="-17" w:right="782"/>
        <w:jc w:val="center"/>
        <w:sectPr w:rsidR="008738A4">
          <w:type w:val="continuous"/>
          <w:pgSz w:w="11920" w:h="16840"/>
          <w:pgMar w:top="1560" w:right="1340" w:bottom="280" w:left="1680" w:header="720" w:footer="720" w:gutter="0"/>
          <w:cols w:num="2" w:space="720" w:equalWidth="0">
            <w:col w:w="5311" w:space="829"/>
            <w:col w:w="2760"/>
          </w:cols>
        </w:sectPr>
      </w:pPr>
      <w:r>
        <w:rPr>
          <w:w w:val="99"/>
        </w:rPr>
        <w:t>(Acceleration</w:t>
      </w:r>
      <w:proofErr w:type="gramStart"/>
      <w:r>
        <w:rPr>
          <w:w w:val="99"/>
        </w:rPr>
        <w:t>,</w:t>
      </w:r>
      <w:r>
        <w:t xml:space="preserve">  </w:t>
      </w:r>
      <w:r>
        <w:rPr>
          <w:w w:val="99"/>
        </w:rPr>
        <w:t>Velocity</w:t>
      </w:r>
      <w:proofErr w:type="gramEnd"/>
      <w:r>
        <w:rPr>
          <w:w w:val="99"/>
        </w:rPr>
        <w:t xml:space="preserve"> and</w:t>
      </w:r>
      <w:r>
        <w:t xml:space="preserve">  </w:t>
      </w:r>
      <w:r>
        <w:rPr>
          <w:w w:val="99"/>
        </w:rPr>
        <w:t>Displacement)</w:t>
      </w:r>
    </w:p>
    <w:p w:rsidR="008738A4" w:rsidRDefault="008738A4">
      <w:pPr>
        <w:spacing w:before="3" w:line="240" w:lineRule="exact"/>
        <w:rPr>
          <w:sz w:val="24"/>
          <w:szCs w:val="24"/>
        </w:rPr>
      </w:pPr>
    </w:p>
    <w:p w:rsidR="008738A4" w:rsidRDefault="00EB2910">
      <w:pPr>
        <w:spacing w:before="19"/>
        <w:ind w:left="3210"/>
        <w:rPr>
          <w:sz w:val="24"/>
          <w:szCs w:val="24"/>
        </w:rPr>
      </w:pPr>
      <w:r>
        <w:rPr>
          <w:w w:val="99"/>
          <w:sz w:val="24"/>
          <w:szCs w:val="24"/>
        </w:rPr>
        <w:t>Figure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1.1: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Forward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problem</w:t>
      </w:r>
    </w:p>
    <w:p w:rsidR="008738A4" w:rsidRDefault="008738A4">
      <w:pPr>
        <w:spacing w:before="2" w:line="180" w:lineRule="exact"/>
        <w:rPr>
          <w:sz w:val="18"/>
          <w:szCs w:val="18"/>
        </w:rPr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F254E9">
      <w:pPr>
        <w:spacing w:before="20"/>
        <w:ind w:left="3738" w:right="3499"/>
        <w:jc w:val="center"/>
      </w:pPr>
      <w:r w:rsidRPr="00F254E9">
        <w:pict>
          <v:group id="_x0000_s1131" style="position:absolute;left:0;text-align:left;margin-left:137.65pt;margin-top:-.9pt;width:355.95pt;height:103.2pt;z-index:-251667456;mso-position-horizontal-relative:page" coordorigin="2753,-18" coordsize="7119,2064">
            <v:shape id="_x0000_s1141" style="position:absolute;left:2761;top:1298;width:1860;height:567" coordorigin="2761,1298" coordsize="1860,567" path="m2761,1865r1860,l4621,1298r-1860,l2761,1865xe" filled="f" strokeweight=".26361mm">
              <v:path arrowok="t"/>
            </v:shape>
            <v:shape id="_x0000_s1140" style="position:absolute;left:4628;top:1581;width:474;height:0" coordorigin="4628,1581" coordsize="474,0" path="m4628,1581r474,e" filled="f" strokeweight=".26361mm">
              <v:path arrowok="t"/>
            </v:shape>
            <v:shape id="_x0000_s1139" style="position:absolute;left:5170;top:1298;width:2144;height:567" coordorigin="5170,1298" coordsize="2144,567" path="m5170,1865r2144,l7314,1298r-2144,l5170,1865xe" filled="f" strokeweight=".26361mm">
              <v:path arrowok="t"/>
            </v:shape>
            <v:shape id="_x0000_s1138" style="position:absolute;left:5062;top:1543;width:101;height:75" coordorigin="5062,1543" coordsize="101,75" path="m5075,1561r6,16l5079,1593r-9,16l5062,1619r18,-12l5100,1598r21,-7l5140,1586r17,-4l5163,1581r-16,-3l5128,1573r-20,-6l5088,1558r-20,-10l5062,1543r13,18xe" fillcolor="black" stroked="f">
              <v:path arrowok="t"/>
            </v:shape>
            <v:shape id="_x0000_s1137" style="position:absolute;left:5170;top:-10;width:2144;height:915" coordorigin="5170,-10" coordsize="2144,915" path="m5170,905r2144,l7314,-10r-2144,l5170,905xe" filled="f" strokeweight=".26361mm">
              <v:path arrowok="t"/>
            </v:shape>
            <v:shape id="_x0000_s1136" style="position:absolute;left:6242;top:912;width:0;height:318" coordorigin="6242,912" coordsize="0,318" path="m6242,912r,318e" filled="f" strokeweight=".26361mm">
              <v:path arrowok="t"/>
            </v:shape>
            <v:shape id="_x0000_s1135" style="position:absolute;left:6204;top:1190;width:75;height:101" coordorigin="6204,1190" coordsize="75,101" path="m6262,1202r-16,6l6230,1206r-16,-9l6204,1190r12,18l6225,1228r7,20l6237,1267r4,18l6242,1290r3,-16l6250,1256r6,-21l6265,1215r10,-19l6280,1190r-18,12xe" fillcolor="black" stroked="f">
              <v:path arrowok="t"/>
            </v:shape>
            <v:shape id="_x0000_s1134" style="position:absolute;left:7321;top:1581;width:332;height:0" coordorigin="7321,1581" coordsize="332,0" path="m7321,1581r332,e" filled="f" strokeweight=".26361mm">
              <v:path arrowok="t"/>
            </v:shape>
            <v:shape id="_x0000_s1133" style="position:absolute;left:7721;top:1124;width:2144;height:915" coordorigin="7721,1124" coordsize="2144,915" path="m7721,2039r2144,l9865,1124r-2144,l7721,2039xe" filled="f" strokeweight=".26361mm">
              <v:path arrowok="t"/>
            </v:shape>
            <v:shape id="_x0000_s1132" style="position:absolute;left:7613;top:1543;width:101;height:75" coordorigin="7613,1543" coordsize="101,75" path="m7626,1561r6,16l7630,1593r-9,16l7613,1619r18,-12l7651,1598r21,-7l7691,1586r17,-4l7714,1581r-16,-3l7679,1573r-20,-6l7639,1558r-19,-10l7613,1543r13,18xe" fillcolor="black" stroked="f">
              <v:path arrowok="t"/>
            </v:shape>
            <w10:wrap anchorx="page"/>
          </v:group>
        </w:pict>
      </w:r>
      <w:proofErr w:type="gramStart"/>
      <w:r w:rsidR="00EB2910">
        <w:rPr>
          <w:w w:val="99"/>
        </w:rPr>
        <w:t>Output</w:t>
      </w:r>
      <w:r w:rsidR="00EB2910">
        <w:t xml:space="preserve">  </w:t>
      </w:r>
      <w:r w:rsidR="00EB2910">
        <w:rPr>
          <w:w w:val="99"/>
        </w:rPr>
        <w:t>Responses</w:t>
      </w:r>
      <w:proofErr w:type="gramEnd"/>
    </w:p>
    <w:p w:rsidR="008738A4" w:rsidRDefault="00EB2910">
      <w:pPr>
        <w:spacing w:line="280" w:lineRule="atLeast"/>
        <w:ind w:left="3571" w:right="3333"/>
        <w:jc w:val="center"/>
      </w:pPr>
      <w:r>
        <w:rPr>
          <w:w w:val="99"/>
        </w:rPr>
        <w:t>(Acceleration</w:t>
      </w:r>
      <w:proofErr w:type="gramStart"/>
      <w:r>
        <w:rPr>
          <w:w w:val="99"/>
        </w:rPr>
        <w:t>,</w:t>
      </w:r>
      <w:r>
        <w:t xml:space="preserve">  </w:t>
      </w:r>
      <w:r>
        <w:rPr>
          <w:w w:val="99"/>
        </w:rPr>
        <w:t>Velocity</w:t>
      </w:r>
      <w:proofErr w:type="gramEnd"/>
      <w:r>
        <w:rPr>
          <w:w w:val="99"/>
        </w:rPr>
        <w:t xml:space="preserve"> and</w:t>
      </w:r>
      <w:r>
        <w:t xml:space="preserve">  </w:t>
      </w:r>
      <w:r>
        <w:rPr>
          <w:w w:val="99"/>
        </w:rPr>
        <w:t>Displacement)</w:t>
      </w:r>
    </w:p>
    <w:p w:rsidR="008738A4" w:rsidRDefault="008738A4">
      <w:pPr>
        <w:spacing w:before="6" w:line="100" w:lineRule="exact"/>
        <w:rPr>
          <w:sz w:val="10"/>
          <w:szCs w:val="10"/>
        </w:rPr>
      </w:pPr>
    </w:p>
    <w:p w:rsidR="008738A4" w:rsidRDefault="008738A4">
      <w:pPr>
        <w:spacing w:line="200" w:lineRule="exact"/>
        <w:sectPr w:rsidR="008738A4">
          <w:type w:val="continuous"/>
          <w:pgSz w:w="11920" w:h="16840"/>
          <w:pgMar w:top="1560" w:right="1340" w:bottom="280" w:left="1680" w:header="720" w:footer="720" w:gutter="0"/>
          <w:cols w:space="720"/>
        </w:sectPr>
      </w:pPr>
    </w:p>
    <w:p w:rsidR="008738A4" w:rsidRDefault="008738A4">
      <w:pPr>
        <w:spacing w:before="8" w:line="100" w:lineRule="exact"/>
        <w:rPr>
          <w:sz w:val="10"/>
          <w:szCs w:val="10"/>
        </w:rPr>
      </w:pPr>
    </w:p>
    <w:p w:rsidR="008738A4" w:rsidRDefault="008738A4">
      <w:pPr>
        <w:spacing w:line="200" w:lineRule="exact"/>
      </w:pPr>
    </w:p>
    <w:p w:rsidR="008738A4" w:rsidRDefault="00EB2910">
      <w:pPr>
        <w:ind w:left="1295" w:right="-53"/>
      </w:pPr>
      <w:proofErr w:type="gramStart"/>
      <w:r>
        <w:rPr>
          <w:w w:val="99"/>
          <w:position w:val="2"/>
        </w:rPr>
        <w:t>Input</w:t>
      </w:r>
      <w:r>
        <w:rPr>
          <w:position w:val="2"/>
        </w:rPr>
        <w:t xml:space="preserve">  </w:t>
      </w:r>
      <w:r>
        <w:rPr>
          <w:w w:val="99"/>
          <w:position w:val="2"/>
        </w:rPr>
        <w:t>Excitation</w:t>
      </w:r>
      <w:proofErr w:type="gramEnd"/>
      <w:r>
        <w:rPr>
          <w:position w:val="2"/>
        </w:rPr>
        <w:t xml:space="preserve">                      </w:t>
      </w:r>
      <w:r>
        <w:rPr>
          <w:w w:val="99"/>
        </w:rPr>
        <w:t>Numerical</w:t>
      </w:r>
      <w:r>
        <w:t xml:space="preserve">  </w:t>
      </w:r>
      <w:r>
        <w:rPr>
          <w:w w:val="99"/>
        </w:rPr>
        <w:t>model</w:t>
      </w:r>
    </w:p>
    <w:p w:rsidR="008738A4" w:rsidRDefault="00EB2910">
      <w:pPr>
        <w:spacing w:before="20"/>
        <w:ind w:left="95"/>
      </w:pPr>
      <w:r>
        <w:br w:type="column"/>
      </w:r>
      <w:proofErr w:type="gramStart"/>
      <w:r>
        <w:rPr>
          <w:w w:val="99"/>
        </w:rPr>
        <w:lastRenderedPageBreak/>
        <w:t>System</w:t>
      </w:r>
      <w:r>
        <w:t xml:space="preserve">  </w:t>
      </w:r>
      <w:r>
        <w:rPr>
          <w:w w:val="99"/>
        </w:rPr>
        <w:t>Parameters</w:t>
      </w:r>
      <w:proofErr w:type="gramEnd"/>
    </w:p>
    <w:p w:rsidR="008738A4" w:rsidRDefault="00EB2910">
      <w:pPr>
        <w:spacing w:before="59"/>
        <w:ind w:left="51"/>
      </w:pPr>
      <w:r>
        <w:rPr>
          <w:w w:val="99"/>
        </w:rPr>
        <w:t>(Mass</w:t>
      </w:r>
      <w:proofErr w:type="gramStart"/>
      <w:r>
        <w:rPr>
          <w:w w:val="99"/>
        </w:rPr>
        <w:t>,</w:t>
      </w:r>
      <w:r>
        <w:t xml:space="preserve">  </w:t>
      </w:r>
      <w:r>
        <w:rPr>
          <w:w w:val="99"/>
        </w:rPr>
        <w:t>Stiffness</w:t>
      </w:r>
      <w:proofErr w:type="gramEnd"/>
      <w:r>
        <w:t xml:space="preserve">  </w:t>
      </w:r>
      <w:r>
        <w:rPr>
          <w:w w:val="99"/>
        </w:rPr>
        <w:t>and</w:t>
      </w:r>
    </w:p>
    <w:p w:rsidR="008738A4" w:rsidRDefault="00EB2910">
      <w:pPr>
        <w:spacing w:before="59"/>
        <w:sectPr w:rsidR="008738A4">
          <w:type w:val="continuous"/>
          <w:pgSz w:w="11920" w:h="16840"/>
          <w:pgMar w:top="1560" w:right="1340" w:bottom="280" w:left="1680" w:header="720" w:footer="720" w:gutter="0"/>
          <w:cols w:num="2" w:space="720" w:equalWidth="0">
            <w:col w:w="5311" w:space="872"/>
            <w:col w:w="2717"/>
          </w:cols>
        </w:sectPr>
      </w:pPr>
      <w:proofErr w:type="gramStart"/>
      <w:r>
        <w:rPr>
          <w:w w:val="99"/>
        </w:rPr>
        <w:t>Damping</w:t>
      </w:r>
      <w:r>
        <w:t xml:space="preserve">  </w:t>
      </w:r>
      <w:r>
        <w:rPr>
          <w:w w:val="99"/>
        </w:rPr>
        <w:t>co</w:t>
      </w:r>
      <w:proofErr w:type="gramEnd"/>
      <w:r>
        <w:rPr>
          <w:w w:val="99"/>
        </w:rPr>
        <w:t>-efficient)</w:t>
      </w:r>
    </w:p>
    <w:p w:rsidR="008738A4" w:rsidRDefault="008738A4">
      <w:pPr>
        <w:spacing w:before="2" w:line="240" w:lineRule="exact"/>
        <w:rPr>
          <w:sz w:val="24"/>
          <w:szCs w:val="24"/>
        </w:rPr>
      </w:pPr>
    </w:p>
    <w:p w:rsidR="008738A4" w:rsidRDefault="00EB2910">
      <w:pPr>
        <w:spacing w:before="19"/>
        <w:ind w:left="3228" w:right="2848"/>
        <w:jc w:val="center"/>
        <w:rPr>
          <w:sz w:val="24"/>
          <w:szCs w:val="24"/>
        </w:rPr>
      </w:pPr>
      <w:r>
        <w:rPr>
          <w:w w:val="99"/>
          <w:sz w:val="24"/>
          <w:szCs w:val="24"/>
        </w:rPr>
        <w:t>Figure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1.2: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Inverse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problem</w:t>
      </w:r>
    </w:p>
    <w:p w:rsidR="008738A4" w:rsidRDefault="008738A4">
      <w:pPr>
        <w:spacing w:line="200" w:lineRule="exact"/>
      </w:pPr>
    </w:p>
    <w:p w:rsidR="008738A4" w:rsidRDefault="008738A4">
      <w:pPr>
        <w:spacing w:before="17" w:line="240" w:lineRule="exact"/>
        <w:rPr>
          <w:sz w:val="24"/>
          <w:szCs w:val="24"/>
        </w:rPr>
      </w:pPr>
    </w:p>
    <w:p w:rsidR="008738A4" w:rsidRDefault="00EB2910">
      <w:pPr>
        <w:spacing w:line="376" w:lineRule="auto"/>
        <w:ind w:left="459" w:right="79"/>
        <w:jc w:val="center"/>
        <w:rPr>
          <w:sz w:val="24"/>
          <w:szCs w:val="24"/>
        </w:rPr>
        <w:sectPr w:rsidR="008738A4">
          <w:type w:val="continuous"/>
          <w:pgSz w:w="11920" w:h="16840"/>
          <w:pgMar w:top="1560" w:right="1340" w:bottom="280" w:left="1680" w:header="720" w:footer="720" w:gutter="0"/>
          <w:cols w:space="720"/>
        </w:sectPr>
      </w:pPr>
      <w:proofErr w:type="gramStart"/>
      <w:r>
        <w:rPr>
          <w:w w:val="99"/>
          <w:sz w:val="24"/>
          <w:szCs w:val="24"/>
        </w:rPr>
        <w:t>input</w:t>
      </w:r>
      <w:proofErr w:type="gramEnd"/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excitation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periodic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force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output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responses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are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displacement,</w:t>
      </w:r>
      <w:r>
        <w:rPr>
          <w:sz w:val="24"/>
          <w:szCs w:val="24"/>
        </w:rPr>
        <w:t xml:space="preserve"> </w:t>
      </w:r>
      <w:proofErr w:type="spellStart"/>
      <w:r>
        <w:rPr>
          <w:w w:val="99"/>
          <w:sz w:val="24"/>
          <w:szCs w:val="24"/>
        </w:rPr>
        <w:t>veloc</w:t>
      </w:r>
      <w:proofErr w:type="spellEnd"/>
      <w:r>
        <w:rPr>
          <w:w w:val="99"/>
          <w:sz w:val="24"/>
          <w:szCs w:val="24"/>
        </w:rPr>
        <w:t xml:space="preserve">- </w:t>
      </w:r>
      <w:proofErr w:type="spellStart"/>
      <w:r>
        <w:rPr>
          <w:w w:val="99"/>
          <w:sz w:val="24"/>
          <w:szCs w:val="24"/>
        </w:rPr>
        <w:t>ity</w:t>
      </w:r>
      <w:proofErr w:type="spellEnd"/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acceleration.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input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force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can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measured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using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force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transducer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</w:p>
    <w:p w:rsidR="008738A4" w:rsidRDefault="00EB2910">
      <w:pPr>
        <w:spacing w:before="57" w:line="376" w:lineRule="auto"/>
        <w:ind w:left="480" w:right="59"/>
        <w:jc w:val="both"/>
        <w:rPr>
          <w:sz w:val="24"/>
          <w:szCs w:val="24"/>
        </w:rPr>
      </w:pPr>
      <w:proofErr w:type="gramStart"/>
      <w:r>
        <w:rPr>
          <w:w w:val="99"/>
          <w:sz w:val="24"/>
          <w:szCs w:val="24"/>
        </w:rPr>
        <w:lastRenderedPageBreak/>
        <w:t>output</w:t>
      </w:r>
      <w:proofErr w:type="gramEnd"/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responses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can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measured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respectively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using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vibration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pick-ups,</w:t>
      </w:r>
      <w:r>
        <w:rPr>
          <w:sz w:val="24"/>
          <w:szCs w:val="24"/>
        </w:rPr>
        <w:t xml:space="preserve"> </w:t>
      </w:r>
      <w:proofErr w:type="spellStart"/>
      <w:r>
        <w:rPr>
          <w:w w:val="99"/>
          <w:sz w:val="24"/>
          <w:szCs w:val="24"/>
        </w:rPr>
        <w:t>velometer</w:t>
      </w:r>
      <w:proofErr w:type="spellEnd"/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 accelerometer.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Some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SI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algorithms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require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measurement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all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responses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one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 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output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responses.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Since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input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output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responses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are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measurable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for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proofErr w:type="spellStart"/>
      <w:r>
        <w:rPr>
          <w:w w:val="99"/>
          <w:sz w:val="24"/>
          <w:szCs w:val="24"/>
        </w:rPr>
        <w:t>struc</w:t>
      </w:r>
      <w:proofErr w:type="spellEnd"/>
      <w:r>
        <w:rPr>
          <w:w w:val="99"/>
          <w:sz w:val="24"/>
          <w:szCs w:val="24"/>
        </w:rPr>
        <w:t xml:space="preserve">- </w:t>
      </w:r>
      <w:proofErr w:type="spellStart"/>
      <w:r>
        <w:rPr>
          <w:w w:val="99"/>
          <w:sz w:val="24"/>
          <w:szCs w:val="24"/>
        </w:rPr>
        <w:t>ture</w:t>
      </w:r>
      <w:proofErr w:type="spellEnd"/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with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unknown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parameters,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SI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problem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inverse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problem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which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identifies structural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damage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parameters.</w:t>
      </w:r>
    </w:p>
    <w:p w:rsidR="008738A4" w:rsidRDefault="008738A4">
      <w:pPr>
        <w:spacing w:before="7" w:line="100" w:lineRule="exact"/>
        <w:rPr>
          <w:sz w:val="11"/>
          <w:szCs w:val="11"/>
        </w:rPr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EB2910">
      <w:pPr>
        <w:ind w:left="480" w:right="5995"/>
        <w:jc w:val="both"/>
        <w:rPr>
          <w:sz w:val="28"/>
          <w:szCs w:val="28"/>
        </w:rPr>
      </w:pPr>
      <w:r>
        <w:rPr>
          <w:w w:val="102"/>
          <w:sz w:val="28"/>
          <w:szCs w:val="28"/>
        </w:rPr>
        <w:t>1.1.1</w:t>
      </w:r>
      <w:r>
        <w:rPr>
          <w:sz w:val="28"/>
          <w:szCs w:val="28"/>
        </w:rPr>
        <w:t xml:space="preserve">    </w:t>
      </w:r>
      <w:r>
        <w:rPr>
          <w:w w:val="102"/>
          <w:sz w:val="28"/>
          <w:szCs w:val="28"/>
        </w:rPr>
        <w:t>Sub</w:t>
      </w:r>
      <w:r>
        <w:rPr>
          <w:sz w:val="28"/>
          <w:szCs w:val="28"/>
        </w:rPr>
        <w:t xml:space="preserve"> </w:t>
      </w:r>
      <w:r>
        <w:rPr>
          <w:w w:val="102"/>
          <w:sz w:val="28"/>
          <w:szCs w:val="28"/>
        </w:rPr>
        <w:t>sections</w:t>
      </w:r>
    </w:p>
    <w:p w:rsidR="008738A4" w:rsidRDefault="008738A4">
      <w:pPr>
        <w:spacing w:line="200" w:lineRule="exact"/>
      </w:pPr>
    </w:p>
    <w:p w:rsidR="008738A4" w:rsidRDefault="008738A4">
      <w:pPr>
        <w:spacing w:before="3" w:line="260" w:lineRule="exact"/>
        <w:rPr>
          <w:sz w:val="26"/>
          <w:szCs w:val="26"/>
        </w:rPr>
      </w:pPr>
    </w:p>
    <w:p w:rsidR="008738A4" w:rsidRDefault="00EB2910">
      <w:pPr>
        <w:ind w:left="480" w:right="3259"/>
        <w:jc w:val="both"/>
        <w:rPr>
          <w:sz w:val="24"/>
          <w:szCs w:val="24"/>
        </w:rPr>
      </w:pPr>
      <w:r>
        <w:rPr>
          <w:w w:val="99"/>
          <w:sz w:val="24"/>
          <w:szCs w:val="24"/>
        </w:rPr>
        <w:t>Sub-sections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must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numbered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shown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this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text.</w:t>
      </w: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before="11" w:line="240" w:lineRule="exact"/>
        <w:rPr>
          <w:sz w:val="24"/>
          <w:szCs w:val="24"/>
        </w:rPr>
      </w:pPr>
    </w:p>
    <w:p w:rsidR="008738A4" w:rsidRDefault="00EB2910">
      <w:pPr>
        <w:ind w:left="480" w:right="6676"/>
        <w:jc w:val="both"/>
        <w:rPr>
          <w:sz w:val="24"/>
          <w:szCs w:val="24"/>
        </w:rPr>
      </w:pPr>
      <w:r>
        <w:rPr>
          <w:w w:val="99"/>
          <w:sz w:val="24"/>
          <w:szCs w:val="24"/>
        </w:rPr>
        <w:t>Sub-sub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sections</w:t>
      </w:r>
    </w:p>
    <w:p w:rsidR="008738A4" w:rsidRDefault="008738A4">
      <w:pPr>
        <w:spacing w:line="200" w:lineRule="exact"/>
      </w:pPr>
    </w:p>
    <w:p w:rsidR="008738A4" w:rsidRDefault="008738A4">
      <w:pPr>
        <w:spacing w:before="11" w:line="260" w:lineRule="exact"/>
        <w:rPr>
          <w:sz w:val="26"/>
          <w:szCs w:val="26"/>
        </w:rPr>
      </w:pPr>
    </w:p>
    <w:p w:rsidR="008738A4" w:rsidRDefault="00EB2910">
      <w:pPr>
        <w:spacing w:line="376" w:lineRule="auto"/>
        <w:ind w:left="480" w:right="59"/>
        <w:jc w:val="both"/>
        <w:rPr>
          <w:sz w:val="24"/>
          <w:szCs w:val="24"/>
        </w:rPr>
      </w:pPr>
      <w:r>
        <w:rPr>
          <w:w w:val="99"/>
          <w:sz w:val="24"/>
          <w:szCs w:val="24"/>
        </w:rPr>
        <w:t>Sub-sections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sub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section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are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not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numbered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should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bold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shown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 this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text.</w:t>
      </w:r>
    </w:p>
    <w:p w:rsidR="008738A4" w:rsidRDefault="008738A4">
      <w:pPr>
        <w:spacing w:before="9" w:line="100" w:lineRule="exact"/>
        <w:rPr>
          <w:sz w:val="11"/>
          <w:szCs w:val="11"/>
        </w:rPr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EB2910">
      <w:pPr>
        <w:ind w:left="4535" w:right="4155"/>
        <w:jc w:val="center"/>
        <w:rPr>
          <w:sz w:val="24"/>
          <w:szCs w:val="24"/>
        </w:rPr>
        <w:sectPr w:rsidR="008738A4">
          <w:headerReference w:type="default" r:id="rId19"/>
          <w:pgSz w:w="11920" w:h="16840"/>
          <w:pgMar w:top="1380" w:right="1340" w:bottom="280" w:left="1680" w:header="0" w:footer="0" w:gutter="0"/>
          <w:cols w:space="720"/>
        </w:sectPr>
      </w:pPr>
      <w:r>
        <w:rPr>
          <w:w w:val="99"/>
          <w:sz w:val="24"/>
          <w:szCs w:val="24"/>
        </w:rPr>
        <w:t>2</w:t>
      </w: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before="10" w:line="280" w:lineRule="exact"/>
        <w:rPr>
          <w:sz w:val="28"/>
          <w:szCs w:val="28"/>
        </w:rPr>
      </w:pPr>
    </w:p>
    <w:p w:rsidR="008738A4" w:rsidRDefault="00EB2910">
      <w:pPr>
        <w:spacing w:line="360" w:lineRule="exact"/>
        <w:ind w:left="2908"/>
        <w:rPr>
          <w:sz w:val="32"/>
          <w:szCs w:val="32"/>
        </w:rPr>
      </w:pPr>
      <w:r>
        <w:rPr>
          <w:w w:val="99"/>
          <w:sz w:val="32"/>
          <w:szCs w:val="32"/>
        </w:rPr>
        <w:t>LITERATURE</w:t>
      </w:r>
      <w:r>
        <w:rPr>
          <w:sz w:val="32"/>
          <w:szCs w:val="32"/>
        </w:rPr>
        <w:t xml:space="preserve"> </w:t>
      </w:r>
      <w:r>
        <w:rPr>
          <w:w w:val="99"/>
          <w:sz w:val="32"/>
          <w:szCs w:val="32"/>
        </w:rPr>
        <w:t>SURVEY</w:t>
      </w: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before="8" w:line="280" w:lineRule="exact"/>
        <w:rPr>
          <w:sz w:val="28"/>
          <w:szCs w:val="28"/>
        </w:rPr>
      </w:pPr>
    </w:p>
    <w:p w:rsidR="008738A4" w:rsidRDefault="00EB2910">
      <w:pPr>
        <w:ind w:left="480" w:right="4353"/>
        <w:jc w:val="both"/>
        <w:rPr>
          <w:sz w:val="34"/>
          <w:szCs w:val="34"/>
        </w:rPr>
      </w:pPr>
      <w:r>
        <w:rPr>
          <w:w w:val="101"/>
          <w:sz w:val="34"/>
          <w:szCs w:val="34"/>
        </w:rPr>
        <w:t>2.1</w:t>
      </w:r>
      <w:r>
        <w:rPr>
          <w:sz w:val="34"/>
          <w:szCs w:val="34"/>
        </w:rPr>
        <w:t xml:space="preserve">    </w:t>
      </w:r>
      <w:r>
        <w:rPr>
          <w:w w:val="101"/>
          <w:sz w:val="34"/>
          <w:szCs w:val="34"/>
        </w:rPr>
        <w:t>Frequency</w:t>
      </w:r>
      <w:r>
        <w:rPr>
          <w:sz w:val="34"/>
          <w:szCs w:val="34"/>
        </w:rPr>
        <w:t xml:space="preserve"> </w:t>
      </w:r>
      <w:r>
        <w:rPr>
          <w:w w:val="101"/>
          <w:sz w:val="34"/>
          <w:szCs w:val="34"/>
        </w:rPr>
        <w:t>Domain</w:t>
      </w:r>
      <w:r>
        <w:rPr>
          <w:sz w:val="34"/>
          <w:szCs w:val="34"/>
        </w:rPr>
        <w:t xml:space="preserve"> </w:t>
      </w:r>
      <w:r>
        <w:rPr>
          <w:w w:val="101"/>
          <w:sz w:val="34"/>
          <w:szCs w:val="34"/>
        </w:rPr>
        <w:t>SI</w:t>
      </w:r>
    </w:p>
    <w:p w:rsidR="008738A4" w:rsidRDefault="008738A4">
      <w:pPr>
        <w:spacing w:before="2" w:line="120" w:lineRule="exact"/>
        <w:rPr>
          <w:sz w:val="13"/>
          <w:szCs w:val="13"/>
        </w:rPr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EB2910">
      <w:pPr>
        <w:spacing w:line="376" w:lineRule="auto"/>
        <w:ind w:left="480" w:right="59"/>
        <w:jc w:val="both"/>
        <w:rPr>
          <w:sz w:val="24"/>
          <w:szCs w:val="24"/>
        </w:rPr>
      </w:pPr>
      <w:r>
        <w:rPr>
          <w:w w:val="99"/>
          <w:sz w:val="24"/>
          <w:szCs w:val="24"/>
        </w:rPr>
        <w:t>Hearn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proofErr w:type="spellStart"/>
      <w:r>
        <w:rPr>
          <w:w w:val="99"/>
          <w:sz w:val="24"/>
          <w:szCs w:val="24"/>
        </w:rPr>
        <w:t>Testa</w:t>
      </w:r>
      <w:proofErr w:type="spellEnd"/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(1989)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showed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that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magnitude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change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natural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frequencies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is 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function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severity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location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deterioration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structures.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modal analysis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has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been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carried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out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welded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steel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frame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wire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rope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with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damage.</w:t>
      </w:r>
      <w:r>
        <w:rPr>
          <w:sz w:val="24"/>
          <w:szCs w:val="24"/>
        </w:rPr>
        <w:t xml:space="preserve"> </w:t>
      </w:r>
      <w:proofErr w:type="spellStart"/>
      <w:r>
        <w:rPr>
          <w:w w:val="99"/>
          <w:sz w:val="24"/>
          <w:szCs w:val="24"/>
        </w:rPr>
        <w:t>Gré</w:t>
      </w:r>
      <w:proofErr w:type="spellEnd"/>
      <w:r>
        <w:rPr>
          <w:w w:val="99"/>
          <w:sz w:val="24"/>
          <w:szCs w:val="24"/>
        </w:rPr>
        <w:t xml:space="preserve">- </w:t>
      </w:r>
      <w:proofErr w:type="spellStart"/>
      <w:proofErr w:type="gramStart"/>
      <w:r>
        <w:rPr>
          <w:w w:val="99"/>
          <w:sz w:val="24"/>
          <w:szCs w:val="24"/>
        </w:rPr>
        <w:t>dias</w:t>
      </w:r>
      <w:proofErr w:type="spellEnd"/>
      <w:proofErr w:type="gramEnd"/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Paris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(1996)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proposed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direct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method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for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determining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six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flexural</w:t>
      </w:r>
      <w:r>
        <w:rPr>
          <w:sz w:val="24"/>
          <w:szCs w:val="24"/>
        </w:rPr>
        <w:t xml:space="preserve"> </w:t>
      </w:r>
      <w:proofErr w:type="spellStart"/>
      <w:r>
        <w:rPr>
          <w:w w:val="99"/>
          <w:sz w:val="24"/>
          <w:szCs w:val="24"/>
        </w:rPr>
        <w:t>stiffnesses</w:t>
      </w:r>
      <w:proofErr w:type="spellEnd"/>
      <w:r>
        <w:rPr>
          <w:w w:val="99"/>
          <w:sz w:val="24"/>
          <w:szCs w:val="24"/>
        </w:rPr>
        <w:t xml:space="preserve"> 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thin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anisotropic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plate.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this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method,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natural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frequencies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(</w:t>
      </w:r>
      <w:proofErr w:type="spellStart"/>
      <w:r>
        <w:rPr>
          <w:w w:val="99"/>
          <w:sz w:val="24"/>
          <w:szCs w:val="24"/>
        </w:rPr>
        <w:t>Meirovitch</w:t>
      </w:r>
      <w:proofErr w:type="spellEnd"/>
      <w:r>
        <w:rPr>
          <w:w w:val="99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2001)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 mode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shapes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have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been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processed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using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Least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Square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(LS)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technique.</w:t>
      </w: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before="16" w:line="240" w:lineRule="exact"/>
        <w:rPr>
          <w:sz w:val="24"/>
          <w:szCs w:val="24"/>
        </w:rPr>
      </w:pPr>
    </w:p>
    <w:p w:rsidR="008738A4" w:rsidRDefault="00EB2910">
      <w:pPr>
        <w:ind w:left="480" w:right="3260"/>
        <w:jc w:val="both"/>
        <w:rPr>
          <w:sz w:val="34"/>
          <w:szCs w:val="34"/>
        </w:rPr>
      </w:pPr>
      <w:r>
        <w:rPr>
          <w:w w:val="101"/>
          <w:sz w:val="34"/>
          <w:szCs w:val="34"/>
        </w:rPr>
        <w:t>2.2</w:t>
      </w:r>
      <w:r>
        <w:rPr>
          <w:sz w:val="34"/>
          <w:szCs w:val="34"/>
        </w:rPr>
        <w:t xml:space="preserve">    </w:t>
      </w:r>
      <w:r>
        <w:rPr>
          <w:w w:val="101"/>
          <w:sz w:val="34"/>
          <w:szCs w:val="34"/>
        </w:rPr>
        <w:t>Particle</w:t>
      </w:r>
      <w:r>
        <w:rPr>
          <w:sz w:val="34"/>
          <w:szCs w:val="34"/>
        </w:rPr>
        <w:t xml:space="preserve"> </w:t>
      </w:r>
      <w:r>
        <w:rPr>
          <w:w w:val="101"/>
          <w:sz w:val="34"/>
          <w:szCs w:val="34"/>
        </w:rPr>
        <w:t>Swarm</w:t>
      </w:r>
      <w:r>
        <w:rPr>
          <w:sz w:val="34"/>
          <w:szCs w:val="34"/>
        </w:rPr>
        <w:t xml:space="preserve"> </w:t>
      </w:r>
      <w:r>
        <w:rPr>
          <w:w w:val="101"/>
          <w:sz w:val="34"/>
          <w:szCs w:val="34"/>
        </w:rPr>
        <w:t>Optimization</w:t>
      </w:r>
    </w:p>
    <w:p w:rsidR="008738A4" w:rsidRDefault="008738A4">
      <w:pPr>
        <w:spacing w:before="2" w:line="120" w:lineRule="exact"/>
        <w:rPr>
          <w:sz w:val="13"/>
          <w:szCs w:val="13"/>
        </w:rPr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EB2910">
      <w:pPr>
        <w:spacing w:line="376" w:lineRule="auto"/>
        <w:ind w:left="480" w:right="59"/>
        <w:jc w:val="both"/>
        <w:rPr>
          <w:sz w:val="24"/>
          <w:szCs w:val="24"/>
        </w:rPr>
        <w:sectPr w:rsidR="008738A4">
          <w:headerReference w:type="default" r:id="rId20"/>
          <w:pgSz w:w="11920" w:h="16840"/>
          <w:pgMar w:top="1760" w:right="1340" w:bottom="280" w:left="1680" w:header="1425" w:footer="0" w:gutter="0"/>
          <w:pgNumType w:start="2"/>
          <w:cols w:space="720"/>
        </w:sectPr>
      </w:pPr>
      <w:r>
        <w:rPr>
          <w:w w:val="99"/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basic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variant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proofErr w:type="gramStart"/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Particle</w:t>
      </w:r>
      <w:proofErr w:type="gramEnd"/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Swarm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Optimization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(PSO)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(James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proofErr w:type="spellStart"/>
      <w:r>
        <w:rPr>
          <w:w w:val="99"/>
          <w:sz w:val="24"/>
          <w:szCs w:val="24"/>
        </w:rPr>
        <w:t>Eberhart</w:t>
      </w:r>
      <w:proofErr w:type="spellEnd"/>
      <w:r>
        <w:rPr>
          <w:w w:val="99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1995) algorithm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works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having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population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(called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swarm)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candidate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solutions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(called particles).</w:t>
      </w:r>
      <w:r>
        <w:rPr>
          <w:sz w:val="24"/>
          <w:szCs w:val="24"/>
        </w:rPr>
        <w:t xml:space="preserve">   </w:t>
      </w:r>
      <w:r>
        <w:rPr>
          <w:w w:val="99"/>
          <w:sz w:val="24"/>
          <w:szCs w:val="24"/>
        </w:rPr>
        <w:t>These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particles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are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moved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around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search-space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according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few simple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formulae.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movements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particles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are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guided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their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own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best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known position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search-space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well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entire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swarm’s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best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known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position.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When improved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positions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are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being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discovered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these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will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come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guide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movements 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swarm.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process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repeated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doing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hoped,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but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not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guaranteed, that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satisfactory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solution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will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eventually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discovered.</w:t>
      </w: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before="10" w:line="280" w:lineRule="exact"/>
        <w:rPr>
          <w:sz w:val="28"/>
          <w:szCs w:val="28"/>
        </w:rPr>
      </w:pPr>
    </w:p>
    <w:p w:rsidR="008738A4" w:rsidRDefault="00EB2910">
      <w:pPr>
        <w:spacing w:line="360" w:lineRule="exact"/>
        <w:ind w:left="3149"/>
        <w:rPr>
          <w:sz w:val="32"/>
          <w:szCs w:val="32"/>
        </w:rPr>
      </w:pPr>
      <w:r>
        <w:rPr>
          <w:w w:val="99"/>
          <w:sz w:val="32"/>
          <w:szCs w:val="32"/>
        </w:rPr>
        <w:t>SYSTEM</w:t>
      </w:r>
      <w:r>
        <w:rPr>
          <w:sz w:val="32"/>
          <w:szCs w:val="32"/>
        </w:rPr>
        <w:t xml:space="preserve"> </w:t>
      </w:r>
      <w:r>
        <w:rPr>
          <w:w w:val="99"/>
          <w:sz w:val="32"/>
          <w:szCs w:val="32"/>
        </w:rPr>
        <w:t>ANALYSIS</w:t>
      </w:r>
    </w:p>
    <w:p w:rsidR="008738A4" w:rsidRDefault="008738A4">
      <w:pPr>
        <w:spacing w:before="7" w:line="140" w:lineRule="exact"/>
        <w:rPr>
          <w:sz w:val="15"/>
          <w:szCs w:val="15"/>
        </w:rPr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EB2910">
      <w:pPr>
        <w:spacing w:line="376" w:lineRule="auto"/>
        <w:ind w:left="480" w:right="79"/>
        <w:jc w:val="both"/>
        <w:rPr>
          <w:sz w:val="24"/>
          <w:szCs w:val="24"/>
        </w:rPr>
      </w:pPr>
      <w:r>
        <w:rPr>
          <w:w w:val="99"/>
          <w:sz w:val="24"/>
          <w:szCs w:val="24"/>
        </w:rPr>
        <w:t>All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symbols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used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text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must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listed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out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list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symbols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page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 xml:space="preserve">alpha- </w:t>
      </w:r>
      <w:proofErr w:type="spellStart"/>
      <w:r>
        <w:rPr>
          <w:w w:val="99"/>
          <w:sz w:val="24"/>
          <w:szCs w:val="24"/>
        </w:rPr>
        <w:t>betic</w:t>
      </w:r>
      <w:proofErr w:type="spellEnd"/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order,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explained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with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units.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Equations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must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written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with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central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alignment 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numbered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with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section</w:t>
      </w:r>
      <w:r>
        <w:rPr>
          <w:sz w:val="24"/>
          <w:szCs w:val="24"/>
        </w:rPr>
        <w:t xml:space="preserve"> </w:t>
      </w:r>
      <w:proofErr w:type="gramStart"/>
      <w:r>
        <w:rPr>
          <w:w w:val="99"/>
          <w:sz w:val="24"/>
          <w:szCs w:val="24"/>
        </w:rPr>
        <w:t>number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w w:val="99"/>
          <w:sz w:val="24"/>
          <w:szCs w:val="24"/>
        </w:rPr>
        <w:t>equation</w:t>
      </w:r>
      <w:proofErr w:type="gramEnd"/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number.</w:t>
      </w:r>
    </w:p>
    <w:p w:rsidR="008738A4" w:rsidRDefault="008738A4">
      <w:pPr>
        <w:spacing w:before="9" w:line="120" w:lineRule="exact"/>
        <w:rPr>
          <w:sz w:val="13"/>
          <w:szCs w:val="13"/>
        </w:rPr>
      </w:pPr>
    </w:p>
    <w:p w:rsidR="008738A4" w:rsidRDefault="008738A4">
      <w:pPr>
        <w:spacing w:line="200" w:lineRule="exact"/>
      </w:pPr>
    </w:p>
    <w:p w:rsidR="008738A4" w:rsidRDefault="00EB2910">
      <w:pPr>
        <w:ind w:left="2282"/>
        <w:rPr>
          <w:sz w:val="24"/>
          <w:szCs w:val="24"/>
        </w:rPr>
      </w:pPr>
      <w:r>
        <w:rPr>
          <w:w w:val="99"/>
          <w:sz w:val="24"/>
          <w:szCs w:val="24"/>
        </w:rPr>
        <w:t>[M</w:t>
      </w:r>
      <w:r>
        <w:rPr>
          <w:w w:val="99"/>
          <w:position w:val="10"/>
          <w:sz w:val="16"/>
          <w:szCs w:val="16"/>
        </w:rPr>
        <w:t>e</w:t>
      </w:r>
      <w:r>
        <w:rPr>
          <w:w w:val="99"/>
          <w:sz w:val="24"/>
          <w:szCs w:val="24"/>
        </w:rPr>
        <w:t>]{q</w:t>
      </w:r>
      <w:proofErr w:type="gramStart"/>
      <w:r>
        <w:rPr>
          <w:w w:val="99"/>
          <w:sz w:val="24"/>
          <w:szCs w:val="24"/>
        </w:rPr>
        <w:t>¨(</w:t>
      </w:r>
      <w:proofErr w:type="gramEnd"/>
      <w:r>
        <w:rPr>
          <w:w w:val="99"/>
          <w:sz w:val="24"/>
          <w:szCs w:val="24"/>
        </w:rPr>
        <w:t>t)}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[C</w:t>
      </w:r>
      <w:r>
        <w:rPr>
          <w:w w:val="99"/>
          <w:position w:val="10"/>
          <w:sz w:val="16"/>
          <w:szCs w:val="16"/>
        </w:rPr>
        <w:t>e</w:t>
      </w:r>
      <w:proofErr w:type="gramStart"/>
      <w:r>
        <w:rPr>
          <w:w w:val="99"/>
          <w:sz w:val="24"/>
          <w:szCs w:val="24"/>
        </w:rPr>
        <w:t>]{</w:t>
      </w:r>
      <w:proofErr w:type="gramEnd"/>
      <w:r>
        <w:rPr>
          <w:w w:val="99"/>
          <w:sz w:val="24"/>
          <w:szCs w:val="24"/>
        </w:rPr>
        <w:t>q˙(t)}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[K</w:t>
      </w:r>
      <w:r>
        <w:rPr>
          <w:w w:val="99"/>
          <w:position w:val="10"/>
          <w:sz w:val="16"/>
          <w:szCs w:val="16"/>
        </w:rPr>
        <w:t>e</w:t>
      </w:r>
      <w:r>
        <w:rPr>
          <w:w w:val="99"/>
          <w:sz w:val="24"/>
          <w:szCs w:val="24"/>
        </w:rPr>
        <w:t>]{q(t)}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{f(t)}</w:t>
      </w:r>
      <w:r>
        <w:rPr>
          <w:sz w:val="24"/>
          <w:szCs w:val="24"/>
        </w:rPr>
        <w:t xml:space="preserve">                      </w:t>
      </w:r>
      <w:r>
        <w:rPr>
          <w:w w:val="99"/>
          <w:sz w:val="24"/>
          <w:szCs w:val="24"/>
        </w:rPr>
        <w:t>(3.1)</w:t>
      </w:r>
    </w:p>
    <w:p w:rsidR="008738A4" w:rsidRDefault="008738A4">
      <w:pPr>
        <w:spacing w:line="200" w:lineRule="exact"/>
      </w:pPr>
    </w:p>
    <w:p w:rsidR="008738A4" w:rsidRDefault="008738A4">
      <w:pPr>
        <w:spacing w:before="17" w:line="280" w:lineRule="exact"/>
        <w:rPr>
          <w:sz w:val="28"/>
          <w:szCs w:val="28"/>
        </w:rPr>
        <w:sectPr w:rsidR="008738A4">
          <w:pgSz w:w="11920" w:h="16840"/>
          <w:pgMar w:top="1760" w:right="1320" w:bottom="280" w:left="1680" w:header="1425" w:footer="0" w:gutter="0"/>
          <w:cols w:space="720"/>
        </w:sectPr>
      </w:pPr>
    </w:p>
    <w:p w:rsidR="008738A4" w:rsidRDefault="00EB2910">
      <w:pPr>
        <w:spacing w:before="19"/>
        <w:ind w:left="480" w:right="-56"/>
        <w:rPr>
          <w:sz w:val="24"/>
          <w:szCs w:val="24"/>
        </w:rPr>
      </w:pPr>
      <w:proofErr w:type="gramStart"/>
      <w:r>
        <w:rPr>
          <w:w w:val="99"/>
          <w:sz w:val="24"/>
          <w:szCs w:val="24"/>
        </w:rPr>
        <w:lastRenderedPageBreak/>
        <w:t>the</w:t>
      </w:r>
      <w:proofErr w:type="gramEnd"/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element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stiffness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matrix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is</w:t>
      </w:r>
    </w:p>
    <w:p w:rsidR="008738A4" w:rsidRDefault="00EB2910">
      <w:pPr>
        <w:spacing w:before="7" w:line="180" w:lineRule="exact"/>
        <w:rPr>
          <w:sz w:val="18"/>
          <w:szCs w:val="18"/>
        </w:rPr>
      </w:pPr>
      <w:r>
        <w:br w:type="column"/>
      </w:r>
    </w:p>
    <w:p w:rsidR="008738A4" w:rsidRDefault="008738A4">
      <w:pPr>
        <w:spacing w:line="200" w:lineRule="exact"/>
      </w:pPr>
    </w:p>
    <w:p w:rsidR="008738A4" w:rsidRDefault="00F254E9">
      <w:pPr>
        <w:rPr>
          <w:sz w:val="24"/>
          <w:szCs w:val="24"/>
        </w:rPr>
      </w:pPr>
      <w:r w:rsidRPr="00F254E9">
        <w:pict>
          <v:shape id="_x0000_s1130" type="#_x0000_t202" style="position:absolute;margin-left:329.2pt;margin-top:22.85pt;width:3.9pt;height:7.95pt;z-index:-251660288;mso-position-horizontal-relative:page" filled="f" stroked="f">
            <v:textbox inset="0,0,0,0">
              <w:txbxContent>
                <w:p w:rsidR="008738A4" w:rsidRDefault="00EB2910">
                  <w:pPr>
                    <w:spacing w:line="140" w:lineRule="exact"/>
                    <w:ind w:right="-44"/>
                    <w:rPr>
                      <w:sz w:val="16"/>
                      <w:szCs w:val="16"/>
                    </w:rPr>
                  </w:pPr>
                  <w:proofErr w:type="gramStart"/>
                  <w:r>
                    <w:rPr>
                      <w:w w:val="99"/>
                      <w:sz w:val="16"/>
                      <w:szCs w:val="16"/>
                    </w:rPr>
                    <w:t>e</w:t>
                  </w:r>
                  <w:proofErr w:type="gramEnd"/>
                </w:p>
              </w:txbxContent>
            </v:textbox>
            <w10:wrap anchorx="page"/>
          </v:shape>
        </w:pict>
      </w:r>
      <w:r w:rsidR="00EB2910">
        <w:rPr>
          <w:rFonts w:ascii="unifont" w:eastAsia="unifont" w:hAnsi="unifont" w:cs="unifont"/>
          <w:w w:val="99"/>
          <w:position w:val="29"/>
          <w:sz w:val="24"/>
          <w:szCs w:val="24"/>
        </w:rPr>
        <w:t></w:t>
      </w:r>
      <w:r w:rsidR="00EB2910">
        <w:rPr>
          <w:rFonts w:ascii="unifont" w:eastAsia="unifont" w:hAnsi="unifont" w:cs="unifont"/>
          <w:position w:val="29"/>
          <w:sz w:val="24"/>
          <w:szCs w:val="24"/>
        </w:rPr>
        <w:t xml:space="preserve"> </w:t>
      </w:r>
      <w:r w:rsidR="00EB2910">
        <w:rPr>
          <w:w w:val="99"/>
          <w:sz w:val="24"/>
          <w:szCs w:val="24"/>
        </w:rPr>
        <w:t>12</w:t>
      </w:r>
      <w:r w:rsidR="00EB2910">
        <w:rPr>
          <w:sz w:val="24"/>
          <w:szCs w:val="24"/>
        </w:rPr>
        <w:t xml:space="preserve">      </w:t>
      </w:r>
      <w:r w:rsidR="00EB2910">
        <w:rPr>
          <w:w w:val="99"/>
          <w:sz w:val="24"/>
          <w:szCs w:val="24"/>
        </w:rPr>
        <w:t>6l</w:t>
      </w:r>
    </w:p>
    <w:p w:rsidR="008738A4" w:rsidRDefault="00EB2910">
      <w:pPr>
        <w:spacing w:line="100" w:lineRule="exact"/>
        <w:rPr>
          <w:rFonts w:ascii="unifont" w:eastAsia="unifont" w:hAnsi="unifont" w:cs="unifont"/>
          <w:sz w:val="24"/>
          <w:szCs w:val="24"/>
        </w:rPr>
      </w:pPr>
      <w:r>
        <w:rPr>
          <w:rFonts w:ascii="unifont" w:eastAsia="unifont" w:hAnsi="unifont" w:cs="unifont"/>
          <w:w w:val="99"/>
          <w:position w:val="1"/>
          <w:sz w:val="24"/>
          <w:szCs w:val="24"/>
        </w:rPr>
        <w:t></w:t>
      </w:r>
    </w:p>
    <w:p w:rsidR="008738A4" w:rsidRDefault="00EB2910">
      <w:pPr>
        <w:spacing w:before="9" w:line="180" w:lineRule="exact"/>
        <w:rPr>
          <w:sz w:val="18"/>
          <w:szCs w:val="18"/>
        </w:rPr>
      </w:pPr>
      <w:r>
        <w:br w:type="column"/>
      </w:r>
    </w:p>
    <w:p w:rsidR="008738A4" w:rsidRDefault="008738A4">
      <w:pPr>
        <w:spacing w:line="200" w:lineRule="exact"/>
      </w:pPr>
    </w:p>
    <w:p w:rsidR="008738A4" w:rsidRDefault="00EB2910">
      <w:pPr>
        <w:ind w:left="1101"/>
        <w:rPr>
          <w:rFonts w:ascii="unifont" w:eastAsia="unifont" w:hAnsi="unifont" w:cs="unifont"/>
          <w:sz w:val="24"/>
          <w:szCs w:val="24"/>
        </w:rPr>
      </w:pPr>
      <w:r>
        <w:rPr>
          <w:rFonts w:ascii="unifont" w:eastAsia="unifont" w:hAnsi="unifont" w:cs="unifont"/>
          <w:w w:val="99"/>
          <w:sz w:val="24"/>
          <w:szCs w:val="24"/>
        </w:rPr>
        <w:t></w:t>
      </w:r>
    </w:p>
    <w:p w:rsidR="008738A4" w:rsidRDefault="00EB2910">
      <w:pPr>
        <w:spacing w:before="33"/>
        <w:rPr>
          <w:sz w:val="16"/>
          <w:szCs w:val="16"/>
        </w:rPr>
      </w:pPr>
      <w:r>
        <w:rPr>
          <w:w w:val="99"/>
          <w:sz w:val="24"/>
          <w:szCs w:val="24"/>
        </w:rPr>
        <w:t>−12</w:t>
      </w:r>
      <w:r>
        <w:rPr>
          <w:sz w:val="24"/>
          <w:szCs w:val="24"/>
        </w:rPr>
        <w:t xml:space="preserve">     </w:t>
      </w:r>
      <w:r>
        <w:rPr>
          <w:w w:val="99"/>
          <w:sz w:val="24"/>
          <w:szCs w:val="24"/>
        </w:rPr>
        <w:t>6l</w:t>
      </w:r>
      <w:r>
        <w:rPr>
          <w:w w:val="99"/>
          <w:position w:val="-4"/>
          <w:sz w:val="16"/>
          <w:szCs w:val="16"/>
        </w:rPr>
        <w:t>e</w:t>
      </w:r>
    </w:p>
    <w:p w:rsidR="008738A4" w:rsidRDefault="00EB2910">
      <w:pPr>
        <w:spacing w:line="80" w:lineRule="exact"/>
        <w:ind w:left="1101"/>
        <w:rPr>
          <w:rFonts w:ascii="unifont" w:eastAsia="unifont" w:hAnsi="unifont" w:cs="unifont"/>
          <w:sz w:val="24"/>
          <w:szCs w:val="24"/>
        </w:rPr>
        <w:sectPr w:rsidR="008738A4">
          <w:type w:val="continuous"/>
          <w:pgSz w:w="11920" w:h="16840"/>
          <w:pgMar w:top="1560" w:right="1320" w:bottom="280" w:left="1680" w:header="720" w:footer="720" w:gutter="0"/>
          <w:cols w:num="3" w:space="720" w:equalWidth="0">
            <w:col w:w="3344" w:space="502"/>
            <w:col w:w="1137" w:space="322"/>
            <w:col w:w="3615"/>
          </w:cols>
        </w:sectPr>
      </w:pPr>
      <w:r>
        <w:rPr>
          <w:rFonts w:ascii="unifont" w:eastAsia="unifont" w:hAnsi="unifont" w:cs="unifont"/>
          <w:w w:val="99"/>
          <w:position w:val="1"/>
          <w:sz w:val="24"/>
          <w:szCs w:val="24"/>
        </w:rPr>
        <w:t></w:t>
      </w:r>
    </w:p>
    <w:p w:rsidR="008738A4" w:rsidRDefault="00EB2910">
      <w:pPr>
        <w:spacing w:line="60" w:lineRule="exact"/>
        <w:ind w:left="2699" w:right="-88"/>
        <w:rPr>
          <w:rFonts w:ascii="unifont" w:eastAsia="unifont" w:hAnsi="unifont" w:cs="unifont"/>
          <w:sz w:val="24"/>
          <w:szCs w:val="24"/>
        </w:rPr>
      </w:pPr>
      <w:r>
        <w:rPr>
          <w:w w:val="99"/>
          <w:position w:val="-41"/>
          <w:sz w:val="24"/>
          <w:szCs w:val="24"/>
        </w:rPr>
        <w:lastRenderedPageBreak/>
        <w:t>[K</w:t>
      </w:r>
      <w:r>
        <w:rPr>
          <w:w w:val="99"/>
          <w:position w:val="-31"/>
          <w:sz w:val="16"/>
          <w:szCs w:val="16"/>
        </w:rPr>
        <w:t>e</w:t>
      </w:r>
      <w:r>
        <w:rPr>
          <w:w w:val="99"/>
          <w:position w:val="-41"/>
          <w:sz w:val="24"/>
          <w:szCs w:val="24"/>
        </w:rPr>
        <w:t>]</w:t>
      </w:r>
      <w:r>
        <w:rPr>
          <w:position w:val="-41"/>
          <w:sz w:val="24"/>
          <w:szCs w:val="24"/>
        </w:rPr>
        <w:t xml:space="preserve"> </w:t>
      </w:r>
      <w:proofErr w:type="gramStart"/>
      <w:r>
        <w:rPr>
          <w:w w:val="99"/>
          <w:position w:val="-41"/>
          <w:sz w:val="24"/>
          <w:szCs w:val="24"/>
        </w:rPr>
        <w:t>=</w:t>
      </w:r>
      <w:r>
        <w:rPr>
          <w:position w:val="-41"/>
          <w:sz w:val="24"/>
          <w:szCs w:val="24"/>
        </w:rPr>
        <w:t xml:space="preserve">  </w:t>
      </w:r>
      <w:r>
        <w:rPr>
          <w:w w:val="99"/>
          <w:position w:val="-25"/>
          <w:sz w:val="24"/>
          <w:szCs w:val="24"/>
          <w:u w:val="single" w:color="000000"/>
        </w:rPr>
        <w:t>EI</w:t>
      </w:r>
      <w:proofErr w:type="gramEnd"/>
      <w:r>
        <w:rPr>
          <w:position w:val="-25"/>
          <w:sz w:val="24"/>
          <w:szCs w:val="24"/>
        </w:rPr>
        <w:t xml:space="preserve"> </w:t>
      </w:r>
      <w:r>
        <w:rPr>
          <w:rFonts w:ascii="unifont" w:eastAsia="unifont" w:hAnsi="unifont" w:cs="unifont"/>
          <w:w w:val="99"/>
          <w:position w:val="-6"/>
          <w:sz w:val="24"/>
          <w:szCs w:val="24"/>
        </w:rPr>
        <w:t></w:t>
      </w:r>
      <w:r>
        <w:rPr>
          <w:rFonts w:ascii="unifont" w:eastAsia="unifont" w:hAnsi="unifont" w:cs="unifont"/>
          <w:position w:val="-6"/>
          <w:sz w:val="24"/>
          <w:szCs w:val="24"/>
        </w:rPr>
        <w:t xml:space="preserve">       </w:t>
      </w:r>
      <w:r>
        <w:rPr>
          <w:w w:val="99"/>
          <w:position w:val="-28"/>
          <w:sz w:val="16"/>
          <w:szCs w:val="16"/>
        </w:rPr>
        <w:t>e</w:t>
      </w:r>
      <w:r>
        <w:rPr>
          <w:position w:val="-28"/>
          <w:sz w:val="16"/>
          <w:szCs w:val="16"/>
        </w:rPr>
        <w:t xml:space="preserve">                               </w:t>
      </w:r>
      <w:proofErr w:type="spellStart"/>
      <w:r>
        <w:rPr>
          <w:w w:val="99"/>
          <w:position w:val="-28"/>
          <w:sz w:val="16"/>
          <w:szCs w:val="16"/>
        </w:rPr>
        <w:t>e</w:t>
      </w:r>
      <w:proofErr w:type="spellEnd"/>
      <w:r>
        <w:rPr>
          <w:position w:val="-28"/>
          <w:sz w:val="16"/>
          <w:szCs w:val="16"/>
        </w:rPr>
        <w:t xml:space="preserve">   </w:t>
      </w:r>
      <w:r>
        <w:rPr>
          <w:rFonts w:ascii="unifont" w:eastAsia="unifont" w:hAnsi="unifont" w:cs="unifont"/>
          <w:w w:val="99"/>
          <w:position w:val="-6"/>
          <w:sz w:val="24"/>
          <w:szCs w:val="24"/>
        </w:rPr>
        <w:t></w:t>
      </w:r>
    </w:p>
    <w:p w:rsidR="008738A4" w:rsidRDefault="00EB2910">
      <w:pPr>
        <w:spacing w:before="16" w:line="220" w:lineRule="exact"/>
        <w:rPr>
          <w:sz w:val="22"/>
          <w:szCs w:val="22"/>
        </w:rPr>
      </w:pPr>
      <w:r>
        <w:br w:type="column"/>
      </w:r>
    </w:p>
    <w:p w:rsidR="008738A4" w:rsidRDefault="00EB2910">
      <w:pPr>
        <w:spacing w:line="160" w:lineRule="atLeast"/>
        <w:rPr>
          <w:sz w:val="24"/>
          <w:szCs w:val="24"/>
        </w:rPr>
        <w:sectPr w:rsidR="008738A4">
          <w:type w:val="continuous"/>
          <w:pgSz w:w="11920" w:h="16840"/>
          <w:pgMar w:top="1560" w:right="1320" w:bottom="280" w:left="1680" w:header="720" w:footer="720" w:gutter="0"/>
          <w:cols w:num="2" w:space="720" w:equalWidth="0">
            <w:col w:w="6567" w:space="1761"/>
            <w:col w:w="592"/>
          </w:cols>
        </w:sectPr>
      </w:pPr>
      <w:r>
        <w:rPr>
          <w:w w:val="99"/>
          <w:sz w:val="24"/>
          <w:szCs w:val="24"/>
        </w:rPr>
        <w:t>(3.2)</w:t>
      </w:r>
    </w:p>
    <w:p w:rsidR="008738A4" w:rsidRDefault="00F254E9">
      <w:pPr>
        <w:spacing w:line="160" w:lineRule="atLeast"/>
        <w:jc w:val="right"/>
        <w:rPr>
          <w:sz w:val="16"/>
          <w:szCs w:val="16"/>
        </w:rPr>
      </w:pPr>
      <w:r w:rsidRPr="00F254E9">
        <w:lastRenderedPageBreak/>
        <w:pict>
          <v:shape id="_x0000_s1129" type="#_x0000_t202" style="position:absolute;left:0;text-align:left;margin-left:276.3pt;margin-top:17.1pt;width:7.95pt;height:11.95pt;z-index:-251659264;mso-position-horizontal-relative:page" filled="f" stroked="f">
            <v:textbox inset="0,0,0,0">
              <w:txbxContent>
                <w:p w:rsidR="008738A4" w:rsidRDefault="00EB2910">
                  <w:pPr>
                    <w:spacing w:line="60" w:lineRule="exact"/>
                    <w:ind w:right="-56"/>
                    <w:rPr>
                      <w:rFonts w:ascii="unifont" w:eastAsia="unifont" w:hAnsi="unifont" w:cs="unifont"/>
                      <w:sz w:val="24"/>
                      <w:szCs w:val="24"/>
                    </w:rPr>
                  </w:pPr>
                  <w:r>
                    <w:rPr>
                      <w:rFonts w:ascii="unifont" w:eastAsia="unifont" w:hAnsi="unifont" w:cs="unifont"/>
                      <w:w w:val="99"/>
                      <w:position w:val="1"/>
                      <w:sz w:val="24"/>
                      <w:szCs w:val="24"/>
                    </w:rPr>
                    <w:t></w:t>
                  </w:r>
                </w:p>
              </w:txbxContent>
            </v:textbox>
            <w10:wrap anchorx="page"/>
          </v:shape>
        </w:pict>
      </w:r>
      <w:r w:rsidR="00EB2910">
        <w:rPr>
          <w:rFonts w:ascii="unifont" w:eastAsia="unifont" w:hAnsi="unifont" w:cs="unifont"/>
          <w:w w:val="99"/>
          <w:position w:val="1"/>
          <w:sz w:val="24"/>
          <w:szCs w:val="24"/>
        </w:rPr>
        <w:t></w:t>
      </w:r>
      <w:r w:rsidR="00EB2910">
        <w:rPr>
          <w:rFonts w:ascii="unifont" w:eastAsia="unifont" w:hAnsi="unifont" w:cs="unifont"/>
          <w:position w:val="1"/>
          <w:sz w:val="24"/>
          <w:szCs w:val="24"/>
        </w:rPr>
        <w:t xml:space="preserve"> </w:t>
      </w:r>
      <w:r w:rsidR="00EB2910">
        <w:rPr>
          <w:w w:val="99"/>
          <w:sz w:val="24"/>
          <w:szCs w:val="24"/>
        </w:rPr>
        <w:t>6l</w:t>
      </w:r>
      <w:r w:rsidR="00EB2910">
        <w:rPr>
          <w:w w:val="99"/>
          <w:position w:val="-4"/>
          <w:sz w:val="16"/>
          <w:szCs w:val="16"/>
        </w:rPr>
        <w:t>e</w:t>
      </w:r>
      <w:r w:rsidR="00EB2910">
        <w:rPr>
          <w:position w:val="-4"/>
          <w:sz w:val="16"/>
          <w:szCs w:val="16"/>
        </w:rPr>
        <w:t xml:space="preserve">         </w:t>
      </w:r>
      <w:r w:rsidR="00EB2910">
        <w:rPr>
          <w:w w:val="99"/>
          <w:sz w:val="24"/>
          <w:szCs w:val="24"/>
        </w:rPr>
        <w:t>4l</w:t>
      </w:r>
      <w:r w:rsidR="00EB2910">
        <w:rPr>
          <w:w w:val="99"/>
          <w:position w:val="9"/>
          <w:sz w:val="16"/>
          <w:szCs w:val="16"/>
        </w:rPr>
        <w:t>2</w:t>
      </w:r>
    </w:p>
    <w:p w:rsidR="008738A4" w:rsidRDefault="00F254E9">
      <w:pPr>
        <w:spacing w:before="60" w:line="160" w:lineRule="exact"/>
        <w:ind w:right="1286"/>
        <w:jc w:val="right"/>
        <w:rPr>
          <w:sz w:val="16"/>
          <w:szCs w:val="16"/>
        </w:rPr>
      </w:pPr>
      <w:r w:rsidRPr="00F254E9">
        <w:pict>
          <v:shape id="_x0000_s1128" type="#_x0000_t202" style="position:absolute;left:0;text-align:left;margin-left:261.15pt;margin-top:4.95pt;width:3.5pt;height:11.95pt;z-index:-251666432;mso-position-horizontal-relative:page" filled="f" stroked="f">
            <v:textbox inset="0,0,0,0">
              <w:txbxContent>
                <w:p w:rsidR="008738A4" w:rsidRDefault="00EB2910">
                  <w:pPr>
                    <w:spacing w:line="220" w:lineRule="exact"/>
                    <w:ind w:right="-56"/>
                    <w:rPr>
                      <w:sz w:val="24"/>
                      <w:szCs w:val="24"/>
                    </w:rPr>
                  </w:pPr>
                  <w:proofErr w:type="gramStart"/>
                  <w:r>
                    <w:rPr>
                      <w:w w:val="99"/>
                      <w:position w:val="1"/>
                      <w:sz w:val="24"/>
                      <w:szCs w:val="24"/>
                    </w:rPr>
                    <w:t>l</w:t>
                  </w:r>
                  <w:proofErr w:type="gramEnd"/>
                </w:p>
              </w:txbxContent>
            </v:textbox>
            <w10:wrap anchorx="page"/>
          </v:shape>
        </w:pict>
      </w:r>
      <w:r w:rsidR="00EB2910">
        <w:rPr>
          <w:w w:val="99"/>
          <w:position w:val="-1"/>
          <w:sz w:val="16"/>
          <w:szCs w:val="16"/>
        </w:rPr>
        <w:t>3</w:t>
      </w:r>
    </w:p>
    <w:p w:rsidR="008738A4" w:rsidRDefault="00EB2910">
      <w:pPr>
        <w:spacing w:line="40" w:lineRule="atLeast"/>
        <w:ind w:right="1298"/>
        <w:jc w:val="right"/>
        <w:rPr>
          <w:sz w:val="16"/>
          <w:szCs w:val="16"/>
        </w:rPr>
      </w:pPr>
      <w:proofErr w:type="gramStart"/>
      <w:r>
        <w:rPr>
          <w:w w:val="99"/>
          <w:sz w:val="16"/>
          <w:szCs w:val="16"/>
        </w:rPr>
        <w:t>e</w:t>
      </w:r>
      <w:proofErr w:type="gramEnd"/>
    </w:p>
    <w:p w:rsidR="008738A4" w:rsidRDefault="00EB2910">
      <w:pPr>
        <w:spacing w:line="160" w:lineRule="atLeast"/>
        <w:rPr>
          <w:rFonts w:ascii="unifont" w:eastAsia="unifont" w:hAnsi="unifont" w:cs="unifont"/>
          <w:sz w:val="24"/>
          <w:szCs w:val="24"/>
        </w:rPr>
      </w:pPr>
      <w:r>
        <w:br w:type="column"/>
      </w:r>
      <w:r>
        <w:rPr>
          <w:w w:val="99"/>
          <w:sz w:val="24"/>
          <w:szCs w:val="24"/>
        </w:rPr>
        <w:lastRenderedPageBreak/>
        <w:t>−6l</w:t>
      </w:r>
      <w:r>
        <w:rPr>
          <w:w w:val="99"/>
          <w:position w:val="-4"/>
          <w:sz w:val="16"/>
          <w:szCs w:val="16"/>
        </w:rPr>
        <w:t>e</w:t>
      </w:r>
      <w:r>
        <w:rPr>
          <w:position w:val="-4"/>
          <w:sz w:val="16"/>
          <w:szCs w:val="16"/>
        </w:rPr>
        <w:t xml:space="preserve">       </w:t>
      </w:r>
      <w:proofErr w:type="gramStart"/>
      <w:r>
        <w:rPr>
          <w:w w:val="99"/>
          <w:sz w:val="24"/>
          <w:szCs w:val="24"/>
        </w:rPr>
        <w:t>2l</w:t>
      </w:r>
      <w:r>
        <w:rPr>
          <w:w w:val="99"/>
          <w:position w:val="9"/>
          <w:sz w:val="16"/>
          <w:szCs w:val="16"/>
        </w:rPr>
        <w:t>2</w:t>
      </w:r>
      <w:r>
        <w:rPr>
          <w:position w:val="9"/>
          <w:sz w:val="16"/>
          <w:szCs w:val="16"/>
        </w:rPr>
        <w:t xml:space="preserve">  </w:t>
      </w:r>
      <w:r>
        <w:rPr>
          <w:rFonts w:ascii="unifont" w:eastAsia="unifont" w:hAnsi="unifont" w:cs="unifont"/>
          <w:w w:val="99"/>
          <w:position w:val="1"/>
          <w:sz w:val="24"/>
          <w:szCs w:val="24"/>
        </w:rPr>
        <w:t></w:t>
      </w:r>
      <w:proofErr w:type="gramEnd"/>
    </w:p>
    <w:p w:rsidR="008738A4" w:rsidRDefault="00EB2910">
      <w:pPr>
        <w:spacing w:line="80" w:lineRule="exact"/>
        <w:ind w:left="1122"/>
        <w:rPr>
          <w:rFonts w:ascii="unifont" w:eastAsia="unifont" w:hAnsi="unifont" w:cs="unifont"/>
          <w:sz w:val="24"/>
          <w:szCs w:val="24"/>
        </w:rPr>
      </w:pPr>
      <w:r>
        <w:rPr>
          <w:rFonts w:ascii="unifont" w:eastAsia="unifont" w:hAnsi="unifont" w:cs="unifont"/>
          <w:w w:val="99"/>
          <w:position w:val="1"/>
          <w:sz w:val="24"/>
          <w:szCs w:val="24"/>
        </w:rPr>
        <w:t></w:t>
      </w:r>
    </w:p>
    <w:p w:rsidR="008738A4" w:rsidRDefault="00EB2910">
      <w:pPr>
        <w:spacing w:line="80" w:lineRule="exact"/>
        <w:ind w:left="1122"/>
        <w:rPr>
          <w:rFonts w:ascii="unifont" w:eastAsia="unifont" w:hAnsi="unifont" w:cs="unifont"/>
          <w:sz w:val="24"/>
          <w:szCs w:val="24"/>
        </w:rPr>
        <w:sectPr w:rsidR="008738A4">
          <w:type w:val="continuous"/>
          <w:pgSz w:w="11920" w:h="16840"/>
          <w:pgMar w:top="1560" w:right="1320" w:bottom="280" w:left="1680" w:header="720" w:footer="720" w:gutter="0"/>
          <w:cols w:num="2" w:space="720" w:equalWidth="0">
            <w:col w:w="4989" w:space="296"/>
            <w:col w:w="3635"/>
          </w:cols>
        </w:sectPr>
      </w:pPr>
      <w:r>
        <w:rPr>
          <w:rFonts w:ascii="unifont" w:eastAsia="unifont" w:hAnsi="unifont" w:cs="unifont"/>
          <w:w w:val="99"/>
          <w:position w:val="-4"/>
          <w:sz w:val="24"/>
          <w:szCs w:val="24"/>
        </w:rPr>
        <w:t></w:t>
      </w:r>
    </w:p>
    <w:p w:rsidR="008738A4" w:rsidRDefault="00F254E9">
      <w:pPr>
        <w:spacing w:line="60" w:lineRule="exact"/>
        <w:ind w:left="3846"/>
        <w:rPr>
          <w:rFonts w:ascii="unifont" w:eastAsia="unifont" w:hAnsi="unifont" w:cs="unifont"/>
          <w:sz w:val="24"/>
          <w:szCs w:val="24"/>
        </w:rPr>
        <w:sectPr w:rsidR="008738A4">
          <w:type w:val="continuous"/>
          <w:pgSz w:w="11920" w:h="16840"/>
          <w:pgMar w:top="1560" w:right="1320" w:bottom="280" w:left="1680" w:header="720" w:footer="720" w:gutter="0"/>
          <w:cols w:space="720"/>
        </w:sectPr>
      </w:pPr>
      <w:r w:rsidRPr="00F254E9">
        <w:lastRenderedPageBreak/>
        <w:pict>
          <v:shape id="_x0000_s1127" type="#_x0000_t202" style="position:absolute;left:0;text-align:left;margin-left:276.3pt;margin-top:-11.2pt;width:7.95pt;height:11.95pt;z-index:-251658240;mso-position-horizontal-relative:page" filled="f" stroked="f">
            <v:textbox inset="0,0,0,0">
              <w:txbxContent>
                <w:p w:rsidR="008738A4" w:rsidRDefault="00EB2910">
                  <w:pPr>
                    <w:spacing w:line="60" w:lineRule="exact"/>
                    <w:ind w:right="-56"/>
                    <w:rPr>
                      <w:rFonts w:ascii="unifont" w:eastAsia="unifont" w:hAnsi="unifont" w:cs="unifont"/>
                      <w:sz w:val="24"/>
                      <w:szCs w:val="24"/>
                    </w:rPr>
                  </w:pPr>
                  <w:r>
                    <w:rPr>
                      <w:rFonts w:ascii="unifont" w:eastAsia="unifont" w:hAnsi="unifont" w:cs="unifont"/>
                      <w:w w:val="99"/>
                      <w:position w:val="1"/>
                      <w:sz w:val="24"/>
                      <w:szCs w:val="24"/>
                    </w:rPr>
                    <w:t></w:t>
                  </w:r>
                </w:p>
              </w:txbxContent>
            </v:textbox>
            <w10:wrap anchorx="page"/>
          </v:shape>
        </w:pict>
      </w:r>
      <w:r w:rsidR="00EB2910">
        <w:rPr>
          <w:rFonts w:ascii="unifont" w:eastAsia="unifont" w:hAnsi="unifont" w:cs="unifont"/>
          <w:w w:val="99"/>
          <w:position w:val="8"/>
          <w:sz w:val="24"/>
          <w:szCs w:val="24"/>
        </w:rPr>
        <w:t></w:t>
      </w:r>
      <w:r w:rsidR="00EB2910">
        <w:rPr>
          <w:w w:val="99"/>
          <w:position w:val="6"/>
          <w:sz w:val="24"/>
          <w:szCs w:val="24"/>
        </w:rPr>
        <w:t>−12</w:t>
      </w:r>
      <w:r w:rsidR="00EB2910">
        <w:rPr>
          <w:position w:val="6"/>
          <w:sz w:val="24"/>
          <w:szCs w:val="24"/>
        </w:rPr>
        <w:t xml:space="preserve">   </w:t>
      </w:r>
      <w:r w:rsidR="00EB2910">
        <w:rPr>
          <w:w w:val="99"/>
          <w:position w:val="6"/>
          <w:sz w:val="24"/>
          <w:szCs w:val="24"/>
        </w:rPr>
        <w:t>−6l</w:t>
      </w:r>
      <w:r w:rsidR="00EB2910">
        <w:rPr>
          <w:w w:val="99"/>
          <w:position w:val="3"/>
          <w:sz w:val="16"/>
          <w:szCs w:val="16"/>
        </w:rPr>
        <w:t>e</w:t>
      </w:r>
      <w:r w:rsidR="00EB2910">
        <w:rPr>
          <w:position w:val="3"/>
          <w:sz w:val="16"/>
          <w:szCs w:val="16"/>
        </w:rPr>
        <w:t xml:space="preserve">        </w:t>
      </w:r>
      <w:r w:rsidR="00EB2910">
        <w:rPr>
          <w:w w:val="99"/>
          <w:position w:val="6"/>
          <w:sz w:val="24"/>
          <w:szCs w:val="24"/>
        </w:rPr>
        <w:t>12</w:t>
      </w:r>
      <w:r w:rsidR="00EB2910">
        <w:rPr>
          <w:position w:val="6"/>
          <w:sz w:val="24"/>
          <w:szCs w:val="24"/>
        </w:rPr>
        <w:t xml:space="preserve">     </w:t>
      </w:r>
      <w:r w:rsidR="00EB2910">
        <w:rPr>
          <w:w w:val="99"/>
          <w:position w:val="6"/>
          <w:sz w:val="24"/>
          <w:szCs w:val="24"/>
        </w:rPr>
        <w:t>−6l</w:t>
      </w:r>
      <w:r w:rsidR="00EB2910">
        <w:rPr>
          <w:w w:val="99"/>
          <w:position w:val="3"/>
          <w:sz w:val="16"/>
          <w:szCs w:val="16"/>
        </w:rPr>
        <w:t>e</w:t>
      </w:r>
      <w:r w:rsidR="00EB2910">
        <w:rPr>
          <w:rFonts w:ascii="unifont" w:eastAsia="unifont" w:hAnsi="unifont" w:cs="unifont"/>
          <w:w w:val="99"/>
          <w:position w:val="8"/>
          <w:sz w:val="24"/>
          <w:szCs w:val="24"/>
        </w:rPr>
        <w:t></w:t>
      </w:r>
    </w:p>
    <w:p w:rsidR="008738A4" w:rsidRDefault="00EB2910">
      <w:pPr>
        <w:spacing w:line="80" w:lineRule="exact"/>
        <w:ind w:right="983"/>
        <w:jc w:val="right"/>
        <w:rPr>
          <w:rFonts w:ascii="unifont" w:eastAsia="unifont" w:hAnsi="unifont" w:cs="unifont"/>
          <w:sz w:val="24"/>
          <w:szCs w:val="24"/>
        </w:rPr>
      </w:pPr>
      <w:r>
        <w:rPr>
          <w:rFonts w:ascii="unifont" w:eastAsia="unifont" w:hAnsi="unifont" w:cs="unifont"/>
          <w:w w:val="99"/>
          <w:position w:val="1"/>
          <w:sz w:val="24"/>
          <w:szCs w:val="24"/>
        </w:rPr>
        <w:lastRenderedPageBreak/>
        <w:t></w:t>
      </w:r>
    </w:p>
    <w:p w:rsidR="008738A4" w:rsidRDefault="00F254E9">
      <w:pPr>
        <w:spacing w:before="27"/>
        <w:jc w:val="right"/>
        <w:rPr>
          <w:sz w:val="16"/>
          <w:szCs w:val="16"/>
        </w:rPr>
      </w:pPr>
      <w:r w:rsidRPr="00F254E9">
        <w:pict>
          <v:shape id="_x0000_s1126" type="#_x0000_t202" style="position:absolute;left:0;text-align:left;margin-left:328.95pt;margin-top:10.3pt;width:3.9pt;height:7.95pt;z-index:-251665408;mso-position-horizontal-relative:page" filled="f" stroked="f">
            <v:textbox inset="0,0,0,0">
              <w:txbxContent>
                <w:p w:rsidR="008738A4" w:rsidRDefault="00EB2910">
                  <w:pPr>
                    <w:spacing w:line="140" w:lineRule="exact"/>
                    <w:ind w:right="-44"/>
                    <w:rPr>
                      <w:sz w:val="16"/>
                      <w:szCs w:val="16"/>
                    </w:rPr>
                  </w:pPr>
                  <w:proofErr w:type="gramStart"/>
                  <w:r>
                    <w:rPr>
                      <w:w w:val="99"/>
                      <w:sz w:val="16"/>
                      <w:szCs w:val="16"/>
                    </w:rPr>
                    <w:t>e</w:t>
                  </w:r>
                  <w:proofErr w:type="gramEnd"/>
                </w:p>
              </w:txbxContent>
            </v:textbox>
            <w10:wrap anchorx="page"/>
          </v:shape>
        </w:pict>
      </w:r>
      <w:r w:rsidR="00EB2910">
        <w:rPr>
          <w:w w:val="99"/>
          <w:sz w:val="24"/>
          <w:szCs w:val="24"/>
        </w:rPr>
        <w:t>6l</w:t>
      </w:r>
      <w:r w:rsidR="00EB2910">
        <w:rPr>
          <w:w w:val="99"/>
          <w:position w:val="-4"/>
          <w:sz w:val="16"/>
          <w:szCs w:val="16"/>
        </w:rPr>
        <w:t>e</w:t>
      </w:r>
      <w:r w:rsidR="00EB2910">
        <w:rPr>
          <w:position w:val="-4"/>
          <w:sz w:val="16"/>
          <w:szCs w:val="16"/>
        </w:rPr>
        <w:t xml:space="preserve">         </w:t>
      </w:r>
      <w:r w:rsidR="00EB2910">
        <w:rPr>
          <w:w w:val="99"/>
          <w:sz w:val="24"/>
          <w:szCs w:val="24"/>
        </w:rPr>
        <w:t>2l</w:t>
      </w:r>
      <w:r w:rsidR="00EB2910">
        <w:rPr>
          <w:w w:val="99"/>
          <w:position w:val="9"/>
          <w:sz w:val="16"/>
          <w:szCs w:val="16"/>
        </w:rPr>
        <w:t>2</w:t>
      </w:r>
    </w:p>
    <w:p w:rsidR="008738A4" w:rsidRDefault="00EB2910">
      <w:pPr>
        <w:spacing w:line="80" w:lineRule="exact"/>
        <w:ind w:left="1122"/>
        <w:rPr>
          <w:rFonts w:ascii="unifont" w:eastAsia="unifont" w:hAnsi="unifont" w:cs="unifont"/>
          <w:sz w:val="24"/>
          <w:szCs w:val="24"/>
        </w:rPr>
      </w:pPr>
      <w:r>
        <w:br w:type="column"/>
      </w:r>
      <w:r>
        <w:rPr>
          <w:rFonts w:ascii="unifont" w:eastAsia="unifont" w:hAnsi="unifont" w:cs="unifont"/>
          <w:w w:val="99"/>
          <w:position w:val="1"/>
          <w:sz w:val="24"/>
          <w:szCs w:val="24"/>
        </w:rPr>
        <w:lastRenderedPageBreak/>
        <w:t></w:t>
      </w:r>
    </w:p>
    <w:p w:rsidR="008738A4" w:rsidRDefault="00F254E9">
      <w:pPr>
        <w:spacing w:before="27"/>
        <w:rPr>
          <w:sz w:val="16"/>
          <w:szCs w:val="16"/>
        </w:rPr>
        <w:sectPr w:rsidR="008738A4">
          <w:type w:val="continuous"/>
          <w:pgSz w:w="11920" w:h="16840"/>
          <w:pgMar w:top="1560" w:right="1320" w:bottom="280" w:left="1680" w:header="720" w:footer="720" w:gutter="0"/>
          <w:cols w:num="2" w:space="720" w:equalWidth="0">
            <w:col w:w="4989" w:space="296"/>
            <w:col w:w="3635"/>
          </w:cols>
        </w:sectPr>
      </w:pPr>
      <w:r w:rsidRPr="00F254E9">
        <w:pict>
          <v:shape id="_x0000_s1125" type="#_x0000_t202" style="position:absolute;margin-left:395pt;margin-top:10.3pt;width:3.9pt;height:7.95pt;z-index:-251664384;mso-position-horizontal-relative:page" filled="f" stroked="f">
            <v:textbox inset="0,0,0,0">
              <w:txbxContent>
                <w:p w:rsidR="008738A4" w:rsidRDefault="00EB2910">
                  <w:pPr>
                    <w:spacing w:line="140" w:lineRule="exact"/>
                    <w:ind w:right="-44"/>
                    <w:rPr>
                      <w:sz w:val="16"/>
                      <w:szCs w:val="16"/>
                    </w:rPr>
                  </w:pPr>
                  <w:proofErr w:type="gramStart"/>
                  <w:r>
                    <w:rPr>
                      <w:w w:val="99"/>
                      <w:sz w:val="16"/>
                      <w:szCs w:val="16"/>
                    </w:rPr>
                    <w:t>e</w:t>
                  </w:r>
                  <w:proofErr w:type="gramEnd"/>
                </w:p>
              </w:txbxContent>
            </v:textbox>
            <w10:wrap anchorx="page"/>
          </v:shape>
        </w:pict>
      </w:r>
      <w:r w:rsidR="00EB2910">
        <w:rPr>
          <w:w w:val="99"/>
          <w:sz w:val="24"/>
          <w:szCs w:val="24"/>
        </w:rPr>
        <w:t>−6l</w:t>
      </w:r>
      <w:r w:rsidR="00EB2910">
        <w:rPr>
          <w:w w:val="99"/>
          <w:position w:val="-4"/>
          <w:sz w:val="16"/>
          <w:szCs w:val="16"/>
        </w:rPr>
        <w:t>e</w:t>
      </w:r>
      <w:r w:rsidR="00EB2910">
        <w:rPr>
          <w:position w:val="-4"/>
          <w:sz w:val="16"/>
          <w:szCs w:val="16"/>
        </w:rPr>
        <w:t xml:space="preserve">       </w:t>
      </w:r>
      <w:r w:rsidR="00EB2910">
        <w:rPr>
          <w:w w:val="99"/>
          <w:sz w:val="24"/>
          <w:szCs w:val="24"/>
        </w:rPr>
        <w:t>4l</w:t>
      </w:r>
      <w:r w:rsidR="00EB2910">
        <w:rPr>
          <w:w w:val="99"/>
          <w:position w:val="9"/>
          <w:sz w:val="16"/>
          <w:szCs w:val="16"/>
        </w:rPr>
        <w:t>2</w:t>
      </w:r>
    </w:p>
    <w:p w:rsidR="008738A4" w:rsidRDefault="008738A4">
      <w:pPr>
        <w:spacing w:before="3" w:line="140" w:lineRule="exact"/>
        <w:rPr>
          <w:sz w:val="15"/>
          <w:szCs w:val="15"/>
        </w:rPr>
      </w:pPr>
    </w:p>
    <w:p w:rsidR="008738A4" w:rsidRDefault="008738A4">
      <w:pPr>
        <w:spacing w:line="200" w:lineRule="exact"/>
      </w:pPr>
    </w:p>
    <w:p w:rsidR="008738A4" w:rsidRDefault="00EB2910">
      <w:pPr>
        <w:spacing w:before="19"/>
        <w:ind w:left="480"/>
        <w:rPr>
          <w:sz w:val="24"/>
          <w:szCs w:val="24"/>
        </w:rPr>
      </w:pPr>
      <w:proofErr w:type="gramStart"/>
      <w:r>
        <w:rPr>
          <w:w w:val="99"/>
          <w:sz w:val="24"/>
          <w:szCs w:val="24"/>
        </w:rPr>
        <w:t>and</w:t>
      </w:r>
      <w:proofErr w:type="gramEnd"/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element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consistent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mass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matrix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is</w:t>
      </w:r>
    </w:p>
    <w:p w:rsidR="008738A4" w:rsidRDefault="008738A4">
      <w:pPr>
        <w:spacing w:before="15" w:line="220" w:lineRule="exact"/>
        <w:rPr>
          <w:sz w:val="22"/>
          <w:szCs w:val="22"/>
        </w:rPr>
        <w:sectPr w:rsidR="008738A4">
          <w:type w:val="continuous"/>
          <w:pgSz w:w="11920" w:h="16840"/>
          <w:pgMar w:top="1560" w:right="1320" w:bottom="280" w:left="1680" w:header="720" w:footer="720" w:gutter="0"/>
          <w:cols w:space="720"/>
        </w:sectPr>
      </w:pPr>
    </w:p>
    <w:p w:rsidR="008738A4" w:rsidRDefault="00F254E9">
      <w:pPr>
        <w:spacing w:line="440" w:lineRule="exact"/>
        <w:ind w:right="79"/>
        <w:jc w:val="right"/>
        <w:rPr>
          <w:sz w:val="24"/>
          <w:szCs w:val="24"/>
        </w:rPr>
      </w:pPr>
      <w:r w:rsidRPr="00F254E9">
        <w:lastRenderedPageBreak/>
        <w:pict>
          <v:shape id="_x0000_s1124" type="#_x0000_t202" style="position:absolute;left:0;text-align:left;margin-left:334.75pt;margin-top:15.7pt;width:3.9pt;height:7.95pt;z-index:-251657216;mso-position-horizontal-relative:page" filled="f" stroked="f">
            <v:textbox inset="0,0,0,0">
              <w:txbxContent>
                <w:p w:rsidR="008738A4" w:rsidRDefault="00EB2910">
                  <w:pPr>
                    <w:spacing w:line="140" w:lineRule="exact"/>
                    <w:ind w:right="-44"/>
                    <w:rPr>
                      <w:sz w:val="16"/>
                      <w:szCs w:val="16"/>
                    </w:rPr>
                  </w:pPr>
                  <w:proofErr w:type="gramStart"/>
                  <w:r>
                    <w:rPr>
                      <w:w w:val="99"/>
                      <w:sz w:val="16"/>
                      <w:szCs w:val="16"/>
                    </w:rPr>
                    <w:t>e</w:t>
                  </w:r>
                  <w:proofErr w:type="gramEnd"/>
                </w:p>
              </w:txbxContent>
            </v:textbox>
            <w10:wrap anchorx="page"/>
          </v:shape>
        </w:pict>
      </w:r>
      <w:r w:rsidR="00EB2910">
        <w:rPr>
          <w:rFonts w:ascii="unifont" w:eastAsia="unifont" w:hAnsi="unifont" w:cs="unifont"/>
          <w:w w:val="99"/>
          <w:position w:val="25"/>
          <w:sz w:val="24"/>
          <w:szCs w:val="24"/>
        </w:rPr>
        <w:t></w:t>
      </w:r>
      <w:r w:rsidR="00EB2910">
        <w:rPr>
          <w:rFonts w:ascii="unifont" w:eastAsia="unifont" w:hAnsi="unifont" w:cs="unifont"/>
          <w:position w:val="25"/>
          <w:sz w:val="24"/>
          <w:szCs w:val="24"/>
        </w:rPr>
        <w:t xml:space="preserve"> </w:t>
      </w:r>
      <w:r w:rsidR="00EB2910">
        <w:rPr>
          <w:w w:val="99"/>
          <w:position w:val="-4"/>
          <w:sz w:val="24"/>
          <w:szCs w:val="24"/>
        </w:rPr>
        <w:t>156</w:t>
      </w:r>
      <w:r w:rsidR="00EB2910">
        <w:rPr>
          <w:position w:val="-4"/>
          <w:sz w:val="24"/>
          <w:szCs w:val="24"/>
        </w:rPr>
        <w:t xml:space="preserve">      </w:t>
      </w:r>
      <w:r w:rsidR="00EB2910">
        <w:rPr>
          <w:w w:val="99"/>
          <w:position w:val="-4"/>
          <w:sz w:val="24"/>
          <w:szCs w:val="24"/>
        </w:rPr>
        <w:t>22l</w:t>
      </w:r>
    </w:p>
    <w:p w:rsidR="008738A4" w:rsidRDefault="00EB2910">
      <w:pPr>
        <w:spacing w:line="100" w:lineRule="exact"/>
        <w:ind w:right="1200"/>
        <w:jc w:val="right"/>
        <w:rPr>
          <w:rFonts w:ascii="unifont" w:eastAsia="unifont" w:hAnsi="unifont" w:cs="unifont"/>
          <w:sz w:val="24"/>
          <w:szCs w:val="24"/>
        </w:rPr>
      </w:pPr>
      <w:r>
        <w:rPr>
          <w:rFonts w:ascii="unifont" w:eastAsia="unifont" w:hAnsi="unifont" w:cs="unifont"/>
          <w:w w:val="99"/>
          <w:position w:val="1"/>
          <w:sz w:val="24"/>
          <w:szCs w:val="24"/>
        </w:rPr>
        <w:t></w:t>
      </w:r>
    </w:p>
    <w:p w:rsidR="008738A4" w:rsidRDefault="00EB2910">
      <w:pPr>
        <w:spacing w:line="120" w:lineRule="exact"/>
        <w:ind w:left="1146" w:right="1959"/>
        <w:jc w:val="center"/>
        <w:rPr>
          <w:rFonts w:ascii="unifont" w:eastAsia="unifont" w:hAnsi="unifont" w:cs="unifont"/>
          <w:sz w:val="24"/>
          <w:szCs w:val="24"/>
        </w:rPr>
      </w:pPr>
      <w:r>
        <w:br w:type="column"/>
      </w:r>
      <w:r>
        <w:rPr>
          <w:rFonts w:ascii="unifont" w:eastAsia="unifont" w:hAnsi="unifont" w:cs="unifont"/>
          <w:w w:val="99"/>
          <w:sz w:val="24"/>
          <w:szCs w:val="24"/>
        </w:rPr>
        <w:lastRenderedPageBreak/>
        <w:t></w:t>
      </w:r>
    </w:p>
    <w:p w:rsidR="008738A4" w:rsidRDefault="00EB2910">
      <w:pPr>
        <w:spacing w:before="33"/>
        <w:rPr>
          <w:sz w:val="16"/>
          <w:szCs w:val="16"/>
        </w:rPr>
      </w:pPr>
      <w:r>
        <w:rPr>
          <w:w w:val="99"/>
          <w:sz w:val="24"/>
          <w:szCs w:val="24"/>
        </w:rPr>
        <w:t>54</w:t>
      </w:r>
      <w:r>
        <w:rPr>
          <w:sz w:val="24"/>
          <w:szCs w:val="24"/>
        </w:rPr>
        <w:t xml:space="preserve">      </w:t>
      </w:r>
      <w:r>
        <w:rPr>
          <w:w w:val="99"/>
          <w:sz w:val="24"/>
          <w:szCs w:val="24"/>
        </w:rPr>
        <w:t>−13l</w:t>
      </w:r>
      <w:r>
        <w:rPr>
          <w:w w:val="99"/>
          <w:position w:val="-4"/>
          <w:sz w:val="16"/>
          <w:szCs w:val="16"/>
        </w:rPr>
        <w:t>e</w:t>
      </w:r>
    </w:p>
    <w:p w:rsidR="008738A4" w:rsidRDefault="00EB2910">
      <w:pPr>
        <w:spacing w:line="80" w:lineRule="exact"/>
        <w:ind w:left="1146" w:right="1959"/>
        <w:jc w:val="center"/>
        <w:rPr>
          <w:rFonts w:ascii="unifont" w:eastAsia="unifont" w:hAnsi="unifont" w:cs="unifont"/>
          <w:sz w:val="24"/>
          <w:szCs w:val="24"/>
        </w:rPr>
        <w:sectPr w:rsidR="008738A4">
          <w:type w:val="continuous"/>
          <w:pgSz w:w="11920" w:h="16840"/>
          <w:pgMar w:top="1560" w:right="1320" w:bottom="280" w:left="1680" w:header="720" w:footer="720" w:gutter="0"/>
          <w:cols w:num="2" w:space="720" w:equalWidth="0">
            <w:col w:w="5094" w:space="421"/>
            <w:col w:w="3405"/>
          </w:cols>
        </w:sectPr>
      </w:pPr>
      <w:r>
        <w:rPr>
          <w:rFonts w:ascii="unifont" w:eastAsia="unifont" w:hAnsi="unifont" w:cs="unifont"/>
          <w:w w:val="99"/>
          <w:position w:val="1"/>
          <w:sz w:val="24"/>
          <w:szCs w:val="24"/>
        </w:rPr>
        <w:t></w:t>
      </w:r>
    </w:p>
    <w:p w:rsidR="008738A4" w:rsidRDefault="00EB2910">
      <w:pPr>
        <w:spacing w:line="60" w:lineRule="exact"/>
        <w:ind w:left="2357" w:right="-88"/>
        <w:rPr>
          <w:sz w:val="16"/>
          <w:szCs w:val="16"/>
        </w:rPr>
      </w:pPr>
      <w:r>
        <w:rPr>
          <w:w w:val="99"/>
          <w:position w:val="-41"/>
          <w:sz w:val="24"/>
          <w:szCs w:val="24"/>
        </w:rPr>
        <w:lastRenderedPageBreak/>
        <w:t>[M</w:t>
      </w:r>
      <w:r>
        <w:rPr>
          <w:w w:val="99"/>
          <w:position w:val="-31"/>
          <w:sz w:val="16"/>
          <w:szCs w:val="16"/>
        </w:rPr>
        <w:t>e</w:t>
      </w:r>
      <w:r>
        <w:rPr>
          <w:w w:val="99"/>
          <w:position w:val="-41"/>
          <w:sz w:val="24"/>
          <w:szCs w:val="24"/>
        </w:rPr>
        <w:t>]</w:t>
      </w:r>
      <w:r>
        <w:rPr>
          <w:position w:val="-41"/>
          <w:sz w:val="24"/>
          <w:szCs w:val="24"/>
        </w:rPr>
        <w:t xml:space="preserve"> </w:t>
      </w:r>
      <w:proofErr w:type="gramStart"/>
      <w:r>
        <w:rPr>
          <w:w w:val="99"/>
          <w:position w:val="-41"/>
          <w:sz w:val="24"/>
          <w:szCs w:val="24"/>
        </w:rPr>
        <w:t>=</w:t>
      </w:r>
      <w:r>
        <w:rPr>
          <w:position w:val="-41"/>
          <w:sz w:val="24"/>
          <w:szCs w:val="24"/>
        </w:rPr>
        <w:t xml:space="preserve">  </w:t>
      </w:r>
      <w:proofErr w:type="spellStart"/>
      <w:r>
        <w:rPr>
          <w:w w:val="99"/>
          <w:position w:val="-25"/>
          <w:sz w:val="24"/>
          <w:szCs w:val="24"/>
          <w:u w:val="single" w:color="000000"/>
        </w:rPr>
        <w:t>ρAl</w:t>
      </w:r>
      <w:proofErr w:type="spellEnd"/>
      <w:r>
        <w:rPr>
          <w:w w:val="99"/>
          <w:position w:val="-28"/>
          <w:sz w:val="16"/>
          <w:szCs w:val="16"/>
          <w:u w:val="single" w:color="000000"/>
        </w:rPr>
        <w:t>e</w:t>
      </w:r>
      <w:proofErr w:type="gramEnd"/>
      <w:r>
        <w:rPr>
          <w:position w:val="-28"/>
          <w:sz w:val="16"/>
          <w:szCs w:val="16"/>
        </w:rPr>
        <w:t xml:space="preserve">  </w:t>
      </w:r>
      <w:r>
        <w:rPr>
          <w:rFonts w:ascii="unifont" w:eastAsia="unifont" w:hAnsi="unifont" w:cs="unifont"/>
          <w:w w:val="99"/>
          <w:position w:val="-6"/>
          <w:sz w:val="24"/>
          <w:szCs w:val="24"/>
        </w:rPr>
        <w:t></w:t>
      </w:r>
      <w:r>
        <w:rPr>
          <w:rFonts w:ascii="unifont" w:eastAsia="unifont" w:hAnsi="unifont" w:cs="unifont"/>
          <w:position w:val="-6"/>
          <w:sz w:val="24"/>
          <w:szCs w:val="24"/>
        </w:rPr>
        <w:t xml:space="preserve">         </w:t>
      </w:r>
      <w:r>
        <w:rPr>
          <w:w w:val="99"/>
          <w:position w:val="-28"/>
          <w:sz w:val="16"/>
          <w:szCs w:val="16"/>
        </w:rPr>
        <w:t>e</w:t>
      </w:r>
    </w:p>
    <w:p w:rsidR="008738A4" w:rsidRDefault="00EB2910">
      <w:pPr>
        <w:spacing w:line="140" w:lineRule="exact"/>
        <w:ind w:left="153"/>
        <w:rPr>
          <w:rFonts w:ascii="unifont" w:eastAsia="unifont" w:hAnsi="unifont" w:cs="unifont"/>
          <w:sz w:val="24"/>
          <w:szCs w:val="24"/>
        </w:rPr>
      </w:pPr>
      <w:r>
        <w:br w:type="column"/>
      </w:r>
      <w:r>
        <w:rPr>
          <w:rFonts w:ascii="unifont" w:eastAsia="unifont" w:hAnsi="unifont" w:cs="unifont"/>
          <w:w w:val="99"/>
          <w:sz w:val="24"/>
          <w:szCs w:val="24"/>
        </w:rPr>
        <w:lastRenderedPageBreak/>
        <w:t></w:t>
      </w:r>
    </w:p>
    <w:p w:rsidR="008738A4" w:rsidRDefault="00EB2910">
      <w:pPr>
        <w:spacing w:before="37" w:line="100" w:lineRule="atLeast"/>
        <w:rPr>
          <w:sz w:val="24"/>
          <w:szCs w:val="24"/>
        </w:rPr>
        <w:sectPr w:rsidR="008738A4">
          <w:type w:val="continuous"/>
          <w:pgSz w:w="11920" w:h="16840"/>
          <w:pgMar w:top="1560" w:right="1320" w:bottom="280" w:left="1680" w:header="720" w:footer="720" w:gutter="0"/>
          <w:cols w:num="2" w:space="720" w:equalWidth="0">
            <w:col w:w="5030" w:space="1516"/>
            <w:col w:w="2374"/>
          </w:cols>
        </w:sectPr>
      </w:pPr>
      <w:proofErr w:type="gramStart"/>
      <w:r>
        <w:rPr>
          <w:w w:val="99"/>
          <w:position w:val="13"/>
          <w:sz w:val="16"/>
          <w:szCs w:val="16"/>
        </w:rPr>
        <w:t>e</w:t>
      </w:r>
      <w:proofErr w:type="gramEnd"/>
      <w:r>
        <w:rPr>
          <w:position w:val="13"/>
          <w:sz w:val="16"/>
          <w:szCs w:val="16"/>
        </w:rPr>
        <w:t xml:space="preserve">                                           </w:t>
      </w:r>
      <w:r>
        <w:rPr>
          <w:w w:val="99"/>
          <w:sz w:val="24"/>
          <w:szCs w:val="24"/>
        </w:rPr>
        <w:t>(3.3)</w:t>
      </w:r>
    </w:p>
    <w:p w:rsidR="008738A4" w:rsidRDefault="00EB2910">
      <w:pPr>
        <w:spacing w:line="0" w:lineRule="atLeast"/>
        <w:jc w:val="right"/>
        <w:rPr>
          <w:sz w:val="24"/>
          <w:szCs w:val="24"/>
        </w:rPr>
      </w:pPr>
      <w:r>
        <w:rPr>
          <w:w w:val="99"/>
          <w:position w:val="-10"/>
          <w:sz w:val="24"/>
          <w:szCs w:val="24"/>
        </w:rPr>
        <w:lastRenderedPageBreak/>
        <w:t>420</w:t>
      </w:r>
    </w:p>
    <w:p w:rsidR="008738A4" w:rsidRDefault="00EB2910">
      <w:pPr>
        <w:spacing w:line="160" w:lineRule="atLeast"/>
        <w:ind w:right="-77"/>
        <w:rPr>
          <w:sz w:val="16"/>
          <w:szCs w:val="16"/>
        </w:rPr>
      </w:pPr>
      <w:r>
        <w:br w:type="column"/>
      </w:r>
      <w:r>
        <w:rPr>
          <w:rFonts w:ascii="unifont" w:eastAsia="unifont" w:hAnsi="unifont" w:cs="unifont"/>
          <w:w w:val="99"/>
          <w:position w:val="1"/>
          <w:sz w:val="24"/>
          <w:szCs w:val="24"/>
        </w:rPr>
        <w:lastRenderedPageBreak/>
        <w:t></w:t>
      </w:r>
      <w:r>
        <w:rPr>
          <w:rFonts w:ascii="unifont" w:eastAsia="unifont" w:hAnsi="unifont" w:cs="unifont"/>
          <w:position w:val="1"/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22l</w:t>
      </w:r>
      <w:r>
        <w:rPr>
          <w:w w:val="99"/>
          <w:position w:val="-4"/>
          <w:sz w:val="16"/>
          <w:szCs w:val="16"/>
        </w:rPr>
        <w:t>e</w:t>
      </w:r>
      <w:r>
        <w:rPr>
          <w:position w:val="-4"/>
          <w:sz w:val="16"/>
          <w:szCs w:val="16"/>
        </w:rPr>
        <w:t xml:space="preserve">          </w:t>
      </w:r>
      <w:r>
        <w:rPr>
          <w:w w:val="99"/>
          <w:sz w:val="24"/>
          <w:szCs w:val="24"/>
        </w:rPr>
        <w:t>4l</w:t>
      </w:r>
      <w:r>
        <w:rPr>
          <w:w w:val="99"/>
          <w:position w:val="9"/>
          <w:sz w:val="16"/>
          <w:szCs w:val="16"/>
        </w:rPr>
        <w:t>2</w:t>
      </w:r>
    </w:p>
    <w:p w:rsidR="008738A4" w:rsidRDefault="00EB2910">
      <w:pPr>
        <w:spacing w:line="80" w:lineRule="exact"/>
        <w:rPr>
          <w:rFonts w:ascii="unifont" w:eastAsia="unifont" w:hAnsi="unifont" w:cs="unifont"/>
          <w:sz w:val="24"/>
          <w:szCs w:val="24"/>
        </w:rPr>
      </w:pPr>
      <w:r>
        <w:rPr>
          <w:rFonts w:ascii="unifont" w:eastAsia="unifont" w:hAnsi="unifont" w:cs="unifont"/>
          <w:w w:val="99"/>
          <w:position w:val="1"/>
          <w:sz w:val="24"/>
          <w:szCs w:val="24"/>
        </w:rPr>
        <w:t></w:t>
      </w:r>
    </w:p>
    <w:p w:rsidR="008738A4" w:rsidRDefault="00EB2910">
      <w:pPr>
        <w:spacing w:line="80" w:lineRule="exact"/>
        <w:rPr>
          <w:rFonts w:ascii="unifont" w:eastAsia="unifont" w:hAnsi="unifont" w:cs="unifont"/>
          <w:sz w:val="24"/>
          <w:szCs w:val="24"/>
        </w:rPr>
      </w:pPr>
      <w:r>
        <w:rPr>
          <w:rFonts w:ascii="unifont" w:eastAsia="unifont" w:hAnsi="unifont" w:cs="unifont"/>
          <w:w w:val="99"/>
          <w:position w:val="-4"/>
          <w:sz w:val="24"/>
          <w:szCs w:val="24"/>
        </w:rPr>
        <w:t></w:t>
      </w:r>
    </w:p>
    <w:p w:rsidR="008738A4" w:rsidRDefault="00EB2910">
      <w:pPr>
        <w:spacing w:line="160" w:lineRule="atLeast"/>
        <w:rPr>
          <w:rFonts w:ascii="unifont" w:eastAsia="unifont" w:hAnsi="unifont" w:cs="unifont"/>
          <w:sz w:val="24"/>
          <w:szCs w:val="24"/>
        </w:rPr>
      </w:pPr>
      <w:r>
        <w:br w:type="column"/>
      </w:r>
      <w:r>
        <w:rPr>
          <w:w w:val="99"/>
          <w:sz w:val="24"/>
          <w:szCs w:val="24"/>
        </w:rPr>
        <w:lastRenderedPageBreak/>
        <w:t>13l</w:t>
      </w:r>
      <w:r>
        <w:rPr>
          <w:w w:val="99"/>
          <w:position w:val="-4"/>
          <w:sz w:val="16"/>
          <w:szCs w:val="16"/>
        </w:rPr>
        <w:t>e</w:t>
      </w:r>
      <w:r>
        <w:rPr>
          <w:position w:val="-4"/>
          <w:sz w:val="16"/>
          <w:szCs w:val="16"/>
        </w:rPr>
        <w:t xml:space="preserve">         </w:t>
      </w:r>
      <w:r>
        <w:rPr>
          <w:w w:val="99"/>
          <w:sz w:val="24"/>
          <w:szCs w:val="24"/>
        </w:rPr>
        <w:t>−</w:t>
      </w:r>
      <w:proofErr w:type="gramStart"/>
      <w:r>
        <w:rPr>
          <w:w w:val="99"/>
          <w:sz w:val="24"/>
          <w:szCs w:val="24"/>
        </w:rPr>
        <w:t>3l</w:t>
      </w:r>
      <w:r>
        <w:rPr>
          <w:w w:val="99"/>
          <w:position w:val="9"/>
          <w:sz w:val="16"/>
          <w:szCs w:val="16"/>
        </w:rPr>
        <w:t>2</w:t>
      </w:r>
      <w:r>
        <w:rPr>
          <w:position w:val="9"/>
          <w:sz w:val="16"/>
          <w:szCs w:val="16"/>
        </w:rPr>
        <w:t xml:space="preserve">  </w:t>
      </w:r>
      <w:r>
        <w:rPr>
          <w:rFonts w:ascii="unifont" w:eastAsia="unifont" w:hAnsi="unifont" w:cs="unifont"/>
          <w:w w:val="99"/>
          <w:position w:val="1"/>
          <w:sz w:val="24"/>
          <w:szCs w:val="24"/>
        </w:rPr>
        <w:t></w:t>
      </w:r>
      <w:proofErr w:type="gramEnd"/>
    </w:p>
    <w:p w:rsidR="008738A4" w:rsidRDefault="00EB2910">
      <w:pPr>
        <w:spacing w:line="80" w:lineRule="exact"/>
        <w:ind w:left="1225" w:right="1959"/>
        <w:jc w:val="center"/>
        <w:rPr>
          <w:rFonts w:ascii="unifont" w:eastAsia="unifont" w:hAnsi="unifont" w:cs="unifont"/>
          <w:sz w:val="24"/>
          <w:szCs w:val="24"/>
        </w:rPr>
      </w:pPr>
      <w:r>
        <w:rPr>
          <w:rFonts w:ascii="unifont" w:eastAsia="unifont" w:hAnsi="unifont" w:cs="unifont"/>
          <w:w w:val="99"/>
          <w:position w:val="1"/>
          <w:sz w:val="24"/>
          <w:szCs w:val="24"/>
        </w:rPr>
        <w:t></w:t>
      </w:r>
    </w:p>
    <w:p w:rsidR="008738A4" w:rsidRDefault="00EB2910">
      <w:pPr>
        <w:spacing w:line="80" w:lineRule="exact"/>
        <w:ind w:left="1225" w:right="1959"/>
        <w:jc w:val="center"/>
        <w:rPr>
          <w:rFonts w:ascii="unifont" w:eastAsia="unifont" w:hAnsi="unifont" w:cs="unifont"/>
          <w:sz w:val="24"/>
          <w:szCs w:val="24"/>
        </w:rPr>
        <w:sectPr w:rsidR="008738A4">
          <w:type w:val="continuous"/>
          <w:pgSz w:w="11920" w:h="16840"/>
          <w:pgMar w:top="1560" w:right="1320" w:bottom="280" w:left="1680" w:header="720" w:footer="720" w:gutter="0"/>
          <w:cols w:num="3" w:space="720" w:equalWidth="0">
            <w:col w:w="3569" w:space="115"/>
            <w:col w:w="1357" w:space="395"/>
            <w:col w:w="3484"/>
          </w:cols>
        </w:sectPr>
      </w:pPr>
      <w:r>
        <w:rPr>
          <w:rFonts w:ascii="unifont" w:eastAsia="unifont" w:hAnsi="unifont" w:cs="unifont"/>
          <w:w w:val="99"/>
          <w:position w:val="-4"/>
          <w:sz w:val="24"/>
          <w:szCs w:val="24"/>
        </w:rPr>
        <w:t></w:t>
      </w:r>
    </w:p>
    <w:p w:rsidR="008738A4" w:rsidRDefault="00EB2910">
      <w:pPr>
        <w:spacing w:line="240" w:lineRule="exact"/>
        <w:ind w:left="3684"/>
        <w:rPr>
          <w:rFonts w:ascii="unifont" w:eastAsia="unifont" w:hAnsi="unifont" w:cs="unifont"/>
          <w:sz w:val="24"/>
          <w:szCs w:val="24"/>
        </w:rPr>
      </w:pPr>
      <w:r>
        <w:rPr>
          <w:rFonts w:ascii="unifont" w:eastAsia="unifont" w:hAnsi="unifont" w:cs="unifont"/>
          <w:w w:val="99"/>
          <w:position w:val="4"/>
          <w:sz w:val="24"/>
          <w:szCs w:val="24"/>
        </w:rPr>
        <w:lastRenderedPageBreak/>
        <w:t></w:t>
      </w:r>
      <w:r>
        <w:rPr>
          <w:rFonts w:ascii="unifont" w:eastAsia="unifont" w:hAnsi="unifont" w:cs="unifont"/>
          <w:position w:val="4"/>
          <w:sz w:val="24"/>
          <w:szCs w:val="24"/>
        </w:rPr>
        <w:t xml:space="preserve"> </w:t>
      </w:r>
      <w:r>
        <w:rPr>
          <w:w w:val="99"/>
          <w:position w:val="2"/>
          <w:sz w:val="24"/>
          <w:szCs w:val="24"/>
        </w:rPr>
        <w:t>54</w:t>
      </w:r>
      <w:r>
        <w:rPr>
          <w:position w:val="2"/>
          <w:sz w:val="24"/>
          <w:szCs w:val="24"/>
        </w:rPr>
        <w:t xml:space="preserve">       </w:t>
      </w:r>
      <w:r>
        <w:rPr>
          <w:w w:val="99"/>
          <w:position w:val="2"/>
          <w:sz w:val="24"/>
          <w:szCs w:val="24"/>
        </w:rPr>
        <w:t>13l</w:t>
      </w:r>
      <w:r>
        <w:rPr>
          <w:w w:val="99"/>
          <w:position w:val="-1"/>
          <w:sz w:val="16"/>
          <w:szCs w:val="16"/>
        </w:rPr>
        <w:t>e</w:t>
      </w:r>
      <w:r>
        <w:rPr>
          <w:position w:val="-1"/>
          <w:sz w:val="16"/>
          <w:szCs w:val="16"/>
        </w:rPr>
        <w:t xml:space="preserve">         </w:t>
      </w:r>
      <w:r>
        <w:rPr>
          <w:w w:val="99"/>
          <w:position w:val="2"/>
          <w:sz w:val="24"/>
          <w:szCs w:val="24"/>
        </w:rPr>
        <w:t>156</w:t>
      </w:r>
      <w:r>
        <w:rPr>
          <w:position w:val="2"/>
          <w:sz w:val="24"/>
          <w:szCs w:val="24"/>
        </w:rPr>
        <w:t xml:space="preserve">     </w:t>
      </w:r>
      <w:r>
        <w:rPr>
          <w:w w:val="99"/>
          <w:position w:val="2"/>
          <w:sz w:val="24"/>
          <w:szCs w:val="24"/>
        </w:rPr>
        <w:t>−22l</w:t>
      </w:r>
      <w:r>
        <w:rPr>
          <w:w w:val="99"/>
          <w:position w:val="-1"/>
          <w:sz w:val="16"/>
          <w:szCs w:val="16"/>
        </w:rPr>
        <w:t>e</w:t>
      </w:r>
      <w:r>
        <w:rPr>
          <w:rFonts w:ascii="unifont" w:eastAsia="unifont" w:hAnsi="unifont" w:cs="unifont"/>
          <w:w w:val="99"/>
          <w:position w:val="4"/>
          <w:sz w:val="24"/>
          <w:szCs w:val="24"/>
        </w:rPr>
        <w:t></w:t>
      </w:r>
    </w:p>
    <w:p w:rsidR="008738A4" w:rsidRDefault="00F254E9">
      <w:pPr>
        <w:spacing w:line="80" w:lineRule="exact"/>
        <w:ind w:left="3684"/>
        <w:rPr>
          <w:rFonts w:ascii="unifont" w:eastAsia="unifont" w:hAnsi="unifont" w:cs="unifont"/>
          <w:sz w:val="24"/>
          <w:szCs w:val="24"/>
        </w:rPr>
        <w:sectPr w:rsidR="008738A4">
          <w:type w:val="continuous"/>
          <w:pgSz w:w="11920" w:h="16840"/>
          <w:pgMar w:top="1560" w:right="1320" w:bottom="280" w:left="1680" w:header="720" w:footer="720" w:gutter="0"/>
          <w:cols w:space="720"/>
        </w:sectPr>
      </w:pPr>
      <w:r w:rsidRPr="00F254E9">
        <w:pict>
          <v:shape id="_x0000_s1123" type="#_x0000_t202" style="position:absolute;left:0;text-align:left;margin-left:406.65pt;margin-top:14.9pt;width:3.9pt;height:7.95pt;z-index:-251662336;mso-position-horizontal-relative:page" filled="f" stroked="f">
            <v:textbox inset="0,0,0,0">
              <w:txbxContent>
                <w:p w:rsidR="008738A4" w:rsidRDefault="00EB2910">
                  <w:pPr>
                    <w:spacing w:line="140" w:lineRule="exact"/>
                    <w:ind w:right="-44"/>
                    <w:rPr>
                      <w:sz w:val="16"/>
                      <w:szCs w:val="16"/>
                    </w:rPr>
                  </w:pPr>
                  <w:proofErr w:type="gramStart"/>
                  <w:r>
                    <w:rPr>
                      <w:w w:val="99"/>
                      <w:sz w:val="16"/>
                      <w:szCs w:val="16"/>
                    </w:rPr>
                    <w:t>e</w:t>
                  </w:r>
                  <w:proofErr w:type="gramEnd"/>
                </w:p>
              </w:txbxContent>
            </v:textbox>
            <w10:wrap anchorx="page"/>
          </v:shape>
        </w:pict>
      </w:r>
      <w:r w:rsidR="00EB2910">
        <w:rPr>
          <w:rFonts w:ascii="unifont" w:eastAsia="unifont" w:hAnsi="unifont" w:cs="unifont"/>
          <w:w w:val="99"/>
          <w:position w:val="1"/>
          <w:sz w:val="24"/>
          <w:szCs w:val="24"/>
        </w:rPr>
        <w:t></w:t>
      </w:r>
      <w:r w:rsidR="00EB2910">
        <w:rPr>
          <w:rFonts w:ascii="unifont" w:eastAsia="unifont" w:hAnsi="unifont" w:cs="unifont"/>
          <w:position w:val="1"/>
          <w:sz w:val="24"/>
          <w:szCs w:val="24"/>
        </w:rPr>
        <w:t xml:space="preserve">                       </w:t>
      </w:r>
      <w:r w:rsidR="00EB2910">
        <w:rPr>
          <w:rFonts w:ascii="unifont" w:eastAsia="unifont" w:hAnsi="unifont" w:cs="unifont"/>
          <w:w w:val="99"/>
          <w:position w:val="1"/>
          <w:sz w:val="24"/>
          <w:szCs w:val="24"/>
        </w:rPr>
        <w:t></w:t>
      </w:r>
    </w:p>
    <w:p w:rsidR="008738A4" w:rsidRDefault="00F254E9">
      <w:pPr>
        <w:spacing w:before="27"/>
        <w:jc w:val="right"/>
        <w:rPr>
          <w:sz w:val="16"/>
          <w:szCs w:val="16"/>
        </w:rPr>
      </w:pPr>
      <w:r w:rsidRPr="00F254E9">
        <w:lastRenderedPageBreak/>
        <w:pict>
          <v:shape id="_x0000_s1122" type="#_x0000_t202" style="position:absolute;left:0;text-align:left;margin-left:336.2pt;margin-top:10.3pt;width:3.9pt;height:7.95pt;z-index:-251663360;mso-position-horizontal-relative:page" filled="f" stroked="f">
            <v:textbox inset="0,0,0,0">
              <w:txbxContent>
                <w:p w:rsidR="008738A4" w:rsidRDefault="00EB2910">
                  <w:pPr>
                    <w:spacing w:line="140" w:lineRule="exact"/>
                    <w:ind w:right="-44"/>
                    <w:rPr>
                      <w:sz w:val="16"/>
                      <w:szCs w:val="16"/>
                    </w:rPr>
                  </w:pPr>
                  <w:proofErr w:type="gramStart"/>
                  <w:r>
                    <w:rPr>
                      <w:w w:val="99"/>
                      <w:sz w:val="16"/>
                      <w:szCs w:val="16"/>
                    </w:rPr>
                    <w:t>e</w:t>
                  </w:r>
                  <w:proofErr w:type="gramEnd"/>
                </w:p>
              </w:txbxContent>
            </v:textbox>
            <w10:wrap anchorx="page"/>
          </v:shape>
        </w:pict>
      </w:r>
      <w:r w:rsidR="00EB2910">
        <w:rPr>
          <w:w w:val="99"/>
          <w:sz w:val="24"/>
          <w:szCs w:val="24"/>
        </w:rPr>
        <w:t>−13l</w:t>
      </w:r>
      <w:r w:rsidR="00EB2910">
        <w:rPr>
          <w:w w:val="99"/>
          <w:position w:val="-4"/>
          <w:sz w:val="16"/>
          <w:szCs w:val="16"/>
        </w:rPr>
        <w:t>e</w:t>
      </w:r>
      <w:r w:rsidR="00EB2910">
        <w:rPr>
          <w:position w:val="-4"/>
          <w:sz w:val="16"/>
          <w:szCs w:val="16"/>
        </w:rPr>
        <w:t xml:space="preserve">     </w:t>
      </w:r>
      <w:r w:rsidR="00EB2910">
        <w:rPr>
          <w:w w:val="99"/>
          <w:sz w:val="24"/>
          <w:szCs w:val="24"/>
        </w:rPr>
        <w:t>−3l</w:t>
      </w:r>
      <w:r w:rsidR="00EB2910">
        <w:rPr>
          <w:w w:val="99"/>
          <w:position w:val="9"/>
          <w:sz w:val="16"/>
          <w:szCs w:val="16"/>
        </w:rPr>
        <w:t>2</w:t>
      </w:r>
    </w:p>
    <w:p w:rsidR="008738A4" w:rsidRDefault="00EB2910">
      <w:pPr>
        <w:spacing w:before="27"/>
        <w:rPr>
          <w:sz w:val="16"/>
          <w:szCs w:val="16"/>
        </w:rPr>
        <w:sectPr w:rsidR="008738A4">
          <w:type w:val="continuous"/>
          <w:pgSz w:w="11920" w:h="16840"/>
          <w:pgMar w:top="1560" w:right="1320" w:bottom="280" w:left="1680" w:header="720" w:footer="720" w:gutter="0"/>
          <w:cols w:num="2" w:space="720" w:equalWidth="0">
            <w:col w:w="5134" w:space="209"/>
            <w:col w:w="3577"/>
          </w:cols>
        </w:sectPr>
      </w:pPr>
      <w:r>
        <w:br w:type="column"/>
      </w:r>
      <w:r>
        <w:rPr>
          <w:w w:val="99"/>
          <w:sz w:val="24"/>
          <w:szCs w:val="24"/>
        </w:rPr>
        <w:lastRenderedPageBreak/>
        <w:t>−22l</w:t>
      </w:r>
      <w:r>
        <w:rPr>
          <w:w w:val="99"/>
          <w:position w:val="-4"/>
          <w:sz w:val="16"/>
          <w:szCs w:val="16"/>
        </w:rPr>
        <w:t>e</w:t>
      </w:r>
      <w:r>
        <w:rPr>
          <w:position w:val="-4"/>
          <w:sz w:val="16"/>
          <w:szCs w:val="16"/>
        </w:rPr>
        <w:t xml:space="preserve">         </w:t>
      </w:r>
      <w:r>
        <w:rPr>
          <w:w w:val="99"/>
          <w:sz w:val="24"/>
          <w:szCs w:val="24"/>
        </w:rPr>
        <w:t>4l</w:t>
      </w:r>
      <w:r>
        <w:rPr>
          <w:w w:val="99"/>
          <w:position w:val="9"/>
          <w:sz w:val="16"/>
          <w:szCs w:val="16"/>
        </w:rPr>
        <w:t>2</w:t>
      </w: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before="4" w:line="220" w:lineRule="exact"/>
        <w:rPr>
          <w:sz w:val="22"/>
          <w:szCs w:val="22"/>
        </w:rPr>
      </w:pPr>
    </w:p>
    <w:p w:rsidR="008738A4" w:rsidRDefault="00EB2910">
      <w:pPr>
        <w:spacing w:before="19"/>
        <w:ind w:left="3662"/>
        <w:rPr>
          <w:sz w:val="24"/>
          <w:szCs w:val="24"/>
        </w:rPr>
      </w:pPr>
      <w:r>
        <w:rPr>
          <w:w w:val="99"/>
          <w:sz w:val="24"/>
          <w:szCs w:val="24"/>
        </w:rPr>
        <w:t>[C]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proofErr w:type="gramStart"/>
      <w:r>
        <w:rPr>
          <w:w w:val="99"/>
          <w:sz w:val="24"/>
          <w:szCs w:val="24"/>
        </w:rPr>
        <w:t>α[</w:t>
      </w:r>
      <w:proofErr w:type="gramEnd"/>
      <w:r>
        <w:rPr>
          <w:w w:val="99"/>
          <w:sz w:val="24"/>
          <w:szCs w:val="24"/>
        </w:rPr>
        <w:t>M]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β[K]</w:t>
      </w:r>
      <w:r>
        <w:rPr>
          <w:sz w:val="24"/>
          <w:szCs w:val="24"/>
        </w:rPr>
        <w:t xml:space="preserve">                                             </w:t>
      </w:r>
      <w:r>
        <w:rPr>
          <w:w w:val="99"/>
          <w:sz w:val="24"/>
          <w:szCs w:val="24"/>
        </w:rPr>
        <w:t>(3.4)</w:t>
      </w:r>
    </w:p>
    <w:p w:rsidR="008738A4" w:rsidRDefault="008738A4">
      <w:pPr>
        <w:spacing w:before="2" w:line="140" w:lineRule="exact"/>
        <w:rPr>
          <w:sz w:val="15"/>
          <w:szCs w:val="15"/>
        </w:rPr>
      </w:pPr>
    </w:p>
    <w:p w:rsidR="008738A4" w:rsidRDefault="008738A4">
      <w:pPr>
        <w:spacing w:line="200" w:lineRule="exact"/>
      </w:pPr>
    </w:p>
    <w:p w:rsidR="008738A4" w:rsidRDefault="00EB2910">
      <w:pPr>
        <w:ind w:left="480"/>
        <w:rPr>
          <w:sz w:val="24"/>
          <w:szCs w:val="24"/>
        </w:rPr>
      </w:pPr>
      <w:r>
        <w:rPr>
          <w:w w:val="99"/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matrix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equation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with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square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matrices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vectors,</w:t>
      </w:r>
    </w:p>
    <w:p w:rsidR="008738A4" w:rsidRDefault="008738A4">
      <w:pPr>
        <w:spacing w:before="15" w:line="260" w:lineRule="exact"/>
        <w:rPr>
          <w:sz w:val="26"/>
          <w:szCs w:val="26"/>
        </w:rPr>
        <w:sectPr w:rsidR="008738A4">
          <w:type w:val="continuous"/>
          <w:pgSz w:w="11920" w:h="16840"/>
          <w:pgMar w:top="1560" w:right="1320" w:bottom="280" w:left="1680" w:header="720" w:footer="720" w:gutter="0"/>
          <w:cols w:space="720"/>
        </w:sectPr>
      </w:pPr>
    </w:p>
    <w:p w:rsidR="008738A4" w:rsidRDefault="00EB2910">
      <w:pPr>
        <w:spacing w:line="140" w:lineRule="exact"/>
        <w:ind w:left="2200" w:right="-57"/>
        <w:rPr>
          <w:rFonts w:ascii="unifont" w:eastAsia="unifont" w:hAnsi="unifont" w:cs="unifont"/>
          <w:sz w:val="24"/>
          <w:szCs w:val="24"/>
        </w:rPr>
      </w:pPr>
      <w:r>
        <w:rPr>
          <w:rFonts w:ascii="unifont" w:eastAsia="unifont" w:hAnsi="unifont" w:cs="unifont"/>
          <w:w w:val="99"/>
          <w:position w:val="1"/>
          <w:sz w:val="24"/>
          <w:szCs w:val="24"/>
        </w:rPr>
        <w:lastRenderedPageBreak/>
        <w:t></w:t>
      </w:r>
      <w:r>
        <w:rPr>
          <w:rFonts w:ascii="unifont" w:eastAsia="unifont" w:hAnsi="unifont" w:cs="unifont"/>
          <w:position w:val="1"/>
          <w:sz w:val="24"/>
          <w:szCs w:val="24"/>
        </w:rPr>
        <w:t xml:space="preserve">      </w:t>
      </w:r>
      <w:r>
        <w:rPr>
          <w:rFonts w:ascii="unifont" w:eastAsia="unifont" w:hAnsi="unifont" w:cs="unifont"/>
          <w:w w:val="99"/>
          <w:position w:val="1"/>
          <w:sz w:val="24"/>
          <w:szCs w:val="24"/>
        </w:rPr>
        <w:t></w:t>
      </w:r>
      <w:r>
        <w:rPr>
          <w:rFonts w:ascii="unifont" w:eastAsia="unifont" w:hAnsi="unifont" w:cs="unifont"/>
          <w:position w:val="1"/>
          <w:sz w:val="24"/>
          <w:szCs w:val="24"/>
        </w:rPr>
        <w:t xml:space="preserve">   </w:t>
      </w:r>
      <w:r>
        <w:rPr>
          <w:rFonts w:ascii="unifont" w:eastAsia="unifont" w:hAnsi="unifont" w:cs="unifont"/>
          <w:w w:val="99"/>
          <w:sz w:val="24"/>
          <w:szCs w:val="24"/>
        </w:rPr>
        <w:t></w:t>
      </w:r>
    </w:p>
    <w:p w:rsidR="008738A4" w:rsidRDefault="00EB2910">
      <w:pPr>
        <w:spacing w:line="140" w:lineRule="exact"/>
        <w:rPr>
          <w:rFonts w:ascii="unifont" w:eastAsia="unifont" w:hAnsi="unifont" w:cs="unifont"/>
          <w:sz w:val="24"/>
          <w:szCs w:val="24"/>
        </w:rPr>
        <w:sectPr w:rsidR="008738A4">
          <w:type w:val="continuous"/>
          <w:pgSz w:w="11920" w:h="16840"/>
          <w:pgMar w:top="1560" w:right="1320" w:bottom="280" w:left="1680" w:header="720" w:footer="720" w:gutter="0"/>
          <w:cols w:num="2" w:space="720" w:equalWidth="0">
            <w:col w:w="3874" w:space="2092"/>
            <w:col w:w="2954"/>
          </w:cols>
        </w:sectPr>
      </w:pPr>
      <w:r>
        <w:br w:type="column"/>
      </w:r>
      <w:r>
        <w:rPr>
          <w:rFonts w:ascii="unifont" w:eastAsia="unifont" w:hAnsi="unifont" w:cs="unifont"/>
          <w:w w:val="99"/>
          <w:sz w:val="24"/>
          <w:szCs w:val="24"/>
        </w:rPr>
        <w:lastRenderedPageBreak/>
        <w:t></w:t>
      </w:r>
      <w:r>
        <w:rPr>
          <w:rFonts w:ascii="unifont" w:eastAsia="unifont" w:hAnsi="unifont" w:cs="unifont"/>
          <w:w w:val="99"/>
          <w:position w:val="1"/>
          <w:sz w:val="24"/>
          <w:szCs w:val="24"/>
        </w:rPr>
        <w:t></w:t>
      </w:r>
      <w:r>
        <w:rPr>
          <w:rFonts w:ascii="unifont" w:eastAsia="unifont" w:hAnsi="unifont" w:cs="unifont"/>
          <w:position w:val="1"/>
          <w:sz w:val="24"/>
          <w:szCs w:val="24"/>
        </w:rPr>
        <w:t xml:space="preserve">    </w:t>
      </w:r>
      <w:r>
        <w:rPr>
          <w:rFonts w:ascii="unifont" w:eastAsia="unifont" w:hAnsi="unifont" w:cs="unifont"/>
          <w:w w:val="99"/>
          <w:position w:val="1"/>
          <w:sz w:val="24"/>
          <w:szCs w:val="24"/>
        </w:rPr>
        <w:t></w:t>
      </w:r>
    </w:p>
    <w:p w:rsidR="008738A4" w:rsidRDefault="00EB2910">
      <w:pPr>
        <w:spacing w:line="320" w:lineRule="exact"/>
        <w:ind w:left="2200" w:right="-74"/>
        <w:rPr>
          <w:rFonts w:ascii="unifont" w:eastAsia="unifont" w:hAnsi="unifont" w:cs="unifont"/>
          <w:sz w:val="24"/>
          <w:szCs w:val="24"/>
        </w:rPr>
      </w:pPr>
      <w:r>
        <w:rPr>
          <w:rFonts w:ascii="unifont" w:eastAsia="unifont" w:hAnsi="unifont" w:cs="unifont"/>
          <w:w w:val="99"/>
          <w:position w:val="2"/>
          <w:sz w:val="24"/>
          <w:szCs w:val="24"/>
        </w:rPr>
        <w:lastRenderedPageBreak/>
        <w:t></w:t>
      </w:r>
      <w:r>
        <w:rPr>
          <w:w w:val="99"/>
          <w:position w:val="1"/>
          <w:sz w:val="24"/>
          <w:szCs w:val="24"/>
        </w:rPr>
        <w:t>−</w:t>
      </w:r>
      <w:proofErr w:type="gramStart"/>
      <w:r>
        <w:rPr>
          <w:w w:val="99"/>
          <w:position w:val="1"/>
          <w:sz w:val="24"/>
          <w:szCs w:val="24"/>
        </w:rPr>
        <w:t>M</w:t>
      </w:r>
      <w:r>
        <w:rPr>
          <w:w w:val="99"/>
          <w:position w:val="-3"/>
          <w:sz w:val="16"/>
          <w:szCs w:val="16"/>
        </w:rPr>
        <w:t>1</w:t>
      </w:r>
      <w:r>
        <w:rPr>
          <w:w w:val="99"/>
          <w:position w:val="1"/>
          <w:sz w:val="24"/>
          <w:szCs w:val="24"/>
        </w:rPr>
        <w:t>(</w:t>
      </w:r>
      <w:proofErr w:type="gramEnd"/>
      <w:r>
        <w:rPr>
          <w:w w:val="99"/>
          <w:position w:val="1"/>
          <w:sz w:val="24"/>
          <w:szCs w:val="24"/>
        </w:rPr>
        <w:t>t)</w:t>
      </w:r>
      <w:r>
        <w:rPr>
          <w:rFonts w:ascii="unifont" w:eastAsia="unifont" w:hAnsi="unifont" w:cs="unifont"/>
          <w:w w:val="99"/>
          <w:position w:val="2"/>
          <w:sz w:val="24"/>
          <w:szCs w:val="24"/>
        </w:rPr>
        <w:t></w:t>
      </w:r>
    </w:p>
    <w:p w:rsidR="008738A4" w:rsidRDefault="00EB2910">
      <w:pPr>
        <w:spacing w:before="29"/>
        <w:ind w:right="-58"/>
        <w:rPr>
          <w:sz w:val="16"/>
          <w:szCs w:val="16"/>
        </w:rPr>
      </w:pPr>
      <w:r>
        <w:br w:type="column"/>
      </w:r>
      <w:r>
        <w:rPr>
          <w:w w:val="99"/>
          <w:position w:val="4"/>
          <w:sz w:val="24"/>
          <w:szCs w:val="24"/>
        </w:rPr>
        <w:lastRenderedPageBreak/>
        <w:t>D</w:t>
      </w:r>
      <w:r>
        <w:rPr>
          <w:w w:val="99"/>
          <w:sz w:val="16"/>
          <w:szCs w:val="16"/>
        </w:rPr>
        <w:t>11</w:t>
      </w:r>
      <w:r>
        <w:rPr>
          <w:sz w:val="16"/>
          <w:szCs w:val="16"/>
        </w:rPr>
        <w:t xml:space="preserve">     </w:t>
      </w:r>
      <w:r>
        <w:rPr>
          <w:w w:val="99"/>
          <w:position w:val="4"/>
          <w:sz w:val="24"/>
          <w:szCs w:val="24"/>
        </w:rPr>
        <w:t>D</w:t>
      </w:r>
      <w:r>
        <w:rPr>
          <w:w w:val="99"/>
          <w:sz w:val="16"/>
          <w:szCs w:val="16"/>
        </w:rPr>
        <w:t>12</w:t>
      </w:r>
      <w:r>
        <w:rPr>
          <w:sz w:val="16"/>
          <w:szCs w:val="16"/>
        </w:rPr>
        <w:t xml:space="preserve">     </w:t>
      </w:r>
      <w:r>
        <w:rPr>
          <w:w w:val="99"/>
          <w:position w:val="4"/>
          <w:sz w:val="24"/>
          <w:szCs w:val="24"/>
        </w:rPr>
        <w:t>D</w:t>
      </w:r>
      <w:r>
        <w:rPr>
          <w:w w:val="99"/>
          <w:sz w:val="16"/>
          <w:szCs w:val="16"/>
        </w:rPr>
        <w:t>13</w:t>
      </w:r>
      <w:r>
        <w:rPr>
          <w:sz w:val="16"/>
          <w:szCs w:val="16"/>
        </w:rPr>
        <w:t xml:space="preserve">     </w:t>
      </w:r>
      <w:r>
        <w:rPr>
          <w:w w:val="99"/>
          <w:position w:val="4"/>
          <w:sz w:val="24"/>
          <w:szCs w:val="24"/>
        </w:rPr>
        <w:t>D</w:t>
      </w:r>
      <w:r>
        <w:rPr>
          <w:w w:val="99"/>
          <w:sz w:val="16"/>
          <w:szCs w:val="16"/>
        </w:rPr>
        <w:t>14</w:t>
      </w:r>
    </w:p>
    <w:p w:rsidR="008738A4" w:rsidRDefault="00EB2910">
      <w:pPr>
        <w:spacing w:line="320" w:lineRule="exact"/>
        <w:rPr>
          <w:rFonts w:ascii="unifont" w:eastAsia="unifont" w:hAnsi="unifont" w:cs="unifont"/>
          <w:sz w:val="24"/>
          <w:szCs w:val="24"/>
        </w:rPr>
        <w:sectPr w:rsidR="008738A4">
          <w:type w:val="continuous"/>
          <w:pgSz w:w="11920" w:h="16840"/>
          <w:pgMar w:top="1560" w:right="1320" w:bottom="280" w:left="1680" w:header="720" w:footer="720" w:gutter="0"/>
          <w:cols w:num="3" w:space="720" w:equalWidth="0">
            <w:col w:w="3400" w:space="474"/>
            <w:col w:w="2083" w:space="209"/>
            <w:col w:w="2754"/>
          </w:cols>
        </w:sectPr>
      </w:pPr>
      <w:r>
        <w:br w:type="column"/>
      </w:r>
      <w:r>
        <w:rPr>
          <w:rFonts w:ascii="unifont" w:eastAsia="unifont" w:hAnsi="unifont" w:cs="unifont"/>
          <w:w w:val="99"/>
          <w:position w:val="2"/>
          <w:sz w:val="24"/>
          <w:szCs w:val="24"/>
        </w:rPr>
        <w:lastRenderedPageBreak/>
        <w:t></w:t>
      </w:r>
      <w:proofErr w:type="gramStart"/>
      <w:r>
        <w:rPr>
          <w:w w:val="99"/>
          <w:position w:val="1"/>
          <w:sz w:val="24"/>
          <w:szCs w:val="24"/>
        </w:rPr>
        <w:t>v</w:t>
      </w:r>
      <w:r>
        <w:rPr>
          <w:w w:val="99"/>
          <w:position w:val="-3"/>
          <w:sz w:val="16"/>
          <w:szCs w:val="16"/>
        </w:rPr>
        <w:t>1</w:t>
      </w:r>
      <w:r>
        <w:rPr>
          <w:w w:val="99"/>
          <w:position w:val="1"/>
          <w:sz w:val="24"/>
          <w:szCs w:val="24"/>
        </w:rPr>
        <w:t>(</w:t>
      </w:r>
      <w:proofErr w:type="gramEnd"/>
      <w:r>
        <w:rPr>
          <w:w w:val="99"/>
          <w:position w:val="1"/>
          <w:sz w:val="24"/>
          <w:szCs w:val="24"/>
        </w:rPr>
        <w:t>t)</w:t>
      </w:r>
      <w:r>
        <w:rPr>
          <w:rFonts w:ascii="unifont" w:eastAsia="unifont" w:hAnsi="unifont" w:cs="unifont"/>
          <w:w w:val="99"/>
          <w:position w:val="2"/>
          <w:sz w:val="24"/>
          <w:szCs w:val="24"/>
        </w:rPr>
        <w:t></w:t>
      </w:r>
    </w:p>
    <w:p w:rsidR="008738A4" w:rsidRDefault="00EB2910">
      <w:pPr>
        <w:spacing w:line="80" w:lineRule="exact"/>
        <w:ind w:left="2200" w:right="-56"/>
        <w:rPr>
          <w:rFonts w:ascii="unifont" w:eastAsia="unifont" w:hAnsi="unifont" w:cs="unifont"/>
          <w:sz w:val="24"/>
          <w:szCs w:val="24"/>
        </w:rPr>
      </w:pPr>
      <w:r>
        <w:rPr>
          <w:rFonts w:ascii="unifont" w:eastAsia="unifont" w:hAnsi="unifont" w:cs="unifont"/>
          <w:w w:val="99"/>
          <w:position w:val="1"/>
          <w:sz w:val="24"/>
          <w:szCs w:val="24"/>
        </w:rPr>
        <w:lastRenderedPageBreak/>
        <w:t></w:t>
      </w:r>
      <w:r>
        <w:rPr>
          <w:rFonts w:ascii="unifont" w:eastAsia="unifont" w:hAnsi="unifont" w:cs="unifont"/>
          <w:position w:val="1"/>
          <w:sz w:val="24"/>
          <w:szCs w:val="24"/>
        </w:rPr>
        <w:t xml:space="preserve">      </w:t>
      </w:r>
      <w:proofErr w:type="spellStart"/>
      <w:r>
        <w:rPr>
          <w:rFonts w:ascii="unifont" w:eastAsia="unifont" w:hAnsi="unifont" w:cs="unifont"/>
          <w:w w:val="99"/>
          <w:position w:val="1"/>
          <w:sz w:val="24"/>
          <w:szCs w:val="24"/>
        </w:rPr>
        <w:t></w:t>
      </w:r>
      <w:proofErr w:type="spellEnd"/>
      <w:r>
        <w:rPr>
          <w:rFonts w:ascii="unifont" w:eastAsia="unifont" w:hAnsi="unifont" w:cs="unifont"/>
          <w:position w:val="1"/>
          <w:sz w:val="24"/>
          <w:szCs w:val="24"/>
        </w:rPr>
        <w:t xml:space="preserve">   </w:t>
      </w:r>
      <w:r>
        <w:rPr>
          <w:rFonts w:ascii="unifont" w:eastAsia="unifont" w:hAnsi="unifont" w:cs="unifont"/>
          <w:w w:val="99"/>
          <w:position w:val="1"/>
          <w:sz w:val="24"/>
          <w:szCs w:val="24"/>
        </w:rPr>
        <w:t></w:t>
      </w:r>
    </w:p>
    <w:p w:rsidR="008738A4" w:rsidRDefault="00EB2910">
      <w:pPr>
        <w:spacing w:line="80" w:lineRule="exact"/>
        <w:ind w:left="2200" w:right="-56"/>
        <w:rPr>
          <w:rFonts w:ascii="unifont" w:eastAsia="unifont" w:hAnsi="unifont" w:cs="unifont"/>
          <w:sz w:val="24"/>
          <w:szCs w:val="24"/>
        </w:rPr>
      </w:pPr>
      <w:r>
        <w:rPr>
          <w:rFonts w:ascii="unifont" w:eastAsia="unifont" w:hAnsi="unifont" w:cs="unifont"/>
          <w:w w:val="99"/>
          <w:position w:val="-4"/>
          <w:sz w:val="24"/>
          <w:szCs w:val="24"/>
        </w:rPr>
        <w:t></w:t>
      </w:r>
      <w:r>
        <w:rPr>
          <w:rFonts w:ascii="unifont" w:eastAsia="unifont" w:hAnsi="unifont" w:cs="unifont"/>
          <w:position w:val="-4"/>
          <w:sz w:val="24"/>
          <w:szCs w:val="24"/>
        </w:rPr>
        <w:t xml:space="preserve">      </w:t>
      </w:r>
      <w:proofErr w:type="spellStart"/>
      <w:r>
        <w:rPr>
          <w:rFonts w:ascii="unifont" w:eastAsia="unifont" w:hAnsi="unifont" w:cs="unifont"/>
          <w:w w:val="99"/>
          <w:position w:val="-4"/>
          <w:sz w:val="24"/>
          <w:szCs w:val="24"/>
        </w:rPr>
        <w:t></w:t>
      </w:r>
      <w:proofErr w:type="spellEnd"/>
      <w:r>
        <w:rPr>
          <w:rFonts w:ascii="unifont" w:eastAsia="unifont" w:hAnsi="unifont" w:cs="unifont"/>
          <w:position w:val="-4"/>
          <w:sz w:val="24"/>
          <w:szCs w:val="24"/>
        </w:rPr>
        <w:t xml:space="preserve">   </w:t>
      </w:r>
      <w:r>
        <w:rPr>
          <w:rFonts w:ascii="unifont" w:eastAsia="unifont" w:hAnsi="unifont" w:cs="unifont"/>
          <w:w w:val="99"/>
          <w:position w:val="-4"/>
          <w:sz w:val="24"/>
          <w:szCs w:val="24"/>
        </w:rPr>
        <w:t></w:t>
      </w:r>
    </w:p>
    <w:p w:rsidR="008738A4" w:rsidRDefault="00EB2910">
      <w:pPr>
        <w:spacing w:line="80" w:lineRule="exact"/>
        <w:rPr>
          <w:rFonts w:ascii="unifont" w:eastAsia="unifont" w:hAnsi="unifont" w:cs="unifont"/>
          <w:sz w:val="24"/>
          <w:szCs w:val="24"/>
        </w:rPr>
      </w:pPr>
      <w:r>
        <w:br w:type="column"/>
      </w:r>
      <w:r>
        <w:rPr>
          <w:rFonts w:ascii="unifont" w:eastAsia="unifont" w:hAnsi="unifont" w:cs="unifont"/>
          <w:w w:val="99"/>
          <w:position w:val="1"/>
          <w:sz w:val="24"/>
          <w:szCs w:val="24"/>
        </w:rPr>
        <w:lastRenderedPageBreak/>
        <w:t></w:t>
      </w:r>
      <w:r>
        <w:rPr>
          <w:rFonts w:ascii="unifont" w:eastAsia="unifont" w:hAnsi="unifont" w:cs="unifont"/>
          <w:position w:val="1"/>
          <w:sz w:val="24"/>
          <w:szCs w:val="24"/>
        </w:rPr>
        <w:t xml:space="preserve">    </w:t>
      </w:r>
      <w:r>
        <w:rPr>
          <w:rFonts w:ascii="unifont" w:eastAsia="unifont" w:hAnsi="unifont" w:cs="unifont"/>
          <w:w w:val="99"/>
          <w:position w:val="1"/>
          <w:sz w:val="24"/>
          <w:szCs w:val="24"/>
        </w:rPr>
        <w:t></w:t>
      </w:r>
    </w:p>
    <w:p w:rsidR="008738A4" w:rsidRDefault="00EB2910">
      <w:pPr>
        <w:spacing w:line="80" w:lineRule="exact"/>
        <w:rPr>
          <w:rFonts w:ascii="unifont" w:eastAsia="unifont" w:hAnsi="unifont" w:cs="unifont"/>
          <w:sz w:val="24"/>
          <w:szCs w:val="24"/>
        </w:rPr>
        <w:sectPr w:rsidR="008738A4">
          <w:type w:val="continuous"/>
          <w:pgSz w:w="11920" w:h="16840"/>
          <w:pgMar w:top="1560" w:right="1320" w:bottom="280" w:left="1680" w:header="720" w:footer="720" w:gutter="0"/>
          <w:cols w:num="2" w:space="720" w:equalWidth="0">
            <w:col w:w="3874" w:space="2092"/>
            <w:col w:w="2954"/>
          </w:cols>
        </w:sectPr>
      </w:pPr>
      <w:r>
        <w:rPr>
          <w:rFonts w:ascii="unifont" w:eastAsia="unifont" w:hAnsi="unifont" w:cs="unifont"/>
          <w:w w:val="99"/>
          <w:position w:val="-4"/>
          <w:sz w:val="24"/>
          <w:szCs w:val="24"/>
        </w:rPr>
        <w:t></w:t>
      </w:r>
      <w:r>
        <w:rPr>
          <w:rFonts w:ascii="unifont" w:eastAsia="unifont" w:hAnsi="unifont" w:cs="unifont"/>
          <w:position w:val="-4"/>
          <w:sz w:val="24"/>
          <w:szCs w:val="24"/>
        </w:rPr>
        <w:t xml:space="preserve">    </w:t>
      </w:r>
      <w:r>
        <w:rPr>
          <w:rFonts w:ascii="unifont" w:eastAsia="unifont" w:hAnsi="unifont" w:cs="unifont"/>
          <w:w w:val="99"/>
          <w:position w:val="-4"/>
          <w:sz w:val="24"/>
          <w:szCs w:val="24"/>
        </w:rPr>
        <w:t></w:t>
      </w:r>
    </w:p>
    <w:p w:rsidR="008738A4" w:rsidRDefault="00EB2910">
      <w:pPr>
        <w:spacing w:line="260" w:lineRule="exact"/>
        <w:ind w:left="2200" w:right="-84"/>
        <w:rPr>
          <w:rFonts w:ascii="unifont" w:eastAsia="unifont" w:hAnsi="unifont" w:cs="unifont"/>
          <w:sz w:val="24"/>
          <w:szCs w:val="24"/>
        </w:rPr>
      </w:pPr>
      <w:r>
        <w:rPr>
          <w:rFonts w:ascii="unifont" w:eastAsia="unifont" w:hAnsi="unifont" w:cs="unifont"/>
          <w:w w:val="99"/>
          <w:position w:val="11"/>
          <w:sz w:val="24"/>
          <w:szCs w:val="24"/>
        </w:rPr>
        <w:lastRenderedPageBreak/>
        <w:t></w:t>
      </w:r>
      <w:r>
        <w:rPr>
          <w:w w:val="99"/>
          <w:position w:val="3"/>
          <w:sz w:val="24"/>
          <w:szCs w:val="24"/>
        </w:rPr>
        <w:t>−</w:t>
      </w:r>
      <w:proofErr w:type="gramStart"/>
      <w:r>
        <w:rPr>
          <w:w w:val="99"/>
          <w:position w:val="3"/>
          <w:sz w:val="24"/>
          <w:szCs w:val="24"/>
        </w:rPr>
        <w:t>V</w:t>
      </w:r>
      <w:r>
        <w:rPr>
          <w:w w:val="99"/>
          <w:position w:val="-1"/>
          <w:sz w:val="16"/>
          <w:szCs w:val="16"/>
        </w:rPr>
        <w:t>1</w:t>
      </w:r>
      <w:r>
        <w:rPr>
          <w:w w:val="99"/>
          <w:position w:val="3"/>
          <w:sz w:val="24"/>
          <w:szCs w:val="24"/>
        </w:rPr>
        <w:t>(</w:t>
      </w:r>
      <w:proofErr w:type="gramEnd"/>
      <w:r>
        <w:rPr>
          <w:w w:val="99"/>
          <w:position w:val="3"/>
          <w:sz w:val="24"/>
          <w:szCs w:val="24"/>
        </w:rPr>
        <w:t>t)</w:t>
      </w:r>
      <w:r>
        <w:rPr>
          <w:position w:val="3"/>
          <w:sz w:val="24"/>
          <w:szCs w:val="24"/>
        </w:rPr>
        <w:t xml:space="preserve"> </w:t>
      </w:r>
      <w:r>
        <w:rPr>
          <w:rFonts w:ascii="unifont" w:eastAsia="unifont" w:hAnsi="unifont" w:cs="unifont"/>
          <w:w w:val="99"/>
          <w:position w:val="11"/>
          <w:sz w:val="24"/>
          <w:szCs w:val="24"/>
        </w:rPr>
        <w:t></w:t>
      </w:r>
      <w:r>
        <w:rPr>
          <w:rFonts w:ascii="unifont" w:eastAsia="unifont" w:hAnsi="unifont" w:cs="unifont"/>
          <w:position w:val="11"/>
          <w:sz w:val="24"/>
          <w:szCs w:val="24"/>
        </w:rPr>
        <w:t xml:space="preserve"> </w:t>
      </w:r>
      <w:r>
        <w:rPr>
          <w:w w:val="99"/>
          <w:position w:val="-16"/>
          <w:sz w:val="24"/>
          <w:szCs w:val="24"/>
        </w:rPr>
        <w:t>=</w:t>
      </w:r>
      <w:r>
        <w:rPr>
          <w:position w:val="-16"/>
          <w:sz w:val="24"/>
          <w:szCs w:val="24"/>
        </w:rPr>
        <w:t xml:space="preserve"> </w:t>
      </w:r>
      <w:r>
        <w:rPr>
          <w:rFonts w:ascii="unifont" w:eastAsia="unifont" w:hAnsi="unifont" w:cs="unifont"/>
          <w:w w:val="99"/>
          <w:position w:val="4"/>
          <w:sz w:val="24"/>
          <w:szCs w:val="24"/>
        </w:rPr>
        <w:t></w:t>
      </w:r>
      <w:r>
        <w:rPr>
          <w:w w:val="99"/>
          <w:position w:val="3"/>
          <w:sz w:val="24"/>
          <w:szCs w:val="24"/>
        </w:rPr>
        <w:t>D</w:t>
      </w:r>
      <w:r>
        <w:rPr>
          <w:w w:val="99"/>
          <w:position w:val="-1"/>
          <w:sz w:val="16"/>
          <w:szCs w:val="16"/>
        </w:rPr>
        <w:t>21</w:t>
      </w:r>
      <w:r>
        <w:rPr>
          <w:position w:val="-1"/>
          <w:sz w:val="16"/>
          <w:szCs w:val="16"/>
        </w:rPr>
        <w:t xml:space="preserve">     </w:t>
      </w:r>
      <w:r>
        <w:rPr>
          <w:w w:val="99"/>
          <w:position w:val="3"/>
          <w:sz w:val="24"/>
          <w:szCs w:val="24"/>
        </w:rPr>
        <w:t>D</w:t>
      </w:r>
      <w:r>
        <w:rPr>
          <w:w w:val="99"/>
          <w:position w:val="-1"/>
          <w:sz w:val="16"/>
          <w:szCs w:val="16"/>
        </w:rPr>
        <w:t>22</w:t>
      </w:r>
      <w:r>
        <w:rPr>
          <w:position w:val="-1"/>
          <w:sz w:val="16"/>
          <w:szCs w:val="16"/>
        </w:rPr>
        <w:t xml:space="preserve">     </w:t>
      </w:r>
      <w:r>
        <w:rPr>
          <w:w w:val="99"/>
          <w:position w:val="3"/>
          <w:sz w:val="24"/>
          <w:szCs w:val="24"/>
        </w:rPr>
        <w:t>D</w:t>
      </w:r>
      <w:r>
        <w:rPr>
          <w:w w:val="99"/>
          <w:position w:val="-1"/>
          <w:sz w:val="16"/>
          <w:szCs w:val="16"/>
        </w:rPr>
        <w:t>23</w:t>
      </w:r>
      <w:r>
        <w:rPr>
          <w:position w:val="-1"/>
          <w:sz w:val="16"/>
          <w:szCs w:val="16"/>
        </w:rPr>
        <w:t xml:space="preserve">     </w:t>
      </w:r>
      <w:r>
        <w:rPr>
          <w:w w:val="99"/>
          <w:position w:val="3"/>
          <w:sz w:val="24"/>
          <w:szCs w:val="24"/>
        </w:rPr>
        <w:t>D</w:t>
      </w:r>
      <w:r>
        <w:rPr>
          <w:w w:val="99"/>
          <w:position w:val="-1"/>
          <w:sz w:val="16"/>
          <w:szCs w:val="16"/>
        </w:rPr>
        <w:t>24</w:t>
      </w:r>
      <w:r>
        <w:rPr>
          <w:rFonts w:ascii="unifont" w:eastAsia="unifont" w:hAnsi="unifont" w:cs="unifont"/>
          <w:w w:val="99"/>
          <w:position w:val="4"/>
          <w:sz w:val="24"/>
          <w:szCs w:val="24"/>
        </w:rPr>
        <w:t></w:t>
      </w:r>
      <w:r>
        <w:rPr>
          <w:rFonts w:ascii="unifont" w:eastAsia="unifont" w:hAnsi="unifont" w:cs="unifont"/>
          <w:w w:val="99"/>
          <w:position w:val="11"/>
          <w:sz w:val="24"/>
          <w:szCs w:val="24"/>
        </w:rPr>
        <w:t></w:t>
      </w:r>
      <w:r>
        <w:rPr>
          <w:w w:val="99"/>
          <w:position w:val="3"/>
          <w:sz w:val="24"/>
          <w:szCs w:val="24"/>
        </w:rPr>
        <w:t>θ</w:t>
      </w:r>
      <w:r>
        <w:rPr>
          <w:w w:val="99"/>
          <w:position w:val="-1"/>
          <w:sz w:val="16"/>
          <w:szCs w:val="16"/>
        </w:rPr>
        <w:t>1</w:t>
      </w:r>
      <w:r>
        <w:rPr>
          <w:w w:val="99"/>
          <w:position w:val="3"/>
          <w:sz w:val="24"/>
          <w:szCs w:val="24"/>
        </w:rPr>
        <w:t>(t)</w:t>
      </w:r>
      <w:r>
        <w:rPr>
          <w:rFonts w:ascii="unifont" w:eastAsia="unifont" w:hAnsi="unifont" w:cs="unifont"/>
          <w:w w:val="99"/>
          <w:position w:val="11"/>
          <w:sz w:val="24"/>
          <w:szCs w:val="24"/>
        </w:rPr>
        <w:t></w:t>
      </w:r>
    </w:p>
    <w:p w:rsidR="008738A4" w:rsidRDefault="00EB2910">
      <w:pPr>
        <w:spacing w:before="5" w:line="140" w:lineRule="exact"/>
        <w:rPr>
          <w:sz w:val="14"/>
          <w:szCs w:val="14"/>
        </w:rPr>
      </w:pPr>
      <w:r>
        <w:br w:type="column"/>
      </w:r>
    </w:p>
    <w:p w:rsidR="008738A4" w:rsidRDefault="00EB2910">
      <w:pPr>
        <w:spacing w:line="100" w:lineRule="exact"/>
        <w:rPr>
          <w:sz w:val="24"/>
          <w:szCs w:val="24"/>
        </w:rPr>
        <w:sectPr w:rsidR="008738A4">
          <w:type w:val="continuous"/>
          <w:pgSz w:w="11920" w:h="16840"/>
          <w:pgMar w:top="1560" w:right="1320" w:bottom="280" w:left="1680" w:header="720" w:footer="720" w:gutter="0"/>
          <w:cols w:num="2" w:space="720" w:equalWidth="0">
            <w:col w:w="7065" w:space="1262"/>
            <w:col w:w="593"/>
          </w:cols>
        </w:sectPr>
      </w:pPr>
      <w:r>
        <w:rPr>
          <w:w w:val="99"/>
          <w:position w:val="-13"/>
          <w:sz w:val="24"/>
          <w:szCs w:val="24"/>
        </w:rPr>
        <w:t>(3.5)</w:t>
      </w:r>
    </w:p>
    <w:p w:rsidR="008738A4" w:rsidRDefault="00EB2910">
      <w:pPr>
        <w:spacing w:line="60" w:lineRule="exact"/>
        <w:ind w:left="3714"/>
        <w:rPr>
          <w:rFonts w:ascii="unifont" w:eastAsia="unifont" w:hAnsi="unifont" w:cs="unifont"/>
          <w:sz w:val="24"/>
          <w:szCs w:val="24"/>
        </w:rPr>
        <w:sectPr w:rsidR="008738A4">
          <w:type w:val="continuous"/>
          <w:pgSz w:w="11920" w:h="16840"/>
          <w:pgMar w:top="1560" w:right="1320" w:bottom="280" w:left="1680" w:header="720" w:footer="720" w:gutter="0"/>
          <w:cols w:space="720"/>
        </w:sectPr>
      </w:pPr>
      <w:r>
        <w:rPr>
          <w:rFonts w:ascii="unifont" w:eastAsia="unifont" w:hAnsi="unifont" w:cs="unifont"/>
          <w:w w:val="99"/>
          <w:position w:val="1"/>
          <w:sz w:val="24"/>
          <w:szCs w:val="24"/>
        </w:rPr>
        <w:lastRenderedPageBreak/>
        <w:t></w:t>
      </w:r>
      <w:r>
        <w:rPr>
          <w:rFonts w:ascii="unifont" w:eastAsia="unifont" w:hAnsi="unifont" w:cs="unifont"/>
          <w:position w:val="1"/>
          <w:sz w:val="24"/>
          <w:szCs w:val="24"/>
        </w:rPr>
        <w:t xml:space="preserve">                 </w:t>
      </w:r>
      <w:r>
        <w:rPr>
          <w:rFonts w:ascii="unifont" w:eastAsia="unifont" w:hAnsi="unifont" w:cs="unifont"/>
          <w:w w:val="99"/>
          <w:position w:val="1"/>
          <w:sz w:val="24"/>
          <w:szCs w:val="24"/>
        </w:rPr>
        <w:t></w:t>
      </w:r>
    </w:p>
    <w:p w:rsidR="008738A4" w:rsidRDefault="00EB2910">
      <w:pPr>
        <w:spacing w:before="2" w:line="200" w:lineRule="exact"/>
        <w:ind w:left="2200" w:right="-73"/>
        <w:rPr>
          <w:rFonts w:ascii="unifont" w:eastAsia="unifont" w:hAnsi="unifont" w:cs="unifont"/>
          <w:sz w:val="24"/>
          <w:szCs w:val="24"/>
        </w:rPr>
      </w:pPr>
      <w:r>
        <w:rPr>
          <w:rFonts w:ascii="unifont" w:eastAsia="unifont" w:hAnsi="unifont" w:cs="unifont"/>
          <w:w w:val="99"/>
          <w:position w:val="-9"/>
          <w:sz w:val="24"/>
          <w:szCs w:val="24"/>
        </w:rPr>
        <w:lastRenderedPageBreak/>
        <w:t></w:t>
      </w:r>
      <w:r>
        <w:rPr>
          <w:rFonts w:ascii="unifont" w:eastAsia="unifont" w:hAnsi="unifont" w:cs="unifont"/>
          <w:position w:val="-9"/>
          <w:sz w:val="24"/>
          <w:szCs w:val="24"/>
        </w:rPr>
        <w:t xml:space="preserve"> </w:t>
      </w:r>
      <w:proofErr w:type="gramStart"/>
      <w:r>
        <w:rPr>
          <w:w w:val="99"/>
          <w:position w:val="-11"/>
          <w:sz w:val="24"/>
          <w:szCs w:val="24"/>
        </w:rPr>
        <w:t>M</w:t>
      </w:r>
      <w:r>
        <w:rPr>
          <w:w w:val="99"/>
          <w:position w:val="-14"/>
          <w:sz w:val="16"/>
          <w:szCs w:val="16"/>
        </w:rPr>
        <w:t>2</w:t>
      </w:r>
      <w:r>
        <w:rPr>
          <w:w w:val="99"/>
          <w:position w:val="-11"/>
          <w:sz w:val="24"/>
          <w:szCs w:val="24"/>
        </w:rPr>
        <w:t>(</w:t>
      </w:r>
      <w:proofErr w:type="gramEnd"/>
      <w:r>
        <w:rPr>
          <w:w w:val="99"/>
          <w:position w:val="-11"/>
          <w:sz w:val="24"/>
          <w:szCs w:val="24"/>
        </w:rPr>
        <w:t>t)</w:t>
      </w:r>
      <w:r>
        <w:rPr>
          <w:position w:val="-11"/>
          <w:sz w:val="24"/>
          <w:szCs w:val="24"/>
        </w:rPr>
        <w:t xml:space="preserve">  </w:t>
      </w:r>
      <w:r>
        <w:rPr>
          <w:rFonts w:ascii="unifont" w:eastAsia="unifont" w:hAnsi="unifont" w:cs="unifont"/>
          <w:w w:val="99"/>
          <w:position w:val="-9"/>
          <w:sz w:val="24"/>
          <w:szCs w:val="24"/>
        </w:rPr>
        <w:t></w:t>
      </w:r>
    </w:p>
    <w:p w:rsidR="008738A4" w:rsidRDefault="00EB2910">
      <w:pPr>
        <w:spacing w:line="200" w:lineRule="exact"/>
        <w:rPr>
          <w:rFonts w:ascii="unifont" w:eastAsia="unifont" w:hAnsi="unifont" w:cs="unifont"/>
          <w:sz w:val="24"/>
          <w:szCs w:val="24"/>
        </w:rPr>
        <w:sectPr w:rsidR="008738A4">
          <w:type w:val="continuous"/>
          <w:pgSz w:w="11920" w:h="16840"/>
          <w:pgMar w:top="1560" w:right="1320" w:bottom="280" w:left="1680" w:header="720" w:footer="720" w:gutter="0"/>
          <w:cols w:num="2" w:space="720" w:equalWidth="0">
            <w:col w:w="3400" w:space="314"/>
            <w:col w:w="5206"/>
          </w:cols>
        </w:sectPr>
      </w:pPr>
      <w:r>
        <w:br w:type="column"/>
      </w:r>
      <w:r>
        <w:rPr>
          <w:rFonts w:ascii="unifont" w:eastAsia="unifont" w:hAnsi="unifont" w:cs="unifont"/>
          <w:w w:val="99"/>
          <w:position w:val="5"/>
          <w:sz w:val="24"/>
          <w:szCs w:val="24"/>
        </w:rPr>
        <w:lastRenderedPageBreak/>
        <w:t></w:t>
      </w:r>
      <w:r>
        <w:rPr>
          <w:w w:val="99"/>
          <w:position w:val="-11"/>
          <w:sz w:val="24"/>
          <w:szCs w:val="24"/>
        </w:rPr>
        <w:t>D</w:t>
      </w:r>
      <w:r>
        <w:rPr>
          <w:w w:val="99"/>
          <w:position w:val="-14"/>
          <w:sz w:val="16"/>
          <w:szCs w:val="16"/>
        </w:rPr>
        <w:t>31</w:t>
      </w:r>
      <w:r>
        <w:rPr>
          <w:position w:val="-14"/>
          <w:sz w:val="16"/>
          <w:szCs w:val="16"/>
        </w:rPr>
        <w:t xml:space="preserve">     </w:t>
      </w:r>
      <w:r>
        <w:rPr>
          <w:w w:val="99"/>
          <w:position w:val="-11"/>
          <w:sz w:val="24"/>
          <w:szCs w:val="24"/>
        </w:rPr>
        <w:t>D</w:t>
      </w:r>
      <w:r>
        <w:rPr>
          <w:w w:val="99"/>
          <w:position w:val="-14"/>
          <w:sz w:val="16"/>
          <w:szCs w:val="16"/>
        </w:rPr>
        <w:t>32</w:t>
      </w:r>
      <w:r>
        <w:rPr>
          <w:position w:val="-14"/>
          <w:sz w:val="16"/>
          <w:szCs w:val="16"/>
        </w:rPr>
        <w:t xml:space="preserve">     </w:t>
      </w:r>
      <w:r>
        <w:rPr>
          <w:w w:val="99"/>
          <w:position w:val="-11"/>
          <w:sz w:val="24"/>
          <w:szCs w:val="24"/>
        </w:rPr>
        <w:t>D</w:t>
      </w:r>
      <w:r>
        <w:rPr>
          <w:w w:val="99"/>
          <w:position w:val="-14"/>
          <w:sz w:val="16"/>
          <w:szCs w:val="16"/>
        </w:rPr>
        <w:t>33</w:t>
      </w:r>
      <w:r>
        <w:rPr>
          <w:position w:val="-14"/>
          <w:sz w:val="16"/>
          <w:szCs w:val="16"/>
        </w:rPr>
        <w:t xml:space="preserve">     </w:t>
      </w:r>
      <w:r>
        <w:rPr>
          <w:w w:val="99"/>
          <w:position w:val="-11"/>
          <w:sz w:val="24"/>
          <w:szCs w:val="24"/>
        </w:rPr>
        <w:t>D</w:t>
      </w:r>
      <w:r>
        <w:rPr>
          <w:w w:val="99"/>
          <w:position w:val="-14"/>
          <w:sz w:val="16"/>
          <w:szCs w:val="16"/>
        </w:rPr>
        <w:t>34</w:t>
      </w:r>
      <w:r>
        <w:rPr>
          <w:rFonts w:ascii="unifont" w:eastAsia="unifont" w:hAnsi="unifont" w:cs="unifont"/>
          <w:w w:val="99"/>
          <w:position w:val="5"/>
          <w:sz w:val="24"/>
          <w:szCs w:val="24"/>
        </w:rPr>
        <w:t></w:t>
      </w:r>
      <w:r>
        <w:rPr>
          <w:rFonts w:ascii="unifont" w:eastAsia="unifont" w:hAnsi="unifont" w:cs="unifont"/>
          <w:w w:val="99"/>
          <w:position w:val="-9"/>
          <w:sz w:val="24"/>
          <w:szCs w:val="24"/>
        </w:rPr>
        <w:t></w:t>
      </w:r>
      <w:proofErr w:type="gramStart"/>
      <w:r>
        <w:rPr>
          <w:w w:val="99"/>
          <w:position w:val="-11"/>
          <w:sz w:val="24"/>
          <w:szCs w:val="24"/>
        </w:rPr>
        <w:t>v</w:t>
      </w:r>
      <w:r>
        <w:rPr>
          <w:w w:val="99"/>
          <w:position w:val="-14"/>
          <w:sz w:val="16"/>
          <w:szCs w:val="16"/>
        </w:rPr>
        <w:t>2</w:t>
      </w:r>
      <w:r>
        <w:rPr>
          <w:w w:val="99"/>
          <w:position w:val="-11"/>
          <w:sz w:val="24"/>
          <w:szCs w:val="24"/>
        </w:rPr>
        <w:t>(</w:t>
      </w:r>
      <w:proofErr w:type="gramEnd"/>
      <w:r>
        <w:rPr>
          <w:w w:val="99"/>
          <w:position w:val="-11"/>
          <w:sz w:val="24"/>
          <w:szCs w:val="24"/>
        </w:rPr>
        <w:t>t)</w:t>
      </w:r>
      <w:r>
        <w:rPr>
          <w:rFonts w:ascii="unifont" w:eastAsia="unifont" w:hAnsi="unifont" w:cs="unifont"/>
          <w:w w:val="99"/>
          <w:position w:val="-9"/>
          <w:sz w:val="24"/>
          <w:szCs w:val="24"/>
        </w:rPr>
        <w:t></w:t>
      </w:r>
    </w:p>
    <w:p w:rsidR="008738A4" w:rsidRDefault="00EB2910">
      <w:pPr>
        <w:spacing w:line="60" w:lineRule="exact"/>
        <w:jc w:val="right"/>
        <w:rPr>
          <w:rFonts w:ascii="unifont" w:eastAsia="unifont" w:hAnsi="unifont" w:cs="unifont"/>
          <w:sz w:val="24"/>
          <w:szCs w:val="24"/>
        </w:rPr>
      </w:pPr>
      <w:r>
        <w:rPr>
          <w:rFonts w:ascii="unifont" w:eastAsia="unifont" w:hAnsi="unifont" w:cs="unifont"/>
          <w:w w:val="99"/>
          <w:position w:val="1"/>
          <w:sz w:val="24"/>
          <w:szCs w:val="24"/>
        </w:rPr>
        <w:lastRenderedPageBreak/>
        <w:t></w:t>
      </w:r>
    </w:p>
    <w:p w:rsidR="008738A4" w:rsidRDefault="00EB2910">
      <w:pPr>
        <w:spacing w:line="140" w:lineRule="exact"/>
        <w:jc w:val="right"/>
        <w:rPr>
          <w:rFonts w:ascii="unifont" w:eastAsia="unifont" w:hAnsi="unifont" w:cs="unifont"/>
          <w:sz w:val="24"/>
          <w:szCs w:val="24"/>
        </w:rPr>
      </w:pPr>
      <w:r>
        <w:rPr>
          <w:rFonts w:ascii="unifont" w:eastAsia="unifont" w:hAnsi="unifont" w:cs="unifont"/>
          <w:w w:val="99"/>
          <w:position w:val="1"/>
          <w:sz w:val="24"/>
          <w:szCs w:val="24"/>
        </w:rPr>
        <w:t></w:t>
      </w:r>
      <w:r>
        <w:rPr>
          <w:rFonts w:ascii="unifont" w:eastAsia="unifont" w:hAnsi="unifont" w:cs="unifont"/>
          <w:position w:val="1"/>
          <w:sz w:val="24"/>
          <w:szCs w:val="24"/>
        </w:rPr>
        <w:t xml:space="preserve">      </w:t>
      </w:r>
      <w:proofErr w:type="spellStart"/>
      <w:r>
        <w:rPr>
          <w:rFonts w:ascii="unifont" w:eastAsia="unifont" w:hAnsi="unifont" w:cs="unifont"/>
          <w:w w:val="99"/>
          <w:position w:val="1"/>
          <w:sz w:val="24"/>
          <w:szCs w:val="24"/>
        </w:rPr>
        <w:t></w:t>
      </w:r>
      <w:proofErr w:type="spellEnd"/>
      <w:r>
        <w:rPr>
          <w:rFonts w:ascii="unifont" w:eastAsia="unifont" w:hAnsi="unifont" w:cs="unifont"/>
          <w:position w:val="1"/>
          <w:sz w:val="24"/>
          <w:szCs w:val="24"/>
        </w:rPr>
        <w:t xml:space="preserve">   </w:t>
      </w:r>
      <w:r>
        <w:rPr>
          <w:rFonts w:ascii="unifont" w:eastAsia="unifont" w:hAnsi="unifont" w:cs="unifont"/>
          <w:w w:val="99"/>
          <w:sz w:val="24"/>
          <w:szCs w:val="24"/>
        </w:rPr>
        <w:t></w:t>
      </w:r>
    </w:p>
    <w:p w:rsidR="008738A4" w:rsidRDefault="00EB2910">
      <w:pPr>
        <w:spacing w:line="60" w:lineRule="exact"/>
        <w:rPr>
          <w:rFonts w:ascii="unifont" w:eastAsia="unifont" w:hAnsi="unifont" w:cs="unifont"/>
          <w:sz w:val="24"/>
          <w:szCs w:val="24"/>
        </w:rPr>
      </w:pPr>
      <w:r>
        <w:br w:type="column"/>
      </w:r>
      <w:r>
        <w:rPr>
          <w:rFonts w:ascii="unifont" w:eastAsia="unifont" w:hAnsi="unifont" w:cs="unifont"/>
          <w:w w:val="99"/>
          <w:position w:val="1"/>
          <w:sz w:val="24"/>
          <w:szCs w:val="24"/>
        </w:rPr>
        <w:lastRenderedPageBreak/>
        <w:t></w:t>
      </w:r>
    </w:p>
    <w:p w:rsidR="008738A4" w:rsidRDefault="00F254E9">
      <w:pPr>
        <w:spacing w:line="200" w:lineRule="exact"/>
        <w:rPr>
          <w:rFonts w:ascii="unifont" w:eastAsia="unifont" w:hAnsi="unifont" w:cs="unifont"/>
          <w:sz w:val="24"/>
          <w:szCs w:val="24"/>
        </w:rPr>
        <w:sectPr w:rsidR="008738A4">
          <w:type w:val="continuous"/>
          <w:pgSz w:w="11920" w:h="16840"/>
          <w:pgMar w:top="1560" w:right="1320" w:bottom="280" w:left="1680" w:header="720" w:footer="720" w:gutter="0"/>
          <w:cols w:num="2" w:space="720" w:equalWidth="0">
            <w:col w:w="3874" w:space="2092"/>
            <w:col w:w="2954"/>
          </w:cols>
        </w:sectPr>
      </w:pPr>
      <w:r w:rsidRPr="00F254E9">
        <w:pict>
          <v:shape id="_x0000_s1121" type="#_x0000_t202" style="position:absolute;margin-left:392.3pt;margin-top:-.4pt;width:10.6pt;height:11.95pt;z-index:-251661312;mso-position-horizontal-relative:page" filled="f" stroked="f">
            <v:textbox inset="0,0,0,0">
              <w:txbxContent>
                <w:p w:rsidR="008738A4" w:rsidRDefault="00EB2910">
                  <w:pPr>
                    <w:spacing w:line="60" w:lineRule="exact"/>
                    <w:ind w:right="-56"/>
                    <w:rPr>
                      <w:rFonts w:ascii="unifont" w:eastAsia="unifont" w:hAnsi="unifont" w:cs="unifont"/>
                      <w:sz w:val="24"/>
                      <w:szCs w:val="24"/>
                    </w:rPr>
                  </w:pPr>
                  <w:r>
                    <w:rPr>
                      <w:rFonts w:ascii="unifont" w:eastAsia="unifont" w:hAnsi="unifont" w:cs="unifont"/>
                      <w:w w:val="99"/>
                      <w:position w:val="1"/>
                      <w:sz w:val="24"/>
                      <w:szCs w:val="24"/>
                    </w:rPr>
                    <w:t></w:t>
                  </w:r>
                </w:p>
              </w:txbxContent>
            </v:textbox>
            <w10:wrap anchorx="page"/>
          </v:shape>
        </w:pict>
      </w:r>
      <w:r w:rsidRPr="00F254E9">
        <w:pict>
          <v:shape id="_x0000_s1120" type="#_x0000_t202" style="position:absolute;margin-left:426.6pt;margin-top:-.4pt;width:10.6pt;height:11.95pt;z-index:-251656192;mso-position-horizontal-relative:page" filled="f" stroked="f">
            <v:textbox inset="0,0,0,0">
              <w:txbxContent>
                <w:p w:rsidR="008738A4" w:rsidRDefault="00EB2910">
                  <w:pPr>
                    <w:spacing w:line="60" w:lineRule="exact"/>
                    <w:ind w:right="-56"/>
                    <w:rPr>
                      <w:rFonts w:ascii="unifont" w:eastAsia="unifont" w:hAnsi="unifont" w:cs="unifont"/>
                      <w:sz w:val="24"/>
                      <w:szCs w:val="24"/>
                    </w:rPr>
                  </w:pPr>
                  <w:r>
                    <w:rPr>
                      <w:rFonts w:ascii="unifont" w:eastAsia="unifont" w:hAnsi="unifont" w:cs="unifont"/>
                      <w:w w:val="99"/>
                      <w:position w:val="1"/>
                      <w:sz w:val="24"/>
                      <w:szCs w:val="24"/>
                    </w:rPr>
                    <w:t></w:t>
                  </w:r>
                </w:p>
              </w:txbxContent>
            </v:textbox>
            <w10:wrap anchorx="page"/>
          </v:shape>
        </w:pict>
      </w:r>
      <w:r w:rsidR="00EB2910">
        <w:rPr>
          <w:rFonts w:ascii="unifont" w:eastAsia="unifont" w:hAnsi="unifont" w:cs="unifont"/>
          <w:w w:val="99"/>
          <w:position w:val="4"/>
          <w:sz w:val="24"/>
          <w:szCs w:val="24"/>
        </w:rPr>
        <w:t></w:t>
      </w:r>
      <w:r w:rsidR="00EB2910">
        <w:rPr>
          <w:rFonts w:ascii="unifont" w:eastAsia="unifont" w:hAnsi="unifont" w:cs="unifont"/>
          <w:w w:val="99"/>
          <w:position w:val="-2"/>
          <w:sz w:val="24"/>
          <w:szCs w:val="24"/>
        </w:rPr>
        <w:t></w:t>
      </w:r>
      <w:r w:rsidR="00EB2910">
        <w:rPr>
          <w:rFonts w:ascii="unifont" w:eastAsia="unifont" w:hAnsi="unifont" w:cs="unifont"/>
          <w:position w:val="-2"/>
          <w:sz w:val="24"/>
          <w:szCs w:val="24"/>
        </w:rPr>
        <w:t xml:space="preserve">    </w:t>
      </w:r>
      <w:proofErr w:type="spellStart"/>
      <w:r w:rsidR="00EB2910">
        <w:rPr>
          <w:rFonts w:ascii="unifont" w:eastAsia="unifont" w:hAnsi="unifont" w:cs="unifont"/>
          <w:w w:val="99"/>
          <w:position w:val="-2"/>
          <w:sz w:val="24"/>
          <w:szCs w:val="24"/>
        </w:rPr>
        <w:t></w:t>
      </w:r>
      <w:proofErr w:type="spellEnd"/>
    </w:p>
    <w:p w:rsidR="008738A4" w:rsidRDefault="00EB2910">
      <w:pPr>
        <w:spacing w:line="60" w:lineRule="exact"/>
        <w:ind w:left="2200" w:right="-63"/>
        <w:rPr>
          <w:rFonts w:ascii="unifont" w:eastAsia="unifont" w:hAnsi="unifont" w:cs="unifont"/>
          <w:sz w:val="24"/>
          <w:szCs w:val="24"/>
        </w:rPr>
      </w:pPr>
      <w:r>
        <w:rPr>
          <w:rFonts w:ascii="unifont" w:eastAsia="unifont" w:hAnsi="unifont" w:cs="unifont"/>
          <w:w w:val="99"/>
          <w:position w:val="1"/>
          <w:sz w:val="24"/>
          <w:szCs w:val="24"/>
        </w:rPr>
        <w:lastRenderedPageBreak/>
        <w:t></w:t>
      </w:r>
      <w:r>
        <w:rPr>
          <w:rFonts w:ascii="unifont" w:eastAsia="unifont" w:hAnsi="unifont" w:cs="unifont"/>
          <w:position w:val="1"/>
          <w:sz w:val="24"/>
          <w:szCs w:val="24"/>
        </w:rPr>
        <w:t xml:space="preserve"> </w:t>
      </w:r>
      <w:proofErr w:type="gramStart"/>
      <w:r>
        <w:rPr>
          <w:w w:val="99"/>
          <w:position w:val="-16"/>
          <w:sz w:val="24"/>
          <w:szCs w:val="24"/>
        </w:rPr>
        <w:t>V</w:t>
      </w:r>
      <w:r>
        <w:rPr>
          <w:w w:val="99"/>
          <w:position w:val="-19"/>
          <w:sz w:val="16"/>
          <w:szCs w:val="16"/>
        </w:rPr>
        <w:t>2</w:t>
      </w:r>
      <w:r>
        <w:rPr>
          <w:w w:val="99"/>
          <w:position w:val="-16"/>
          <w:sz w:val="24"/>
          <w:szCs w:val="24"/>
        </w:rPr>
        <w:t>(</w:t>
      </w:r>
      <w:proofErr w:type="gramEnd"/>
      <w:r>
        <w:rPr>
          <w:w w:val="99"/>
          <w:position w:val="-16"/>
          <w:sz w:val="24"/>
          <w:szCs w:val="24"/>
        </w:rPr>
        <w:t>t)</w:t>
      </w:r>
      <w:r>
        <w:rPr>
          <w:position w:val="-16"/>
          <w:sz w:val="24"/>
          <w:szCs w:val="24"/>
        </w:rPr>
        <w:t xml:space="preserve">  </w:t>
      </w:r>
      <w:r>
        <w:rPr>
          <w:rFonts w:ascii="unifont" w:eastAsia="unifont" w:hAnsi="unifont" w:cs="unifont"/>
          <w:w w:val="99"/>
          <w:position w:val="1"/>
          <w:sz w:val="24"/>
          <w:szCs w:val="24"/>
        </w:rPr>
        <w:t></w:t>
      </w:r>
    </w:p>
    <w:p w:rsidR="008738A4" w:rsidRDefault="00EB2910">
      <w:pPr>
        <w:spacing w:line="60" w:lineRule="exact"/>
        <w:ind w:right="-58"/>
        <w:rPr>
          <w:sz w:val="16"/>
          <w:szCs w:val="16"/>
        </w:rPr>
      </w:pPr>
      <w:r>
        <w:br w:type="column"/>
      </w:r>
      <w:r>
        <w:rPr>
          <w:w w:val="99"/>
          <w:position w:val="-16"/>
          <w:sz w:val="24"/>
          <w:szCs w:val="24"/>
        </w:rPr>
        <w:lastRenderedPageBreak/>
        <w:t>D</w:t>
      </w:r>
      <w:r>
        <w:rPr>
          <w:w w:val="99"/>
          <w:position w:val="-19"/>
          <w:sz w:val="16"/>
          <w:szCs w:val="16"/>
        </w:rPr>
        <w:t>41</w:t>
      </w:r>
      <w:r>
        <w:rPr>
          <w:position w:val="-19"/>
          <w:sz w:val="16"/>
          <w:szCs w:val="16"/>
        </w:rPr>
        <w:t xml:space="preserve">     </w:t>
      </w:r>
      <w:r>
        <w:rPr>
          <w:w w:val="99"/>
          <w:position w:val="-16"/>
          <w:sz w:val="24"/>
          <w:szCs w:val="24"/>
        </w:rPr>
        <w:t>D</w:t>
      </w:r>
      <w:r>
        <w:rPr>
          <w:w w:val="99"/>
          <w:position w:val="-19"/>
          <w:sz w:val="16"/>
          <w:szCs w:val="16"/>
        </w:rPr>
        <w:t>42</w:t>
      </w:r>
      <w:r>
        <w:rPr>
          <w:position w:val="-19"/>
          <w:sz w:val="16"/>
          <w:szCs w:val="16"/>
        </w:rPr>
        <w:t xml:space="preserve">     </w:t>
      </w:r>
      <w:r>
        <w:rPr>
          <w:w w:val="99"/>
          <w:position w:val="-16"/>
          <w:sz w:val="24"/>
          <w:szCs w:val="24"/>
        </w:rPr>
        <w:t>D</w:t>
      </w:r>
      <w:r>
        <w:rPr>
          <w:w w:val="99"/>
          <w:position w:val="-19"/>
          <w:sz w:val="16"/>
          <w:szCs w:val="16"/>
        </w:rPr>
        <w:t>43</w:t>
      </w:r>
      <w:r>
        <w:rPr>
          <w:position w:val="-19"/>
          <w:sz w:val="16"/>
          <w:szCs w:val="16"/>
        </w:rPr>
        <w:t xml:space="preserve">     </w:t>
      </w:r>
      <w:r>
        <w:rPr>
          <w:w w:val="99"/>
          <w:position w:val="-16"/>
          <w:sz w:val="24"/>
          <w:szCs w:val="24"/>
        </w:rPr>
        <w:t>D</w:t>
      </w:r>
      <w:r>
        <w:rPr>
          <w:w w:val="99"/>
          <w:position w:val="-19"/>
          <w:sz w:val="16"/>
          <w:szCs w:val="16"/>
        </w:rPr>
        <w:t>44</w:t>
      </w:r>
    </w:p>
    <w:p w:rsidR="008738A4" w:rsidRDefault="00EB2910">
      <w:pPr>
        <w:spacing w:line="60" w:lineRule="exact"/>
        <w:rPr>
          <w:rFonts w:ascii="unifont" w:eastAsia="unifont" w:hAnsi="unifont" w:cs="unifont"/>
          <w:sz w:val="24"/>
          <w:szCs w:val="24"/>
        </w:rPr>
        <w:sectPr w:rsidR="008738A4">
          <w:type w:val="continuous"/>
          <w:pgSz w:w="11920" w:h="16840"/>
          <w:pgMar w:top="1560" w:right="1320" w:bottom="280" w:left="1680" w:header="720" w:footer="720" w:gutter="0"/>
          <w:cols w:num="3" w:space="720" w:equalWidth="0">
            <w:col w:w="3400" w:space="474"/>
            <w:col w:w="2083" w:space="209"/>
            <w:col w:w="2754"/>
          </w:cols>
        </w:sectPr>
      </w:pPr>
      <w:r>
        <w:br w:type="column"/>
      </w:r>
      <w:r>
        <w:rPr>
          <w:rFonts w:ascii="unifont" w:eastAsia="unifont" w:hAnsi="unifont" w:cs="unifont"/>
          <w:w w:val="99"/>
          <w:position w:val="1"/>
          <w:sz w:val="24"/>
          <w:szCs w:val="24"/>
        </w:rPr>
        <w:lastRenderedPageBreak/>
        <w:t></w:t>
      </w:r>
      <w:proofErr w:type="gramStart"/>
      <w:r>
        <w:rPr>
          <w:w w:val="99"/>
          <w:position w:val="-16"/>
          <w:sz w:val="24"/>
          <w:szCs w:val="24"/>
        </w:rPr>
        <w:t>θ</w:t>
      </w:r>
      <w:r>
        <w:rPr>
          <w:w w:val="99"/>
          <w:position w:val="-19"/>
          <w:sz w:val="16"/>
          <w:szCs w:val="16"/>
        </w:rPr>
        <w:t>2</w:t>
      </w:r>
      <w:r>
        <w:rPr>
          <w:w w:val="99"/>
          <w:position w:val="-16"/>
          <w:sz w:val="24"/>
          <w:szCs w:val="24"/>
        </w:rPr>
        <w:t>(</w:t>
      </w:r>
      <w:proofErr w:type="gramEnd"/>
      <w:r>
        <w:rPr>
          <w:w w:val="99"/>
          <w:position w:val="-16"/>
          <w:sz w:val="24"/>
          <w:szCs w:val="24"/>
        </w:rPr>
        <w:t>t)</w:t>
      </w:r>
      <w:r>
        <w:rPr>
          <w:rFonts w:ascii="unifont" w:eastAsia="unifont" w:hAnsi="unifont" w:cs="unifont"/>
          <w:w w:val="99"/>
          <w:position w:val="1"/>
          <w:sz w:val="24"/>
          <w:szCs w:val="24"/>
        </w:rPr>
        <w:t></w:t>
      </w:r>
    </w:p>
    <w:p w:rsidR="008738A4" w:rsidRDefault="00EB2910">
      <w:pPr>
        <w:spacing w:line="60" w:lineRule="exact"/>
        <w:ind w:left="2200"/>
        <w:rPr>
          <w:rFonts w:ascii="unifont" w:eastAsia="unifont" w:hAnsi="unifont" w:cs="unifont"/>
          <w:sz w:val="24"/>
          <w:szCs w:val="24"/>
        </w:rPr>
        <w:sectPr w:rsidR="008738A4">
          <w:type w:val="continuous"/>
          <w:pgSz w:w="11920" w:h="16840"/>
          <w:pgMar w:top="1560" w:right="1320" w:bottom="280" w:left="1680" w:header="720" w:footer="720" w:gutter="0"/>
          <w:cols w:space="720"/>
        </w:sectPr>
      </w:pPr>
      <w:r>
        <w:rPr>
          <w:rFonts w:ascii="unifont" w:eastAsia="unifont" w:hAnsi="unifont" w:cs="unifont"/>
          <w:w w:val="99"/>
          <w:position w:val="1"/>
          <w:sz w:val="24"/>
          <w:szCs w:val="24"/>
        </w:rPr>
        <w:lastRenderedPageBreak/>
        <w:t></w:t>
      </w:r>
      <w:r>
        <w:rPr>
          <w:rFonts w:ascii="unifont" w:eastAsia="unifont" w:hAnsi="unifont" w:cs="unifont"/>
          <w:position w:val="1"/>
          <w:sz w:val="24"/>
          <w:szCs w:val="24"/>
        </w:rPr>
        <w:t xml:space="preserve">      </w:t>
      </w:r>
      <w:r>
        <w:rPr>
          <w:rFonts w:ascii="unifont" w:eastAsia="unifont" w:hAnsi="unifont" w:cs="unifont"/>
          <w:w w:val="99"/>
          <w:position w:val="1"/>
          <w:sz w:val="24"/>
          <w:szCs w:val="24"/>
        </w:rPr>
        <w:t></w:t>
      </w:r>
      <w:r>
        <w:rPr>
          <w:rFonts w:ascii="unifont" w:eastAsia="unifont" w:hAnsi="unifont" w:cs="unifont"/>
          <w:position w:val="1"/>
          <w:sz w:val="24"/>
          <w:szCs w:val="24"/>
        </w:rPr>
        <w:t xml:space="preserve">                       </w:t>
      </w:r>
      <w:r>
        <w:rPr>
          <w:rFonts w:ascii="unifont" w:eastAsia="unifont" w:hAnsi="unifont" w:cs="unifont"/>
          <w:w w:val="99"/>
          <w:position w:val="1"/>
          <w:sz w:val="24"/>
          <w:szCs w:val="24"/>
        </w:rPr>
        <w:t></w:t>
      </w:r>
      <w:r>
        <w:rPr>
          <w:rFonts w:ascii="unifont" w:eastAsia="unifont" w:hAnsi="unifont" w:cs="unifont"/>
          <w:position w:val="1"/>
          <w:sz w:val="24"/>
          <w:szCs w:val="24"/>
        </w:rPr>
        <w:t xml:space="preserve">    </w:t>
      </w:r>
      <w:r>
        <w:rPr>
          <w:rFonts w:ascii="unifont" w:eastAsia="unifont" w:hAnsi="unifont" w:cs="unifont"/>
          <w:w w:val="99"/>
          <w:position w:val="1"/>
          <w:sz w:val="24"/>
          <w:szCs w:val="24"/>
        </w:rPr>
        <w:t></w:t>
      </w:r>
    </w:p>
    <w:p w:rsidR="008738A4" w:rsidRDefault="00F254E9">
      <w:pPr>
        <w:spacing w:line="200" w:lineRule="exact"/>
      </w:pPr>
      <w:r w:rsidRPr="00F254E9">
        <w:lastRenderedPageBreak/>
        <w:pict>
          <v:group id="_x0000_s1085" style="position:absolute;margin-left:107.8pt;margin-top:412.2pt;width:423.3pt;height:73.8pt;z-index:-251655168;mso-position-horizontal-relative:page;mso-position-vertical-relative:page" coordorigin="2156,8244" coordsize="8466,1476">
            <v:shape id="_x0000_s1119" style="position:absolute;left:2160;top:8248;width:8458;height:0" coordorigin="2160,8248" coordsize="8458,0" path="m2160,8248r8458,e" filled="f" strokeweight=".14042mm">
              <v:path arrowok="t"/>
            </v:shape>
            <v:shape id="_x0000_s1118" style="position:absolute;left:2160;top:8252;width:0;height:289" coordorigin="2160,8252" coordsize="0,289" path="m2160,8541r,-289e" filled="f" strokeweight=".14042mm">
              <v:path arrowok="t"/>
            </v:shape>
            <v:shape id="_x0000_s1117" style="position:absolute;left:4641;top:8252;width:0;height:289" coordorigin="4641,8252" coordsize="0,289" path="m4641,8541r,-289e" filled="f" strokeweight=".14042mm">
              <v:path arrowok="t"/>
            </v:shape>
            <v:shape id="_x0000_s1116" style="position:absolute;left:10618;top:8252;width:0;height:289" coordorigin="10618,8252" coordsize="0,289" path="m10618,8541r,-289e" filled="f" strokeweight=".14042mm">
              <v:path arrowok="t"/>
            </v:shape>
            <v:shape id="_x0000_s1115" style="position:absolute;left:4641;top:8545;width:5976;height:0" coordorigin="4641,8545" coordsize="5976,0" path="m4641,8545r5977,e" filled="f" strokeweight=".14042mm">
              <v:path arrowok="t"/>
            </v:shape>
            <v:shape id="_x0000_s1114" style="position:absolute;left:2160;top:8541;width:0;height:289" coordorigin="2160,8541" coordsize="0,289" path="m2160,8830r,-289e" filled="f" strokeweight=".14042mm">
              <v:path arrowok="t"/>
            </v:shape>
            <v:shape id="_x0000_s1113" style="position:absolute;left:4641;top:8541;width:0;height:289" coordorigin="4641,8541" coordsize="0,289" path="m4641,8830r,-289e" filled="f" strokeweight=".14042mm">
              <v:path arrowok="t"/>
            </v:shape>
            <v:shape id="_x0000_s1112" style="position:absolute;left:7590;top:8541;width:0;height:289" coordorigin="7590,8541" coordsize="0,289" path="m7590,8830r,-289e" filled="f" strokeweight=".14042mm">
              <v:path arrowok="t"/>
            </v:shape>
            <v:shape id="_x0000_s1111" style="position:absolute;left:7590;top:8541;width:0;height:289" coordorigin="7590,8541" coordsize="0,289" path="m7590,8830r,-289e" filled="f" strokeweight=".14042mm">
              <v:path arrowok="t"/>
            </v:shape>
            <v:shape id="_x0000_s1110" style="position:absolute;left:10618;top:8541;width:0;height:289" coordorigin="10618,8541" coordsize="0,289" path="m10618,8830r,-289e" filled="f" strokeweight=".14042mm">
              <v:path arrowok="t"/>
            </v:shape>
            <v:shape id="_x0000_s1109" style="position:absolute;left:2160;top:8834;width:8458;height:0" coordorigin="2160,8834" coordsize="8458,0" path="m2160,8834r8458,e" filled="f" strokeweight=".14042mm">
              <v:path arrowok="t"/>
            </v:shape>
            <v:shape id="_x0000_s1108" style="position:absolute;left:2160;top:8838;width:0;height:289" coordorigin="2160,8838" coordsize="0,289" path="m2160,9127r,-289e" filled="f" strokeweight=".14042mm">
              <v:path arrowok="t"/>
            </v:shape>
            <v:shape id="_x0000_s1107" style="position:absolute;left:3257;top:8838;width:0;height:289" coordorigin="3257,8838" coordsize="0,289" path="m3257,9127r,-289e" filled="f" strokeweight=".14042mm">
              <v:path arrowok="t"/>
            </v:shape>
            <v:shape id="_x0000_s1106" style="position:absolute;left:4641;top:8838;width:0;height:289" coordorigin="4641,8838" coordsize="0,289" path="m4641,9127r,-289e" filled="f" strokeweight=".14042mm">
              <v:path arrowok="t"/>
            </v:shape>
            <v:shape id="_x0000_s1105" style="position:absolute;left:6155;top:8838;width:0;height:289" coordorigin="6155,8838" coordsize="0,289" path="m6155,9127r,-289e" filled="f" strokeweight=".14042mm">
              <v:path arrowok="t"/>
            </v:shape>
            <v:shape id="_x0000_s1104" style="position:absolute;left:7590;top:8838;width:0;height:289" coordorigin="7590,8838" coordsize="0,289" path="m7590,9127r,-289e" filled="f" strokeweight=".14042mm">
              <v:path arrowok="t"/>
            </v:shape>
            <v:shape id="_x0000_s1103" style="position:absolute;left:9104;top:8838;width:0;height:289" coordorigin="9104,8838" coordsize="0,289" path="m9104,9127r,-289e" filled="f" strokeweight=".14042mm">
              <v:path arrowok="t"/>
            </v:shape>
            <v:shape id="_x0000_s1102" style="position:absolute;left:10618;top:8838;width:0;height:289" coordorigin="10618,8838" coordsize="0,289" path="m10618,9127r,-289e" filled="f" strokeweight=".14042mm">
              <v:path arrowok="t"/>
            </v:shape>
            <v:shape id="_x0000_s1101" style="position:absolute;left:2160;top:9131;width:8458;height:0" coordorigin="2160,9131" coordsize="8458,0" path="m2160,9131r8458,e" filled="f" strokeweight=".14042mm">
              <v:path arrowok="t"/>
            </v:shape>
            <v:shape id="_x0000_s1100" style="position:absolute;left:2160;top:9135;width:0;height:289" coordorigin="2160,9135" coordsize="0,289" path="m2160,9424r,-289e" filled="f" strokeweight=".14042mm">
              <v:path arrowok="t"/>
            </v:shape>
            <v:shape id="_x0000_s1099" style="position:absolute;left:3257;top:9135;width:0;height:289" coordorigin="3257,9135" coordsize="0,289" path="m3257,9424r,-289e" filled="f" strokeweight=".14042mm">
              <v:path arrowok="t"/>
            </v:shape>
            <v:shape id="_x0000_s1098" style="position:absolute;left:4641;top:9135;width:0;height:289" coordorigin="4641,9135" coordsize="0,289" path="m4641,9424r,-289e" filled="f" strokeweight=".14042mm">
              <v:path arrowok="t"/>
            </v:shape>
            <v:shape id="_x0000_s1097" style="position:absolute;left:6155;top:9135;width:0;height:289" coordorigin="6155,9135" coordsize="0,289" path="m6155,9424r,-289e" filled="f" strokeweight=".14042mm">
              <v:path arrowok="t"/>
            </v:shape>
            <v:shape id="_x0000_s1096" style="position:absolute;left:7590;top:9135;width:0;height:289" coordorigin="7590,9135" coordsize="0,289" path="m7590,9424r,-289e" filled="f" strokeweight=".14042mm">
              <v:path arrowok="t"/>
            </v:shape>
            <v:shape id="_x0000_s1095" style="position:absolute;left:9104;top:9135;width:0;height:289" coordorigin="9104,9135" coordsize="0,289" path="m9104,9424r,-289e" filled="f" strokeweight=".14042mm">
              <v:path arrowok="t"/>
            </v:shape>
            <v:shape id="_x0000_s1094" style="position:absolute;left:10618;top:9135;width:0;height:289" coordorigin="10618,9135" coordsize="0,289" path="m10618,9424r,-289e" filled="f" strokeweight=".14042mm">
              <v:path arrowok="t"/>
            </v:shape>
            <v:shape id="_x0000_s1093" style="position:absolute;left:2160;top:9424;width:0;height:289" coordorigin="2160,9424" coordsize="0,289" path="m2160,9713r,-289e" filled="f" strokeweight=".14042mm">
              <v:path arrowok="t"/>
            </v:shape>
            <v:shape id="_x0000_s1092" style="position:absolute;left:3257;top:9424;width:0;height:289" coordorigin="3257,9424" coordsize="0,289" path="m3257,9713r,-289e" filled="f" strokeweight=".14042mm">
              <v:path arrowok="t"/>
            </v:shape>
            <v:shape id="_x0000_s1091" style="position:absolute;left:4641;top:9424;width:0;height:289" coordorigin="4641,9424" coordsize="0,289" path="m4641,9713r,-289e" filled="f" strokeweight=".14042mm">
              <v:path arrowok="t"/>
            </v:shape>
            <v:shape id="_x0000_s1090" style="position:absolute;left:6155;top:9424;width:0;height:289" coordorigin="6155,9424" coordsize="0,289" path="m6155,9713r,-289e" filled="f" strokeweight=".14042mm">
              <v:path arrowok="t"/>
            </v:shape>
            <v:shape id="_x0000_s1089" style="position:absolute;left:7590;top:9424;width:0;height:289" coordorigin="7590,9424" coordsize="0,289" path="m7590,9713r,-289e" filled="f" strokeweight=".14042mm">
              <v:path arrowok="t"/>
            </v:shape>
            <v:shape id="_x0000_s1088" style="position:absolute;left:9104;top:9424;width:0;height:289" coordorigin="9104,9424" coordsize="0,289" path="m9104,9713r,-289e" filled="f" strokeweight=".14042mm">
              <v:path arrowok="t"/>
            </v:shape>
            <v:shape id="_x0000_s1087" style="position:absolute;left:10618;top:9424;width:0;height:289" coordorigin="10618,9424" coordsize="0,289" path="m10618,9713r,-289e" filled="f" strokeweight=".14042mm">
              <v:path arrowok="t"/>
            </v:shape>
            <v:shape id="_x0000_s1086" style="position:absolute;left:2160;top:9717;width:8458;height:0" coordorigin="2160,9717" coordsize="8458,0" path="m2160,9717r8458,e" filled="f" strokeweight=".14042mm">
              <v:path arrowok="t"/>
            </v:shape>
            <w10:wrap anchorx="page" anchory="page"/>
          </v:group>
        </w:pict>
      </w: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before="10" w:line="280" w:lineRule="exact"/>
        <w:rPr>
          <w:sz w:val="28"/>
          <w:szCs w:val="28"/>
        </w:rPr>
      </w:pPr>
    </w:p>
    <w:p w:rsidR="008738A4" w:rsidRDefault="00EB2910">
      <w:pPr>
        <w:spacing w:line="360" w:lineRule="exact"/>
        <w:ind w:left="3282" w:right="2942"/>
        <w:jc w:val="center"/>
        <w:rPr>
          <w:sz w:val="32"/>
          <w:szCs w:val="32"/>
        </w:rPr>
      </w:pPr>
      <w:r>
        <w:rPr>
          <w:w w:val="99"/>
          <w:sz w:val="32"/>
          <w:szCs w:val="32"/>
        </w:rPr>
        <w:t>SYSTEM</w:t>
      </w:r>
      <w:r>
        <w:rPr>
          <w:sz w:val="32"/>
          <w:szCs w:val="32"/>
        </w:rPr>
        <w:t xml:space="preserve"> </w:t>
      </w:r>
      <w:r>
        <w:rPr>
          <w:w w:val="99"/>
          <w:sz w:val="32"/>
          <w:szCs w:val="32"/>
        </w:rPr>
        <w:t>DESIGN</w:t>
      </w: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before="8" w:line="280" w:lineRule="exact"/>
        <w:rPr>
          <w:sz w:val="28"/>
          <w:szCs w:val="28"/>
        </w:rPr>
      </w:pPr>
    </w:p>
    <w:p w:rsidR="008738A4" w:rsidRDefault="00EB2910">
      <w:pPr>
        <w:ind w:left="480" w:right="4845"/>
        <w:jc w:val="both"/>
        <w:rPr>
          <w:sz w:val="34"/>
          <w:szCs w:val="34"/>
        </w:rPr>
      </w:pPr>
      <w:r>
        <w:rPr>
          <w:w w:val="101"/>
          <w:sz w:val="34"/>
          <w:szCs w:val="34"/>
        </w:rPr>
        <w:t>4.1</w:t>
      </w:r>
      <w:r>
        <w:rPr>
          <w:sz w:val="34"/>
          <w:szCs w:val="34"/>
        </w:rPr>
        <w:t xml:space="preserve">    </w:t>
      </w:r>
      <w:r>
        <w:rPr>
          <w:w w:val="101"/>
          <w:sz w:val="34"/>
          <w:szCs w:val="34"/>
        </w:rPr>
        <w:t>Tables</w:t>
      </w:r>
      <w:r>
        <w:rPr>
          <w:sz w:val="34"/>
          <w:szCs w:val="34"/>
        </w:rPr>
        <w:t xml:space="preserve"> </w:t>
      </w:r>
      <w:r>
        <w:rPr>
          <w:w w:val="101"/>
          <w:sz w:val="34"/>
          <w:szCs w:val="34"/>
        </w:rPr>
        <w:t>and</w:t>
      </w:r>
      <w:r>
        <w:rPr>
          <w:sz w:val="34"/>
          <w:szCs w:val="34"/>
        </w:rPr>
        <w:t xml:space="preserve"> </w:t>
      </w:r>
      <w:r>
        <w:rPr>
          <w:w w:val="101"/>
          <w:sz w:val="34"/>
          <w:szCs w:val="34"/>
        </w:rPr>
        <w:t>Figures</w:t>
      </w:r>
    </w:p>
    <w:p w:rsidR="008738A4" w:rsidRDefault="008738A4">
      <w:pPr>
        <w:spacing w:before="2" w:line="120" w:lineRule="exact"/>
        <w:rPr>
          <w:sz w:val="13"/>
          <w:szCs w:val="13"/>
        </w:rPr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EB2910">
      <w:pPr>
        <w:spacing w:line="370" w:lineRule="auto"/>
        <w:ind w:left="480" w:right="96"/>
        <w:jc w:val="both"/>
        <w:rPr>
          <w:sz w:val="24"/>
          <w:szCs w:val="24"/>
        </w:rPr>
      </w:pPr>
      <w:r>
        <w:rPr>
          <w:w w:val="99"/>
          <w:sz w:val="24"/>
          <w:szCs w:val="24"/>
        </w:rPr>
        <w:t>By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word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Table,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meant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tabulated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numerical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data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body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project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report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as well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appendices.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All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other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non-verbal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materials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used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body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project work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appendices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such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charts,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graphs,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maps,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photographs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diagrams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may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be designated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figures</w:t>
      </w:r>
      <w:r>
        <w:rPr>
          <w:w w:val="99"/>
          <w:position w:val="9"/>
          <w:sz w:val="16"/>
          <w:szCs w:val="16"/>
        </w:rPr>
        <w:t>1</w:t>
      </w:r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format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for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tables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given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below.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table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must</w:t>
      </w:r>
      <w:r>
        <w:rPr>
          <w:sz w:val="24"/>
          <w:szCs w:val="24"/>
        </w:rPr>
        <w:t xml:space="preserve"> </w:t>
      </w:r>
      <w:proofErr w:type="gramStart"/>
      <w:r>
        <w:rPr>
          <w:w w:val="99"/>
          <w:sz w:val="24"/>
          <w:szCs w:val="24"/>
        </w:rPr>
        <w:t>referred</w:t>
      </w:r>
      <w:proofErr w:type="gramEnd"/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 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text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Table.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(4.1).</w:t>
      </w:r>
      <w:r>
        <w:rPr>
          <w:sz w:val="24"/>
          <w:szCs w:val="24"/>
        </w:rPr>
        <w:t xml:space="preserve"> </w:t>
      </w:r>
      <w:proofErr w:type="gramStart"/>
      <w:r>
        <w:rPr>
          <w:w w:val="99"/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title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table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with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table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number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should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written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 top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table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with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center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aligned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shown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below.</w:t>
      </w:r>
      <w:r>
        <w:rPr>
          <w:w w:val="99"/>
          <w:position w:val="9"/>
          <w:sz w:val="16"/>
          <w:szCs w:val="16"/>
        </w:rPr>
        <w:t>2</w:t>
      </w:r>
      <w:r>
        <w:rPr>
          <w:w w:val="99"/>
          <w:sz w:val="24"/>
          <w:szCs w:val="24"/>
        </w:rPr>
        <w:t>.</w:t>
      </w:r>
    </w:p>
    <w:p w:rsidR="008738A4" w:rsidRDefault="008738A4">
      <w:pPr>
        <w:spacing w:before="3" w:line="100" w:lineRule="exact"/>
        <w:rPr>
          <w:sz w:val="10"/>
          <w:szCs w:val="10"/>
        </w:rPr>
      </w:pPr>
    </w:p>
    <w:p w:rsidR="008738A4" w:rsidRDefault="00EB2910">
      <w:pPr>
        <w:ind w:left="2671" w:right="2331"/>
        <w:jc w:val="center"/>
        <w:rPr>
          <w:sz w:val="24"/>
          <w:szCs w:val="24"/>
        </w:rPr>
      </w:pPr>
      <w:r>
        <w:rPr>
          <w:w w:val="99"/>
          <w:sz w:val="24"/>
          <w:szCs w:val="24"/>
        </w:rPr>
        <w:t>Table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4.1: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Error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identified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parameters</w:t>
      </w:r>
    </w:p>
    <w:p w:rsidR="008738A4" w:rsidRDefault="008738A4">
      <w:pPr>
        <w:spacing w:before="1" w:line="200" w:lineRule="exact"/>
      </w:pPr>
    </w:p>
    <w:p w:rsidR="008738A4" w:rsidRDefault="00EB2910">
      <w:pPr>
        <w:spacing w:before="19"/>
        <w:ind w:left="941"/>
        <w:rPr>
          <w:sz w:val="24"/>
          <w:szCs w:val="24"/>
        </w:rPr>
      </w:pPr>
      <w:r>
        <w:rPr>
          <w:w w:val="99"/>
          <w:sz w:val="24"/>
          <w:szCs w:val="24"/>
        </w:rPr>
        <w:t>Exact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parameter</w:t>
      </w:r>
      <w:r>
        <w:rPr>
          <w:sz w:val="24"/>
          <w:szCs w:val="24"/>
        </w:rPr>
        <w:t xml:space="preserve">                            </w:t>
      </w:r>
      <w:r>
        <w:rPr>
          <w:w w:val="99"/>
          <w:sz w:val="24"/>
          <w:szCs w:val="24"/>
        </w:rPr>
        <w:t>Identified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crack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location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(%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error)</w:t>
      </w:r>
    </w:p>
    <w:p w:rsidR="008738A4" w:rsidRDefault="00EB2910">
      <w:pPr>
        <w:spacing w:before="13"/>
        <w:ind w:left="3303"/>
        <w:rPr>
          <w:sz w:val="24"/>
          <w:szCs w:val="24"/>
        </w:rPr>
      </w:pPr>
      <w:r>
        <w:rPr>
          <w:w w:val="99"/>
          <w:sz w:val="24"/>
          <w:szCs w:val="24"/>
        </w:rPr>
        <w:t>Complete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measurement</w:t>
      </w:r>
      <w:r>
        <w:rPr>
          <w:sz w:val="24"/>
          <w:szCs w:val="24"/>
        </w:rPr>
        <w:t xml:space="preserve">           </w:t>
      </w:r>
      <w:proofErr w:type="gramStart"/>
      <w:r>
        <w:rPr>
          <w:w w:val="99"/>
          <w:sz w:val="24"/>
          <w:szCs w:val="24"/>
        </w:rPr>
        <w:t>Incomplete</w:t>
      </w:r>
      <w:proofErr w:type="gramEnd"/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measurement</w:t>
      </w:r>
    </w:p>
    <w:p w:rsidR="008738A4" w:rsidRDefault="00EB2910">
      <w:pPr>
        <w:spacing w:before="21"/>
        <w:ind w:left="600"/>
        <w:rPr>
          <w:sz w:val="24"/>
          <w:szCs w:val="24"/>
        </w:rPr>
      </w:pPr>
      <w:proofErr w:type="gramStart"/>
      <w:r>
        <w:rPr>
          <w:w w:val="99"/>
          <w:sz w:val="24"/>
          <w:szCs w:val="24"/>
        </w:rPr>
        <w:t>Depth(</w:t>
      </w:r>
      <w:proofErr w:type="gramEnd"/>
      <w:r>
        <w:rPr>
          <w:w w:val="99"/>
          <w:sz w:val="24"/>
          <w:szCs w:val="24"/>
        </w:rPr>
        <w:t>ξ)</w:t>
      </w:r>
      <w:r>
        <w:rPr>
          <w:sz w:val="24"/>
          <w:szCs w:val="24"/>
        </w:rPr>
        <w:t xml:space="preserve">    </w:t>
      </w:r>
      <w:r>
        <w:rPr>
          <w:w w:val="99"/>
          <w:sz w:val="24"/>
          <w:szCs w:val="24"/>
        </w:rPr>
        <w:t>Location(λ)</w:t>
      </w:r>
      <w:r>
        <w:rPr>
          <w:sz w:val="24"/>
          <w:szCs w:val="24"/>
        </w:rPr>
        <w:t xml:space="preserve">      </w:t>
      </w:r>
      <w:r>
        <w:rPr>
          <w:w w:val="99"/>
          <w:sz w:val="24"/>
          <w:szCs w:val="24"/>
        </w:rPr>
        <w:t>Noise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free</w:t>
      </w:r>
      <w:r>
        <w:rPr>
          <w:sz w:val="24"/>
          <w:szCs w:val="24"/>
        </w:rPr>
        <w:t xml:space="preserve">         </w:t>
      </w:r>
      <w:r>
        <w:rPr>
          <w:w w:val="99"/>
          <w:sz w:val="24"/>
          <w:szCs w:val="24"/>
        </w:rPr>
        <w:t>5%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Noise</w:t>
      </w:r>
      <w:r>
        <w:rPr>
          <w:sz w:val="24"/>
          <w:szCs w:val="24"/>
        </w:rPr>
        <w:t xml:space="preserve">         </w:t>
      </w:r>
      <w:proofErr w:type="spellStart"/>
      <w:r>
        <w:rPr>
          <w:w w:val="99"/>
          <w:sz w:val="24"/>
          <w:szCs w:val="24"/>
        </w:rPr>
        <w:t>Noise</w:t>
      </w:r>
      <w:proofErr w:type="spellEnd"/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free</w:t>
      </w:r>
      <w:r>
        <w:rPr>
          <w:sz w:val="24"/>
          <w:szCs w:val="24"/>
        </w:rPr>
        <w:t xml:space="preserve">         </w:t>
      </w:r>
      <w:r>
        <w:rPr>
          <w:w w:val="99"/>
          <w:sz w:val="24"/>
          <w:szCs w:val="24"/>
        </w:rPr>
        <w:t>5%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Noise</w:t>
      </w:r>
    </w:p>
    <w:p w:rsidR="008738A4" w:rsidRDefault="00EB2910">
      <w:pPr>
        <w:spacing w:before="21"/>
        <w:ind w:left="759"/>
        <w:rPr>
          <w:sz w:val="24"/>
          <w:szCs w:val="24"/>
        </w:rPr>
      </w:pPr>
      <w:r>
        <w:rPr>
          <w:w w:val="99"/>
          <w:sz w:val="24"/>
          <w:szCs w:val="24"/>
        </w:rPr>
        <w:t>0.067</w:t>
      </w:r>
      <w:r>
        <w:rPr>
          <w:sz w:val="24"/>
          <w:szCs w:val="24"/>
        </w:rPr>
        <w:t xml:space="preserve">              </w:t>
      </w:r>
      <w:r>
        <w:rPr>
          <w:w w:val="99"/>
          <w:sz w:val="24"/>
          <w:szCs w:val="24"/>
        </w:rPr>
        <w:t>0.5</w:t>
      </w:r>
      <w:r>
        <w:rPr>
          <w:sz w:val="24"/>
          <w:szCs w:val="24"/>
        </w:rPr>
        <w:t xml:space="preserve">            </w:t>
      </w:r>
      <w:r>
        <w:rPr>
          <w:w w:val="99"/>
          <w:sz w:val="24"/>
          <w:szCs w:val="24"/>
        </w:rPr>
        <w:t>0.501(0.2%)</w:t>
      </w:r>
      <w:r>
        <w:rPr>
          <w:sz w:val="24"/>
          <w:szCs w:val="24"/>
        </w:rPr>
        <w:t xml:space="preserve">     </w:t>
      </w:r>
      <w:r>
        <w:rPr>
          <w:w w:val="99"/>
          <w:sz w:val="24"/>
          <w:szCs w:val="24"/>
        </w:rPr>
        <w:t>0.503(0.6%)</w:t>
      </w:r>
      <w:r>
        <w:rPr>
          <w:sz w:val="24"/>
          <w:szCs w:val="24"/>
        </w:rPr>
        <w:t xml:space="preserve">     </w:t>
      </w:r>
      <w:r>
        <w:rPr>
          <w:w w:val="99"/>
          <w:sz w:val="24"/>
          <w:szCs w:val="24"/>
        </w:rPr>
        <w:t>0.501(0.2%)</w:t>
      </w:r>
      <w:r>
        <w:rPr>
          <w:sz w:val="24"/>
          <w:szCs w:val="24"/>
        </w:rPr>
        <w:t xml:space="preserve">     </w:t>
      </w:r>
      <w:r>
        <w:rPr>
          <w:w w:val="99"/>
          <w:sz w:val="24"/>
          <w:szCs w:val="24"/>
        </w:rPr>
        <w:t>0.496(-0.8%)</w:t>
      </w:r>
    </w:p>
    <w:p w:rsidR="008738A4" w:rsidRDefault="00EB2910">
      <w:pPr>
        <w:spacing w:before="13"/>
        <w:ind w:left="819"/>
        <w:rPr>
          <w:sz w:val="24"/>
          <w:szCs w:val="24"/>
        </w:rPr>
      </w:pPr>
      <w:r>
        <w:rPr>
          <w:w w:val="99"/>
          <w:sz w:val="24"/>
          <w:szCs w:val="24"/>
        </w:rPr>
        <w:t>0.50</w:t>
      </w:r>
      <w:r>
        <w:rPr>
          <w:sz w:val="24"/>
          <w:szCs w:val="24"/>
        </w:rPr>
        <w:t xml:space="preserve">               </w:t>
      </w:r>
      <w:r>
        <w:rPr>
          <w:w w:val="99"/>
          <w:sz w:val="24"/>
          <w:szCs w:val="24"/>
        </w:rPr>
        <w:t>0.5</w:t>
      </w:r>
      <w:r>
        <w:rPr>
          <w:sz w:val="24"/>
          <w:szCs w:val="24"/>
        </w:rPr>
        <w:t xml:space="preserve">           </w:t>
      </w:r>
      <w:r>
        <w:rPr>
          <w:w w:val="99"/>
          <w:sz w:val="24"/>
          <w:szCs w:val="24"/>
        </w:rPr>
        <w:t>0.498(-0.4%)</w:t>
      </w:r>
      <w:r>
        <w:rPr>
          <w:sz w:val="24"/>
          <w:szCs w:val="24"/>
        </w:rPr>
        <w:t xml:space="preserve">    </w:t>
      </w:r>
      <w:r>
        <w:rPr>
          <w:w w:val="99"/>
          <w:sz w:val="24"/>
          <w:szCs w:val="24"/>
        </w:rPr>
        <w:t>0.506(1.2%)</w:t>
      </w:r>
      <w:r>
        <w:rPr>
          <w:sz w:val="24"/>
          <w:szCs w:val="24"/>
        </w:rPr>
        <w:t xml:space="preserve">    </w:t>
      </w:r>
      <w:r>
        <w:rPr>
          <w:w w:val="99"/>
          <w:sz w:val="24"/>
          <w:szCs w:val="24"/>
        </w:rPr>
        <w:t>0.498(-0.4%)</w:t>
      </w:r>
      <w:r>
        <w:rPr>
          <w:sz w:val="24"/>
          <w:szCs w:val="24"/>
        </w:rPr>
        <w:t xml:space="preserve">     </w:t>
      </w:r>
      <w:r>
        <w:rPr>
          <w:w w:val="99"/>
          <w:sz w:val="24"/>
          <w:szCs w:val="24"/>
        </w:rPr>
        <w:t>0.508(1.6%)</w:t>
      </w: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before="13" w:line="260" w:lineRule="exact"/>
        <w:rPr>
          <w:sz w:val="26"/>
          <w:szCs w:val="26"/>
        </w:rPr>
      </w:pPr>
    </w:p>
    <w:p w:rsidR="008738A4" w:rsidRDefault="00EB2910">
      <w:pPr>
        <w:spacing w:before="19" w:line="376" w:lineRule="auto"/>
        <w:ind w:left="480" w:right="99" w:firstLine="351"/>
        <w:rPr>
          <w:sz w:val="24"/>
          <w:szCs w:val="24"/>
        </w:rPr>
      </w:pPr>
      <w:r>
        <w:rPr>
          <w:w w:val="99"/>
          <w:sz w:val="24"/>
          <w:szCs w:val="24"/>
        </w:rPr>
        <w:t>Figures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must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drawn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appropriate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places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must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referred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same page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text.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Figures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should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referred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text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Figure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4.1.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Title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figures</w:t>
      </w:r>
    </w:p>
    <w:p w:rsidR="008738A4" w:rsidRDefault="008738A4">
      <w:pPr>
        <w:spacing w:before="7" w:line="120" w:lineRule="exact"/>
        <w:rPr>
          <w:sz w:val="12"/>
          <w:szCs w:val="12"/>
        </w:rPr>
      </w:pPr>
    </w:p>
    <w:p w:rsidR="008738A4" w:rsidRDefault="00B83329">
      <w:pPr>
        <w:ind w:left="3166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6.5pt;height:119.7pt">
            <v:imagedata r:id="rId21" o:title=""/>
          </v:shape>
        </w:pict>
      </w:r>
    </w:p>
    <w:p w:rsidR="008738A4" w:rsidRDefault="008738A4">
      <w:pPr>
        <w:spacing w:before="7" w:line="160" w:lineRule="exact"/>
        <w:rPr>
          <w:sz w:val="17"/>
          <w:szCs w:val="17"/>
        </w:rPr>
      </w:pPr>
    </w:p>
    <w:p w:rsidR="008738A4" w:rsidRDefault="00EB2910">
      <w:pPr>
        <w:ind w:left="3348" w:right="3008"/>
        <w:jc w:val="center"/>
        <w:rPr>
          <w:sz w:val="24"/>
          <w:szCs w:val="24"/>
        </w:rPr>
      </w:pPr>
      <w:r>
        <w:rPr>
          <w:w w:val="99"/>
          <w:sz w:val="24"/>
          <w:szCs w:val="24"/>
        </w:rPr>
        <w:t>Figure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4.1: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Beam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engine</w:t>
      </w:r>
    </w:p>
    <w:p w:rsidR="008738A4" w:rsidRDefault="008738A4">
      <w:pPr>
        <w:spacing w:before="8" w:line="160" w:lineRule="exact"/>
        <w:rPr>
          <w:sz w:val="17"/>
          <w:szCs w:val="17"/>
        </w:rPr>
      </w:pPr>
    </w:p>
    <w:p w:rsidR="008738A4" w:rsidRDefault="00F254E9">
      <w:pPr>
        <w:spacing w:before="38"/>
        <w:ind w:left="759"/>
      </w:pPr>
      <w:r w:rsidRPr="00F254E9">
        <w:pict>
          <v:group id="_x0000_s1082" style="position:absolute;left:0;text-align:left;margin-left:108pt;margin-top:.8pt;width:166.1pt;height:0;z-index:-251654144;mso-position-horizontal-relative:page" coordorigin="2160,16" coordsize="3322,0">
            <v:shape id="_x0000_s1083" style="position:absolute;left:2160;top:16;width:3322;height:0" coordorigin="2160,16" coordsize="3322,0" path="m2160,16r3322,e" filled="f" strokeweight=".14042mm">
              <v:path arrowok="t"/>
            </v:shape>
            <w10:wrap anchorx="page"/>
          </v:group>
        </w:pict>
      </w:r>
      <w:r w:rsidR="00EB2910">
        <w:rPr>
          <w:w w:val="99"/>
          <w:position w:val="7"/>
          <w:sz w:val="14"/>
          <w:szCs w:val="14"/>
        </w:rPr>
        <w:t>1</w:t>
      </w:r>
      <w:r w:rsidR="00EB2910">
        <w:rPr>
          <w:w w:val="99"/>
        </w:rPr>
        <w:t>type</w:t>
      </w:r>
      <w:r w:rsidR="00EB2910">
        <w:t xml:space="preserve"> </w:t>
      </w:r>
      <w:r w:rsidR="00EB2910">
        <w:rPr>
          <w:w w:val="99"/>
        </w:rPr>
        <w:t>footnote</w:t>
      </w:r>
      <w:r w:rsidR="00EB2910">
        <w:t xml:space="preserve"> </w:t>
      </w:r>
      <w:r w:rsidR="00EB2910">
        <w:rPr>
          <w:w w:val="99"/>
        </w:rPr>
        <w:t>here</w:t>
      </w:r>
    </w:p>
    <w:p w:rsidR="008738A4" w:rsidRDefault="00EB2910">
      <w:pPr>
        <w:spacing w:line="220" w:lineRule="exact"/>
        <w:ind w:left="759"/>
        <w:sectPr w:rsidR="008738A4">
          <w:pgSz w:w="11920" w:h="16840"/>
          <w:pgMar w:top="1760" w:right="1300" w:bottom="280" w:left="1680" w:header="1425" w:footer="0" w:gutter="0"/>
          <w:cols w:space="720"/>
        </w:sectPr>
      </w:pPr>
      <w:proofErr w:type="gramStart"/>
      <w:r>
        <w:rPr>
          <w:w w:val="99"/>
          <w:position w:val="7"/>
          <w:sz w:val="14"/>
          <w:szCs w:val="14"/>
        </w:rPr>
        <w:t>2</w:t>
      </w:r>
      <w:r>
        <w:rPr>
          <w:w w:val="99"/>
        </w:rPr>
        <w:t>An</w:t>
      </w:r>
      <w:r>
        <w:t xml:space="preserve"> </w:t>
      </w:r>
      <w:r>
        <w:rPr>
          <w:w w:val="99"/>
        </w:rPr>
        <w:t>example</w:t>
      </w:r>
      <w:r>
        <w:t xml:space="preserve"> </w:t>
      </w:r>
      <w:r>
        <w:rPr>
          <w:w w:val="99"/>
        </w:rPr>
        <w:t>footnote.</w:t>
      </w:r>
      <w:proofErr w:type="gramEnd"/>
    </w:p>
    <w:p w:rsidR="008738A4" w:rsidRDefault="00EB2910">
      <w:pPr>
        <w:spacing w:before="57"/>
        <w:ind w:left="480"/>
        <w:rPr>
          <w:sz w:val="24"/>
          <w:szCs w:val="24"/>
        </w:rPr>
      </w:pPr>
      <w:proofErr w:type="gramStart"/>
      <w:r>
        <w:rPr>
          <w:w w:val="99"/>
          <w:sz w:val="24"/>
          <w:szCs w:val="24"/>
        </w:rPr>
        <w:lastRenderedPageBreak/>
        <w:t>must</w:t>
      </w:r>
      <w:proofErr w:type="gramEnd"/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center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aligned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should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displayed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bottom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figure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shown.</w:t>
      </w: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60" w:lineRule="exact"/>
        <w:rPr>
          <w:sz w:val="26"/>
          <w:szCs w:val="26"/>
        </w:rPr>
      </w:pPr>
    </w:p>
    <w:p w:rsidR="008738A4" w:rsidRDefault="00F254E9">
      <w:pPr>
        <w:ind w:left="684"/>
      </w:pPr>
      <w:r w:rsidRPr="00F254E9">
        <w:pict>
          <v:shape id="_x0000_s1081" type="#_x0000_t75" style="position:absolute;left:0;text-align:left;margin-left:287.3pt;margin-top:33pt;width:225.75pt;height:124.5pt;z-index:-251653120;mso-position-horizontal-relative:page">
            <v:imagedata r:id="rId22" o:title=""/>
            <w10:wrap anchorx="page"/>
          </v:shape>
        </w:pict>
      </w:r>
      <w:r w:rsidR="00B83329">
        <w:pict>
          <v:shape id="_x0000_i1026" type="#_x0000_t75" style="width:128.95pt;height:157.4pt">
            <v:imagedata r:id="rId23" o:title=""/>
          </v:shape>
        </w:pict>
      </w:r>
    </w:p>
    <w:p w:rsidR="008738A4" w:rsidRDefault="008738A4">
      <w:pPr>
        <w:spacing w:before="2" w:line="100" w:lineRule="exact"/>
        <w:rPr>
          <w:sz w:val="10"/>
          <w:szCs w:val="10"/>
        </w:rPr>
      </w:pPr>
    </w:p>
    <w:p w:rsidR="008738A4" w:rsidRDefault="00EB2910">
      <w:pPr>
        <w:ind w:left="1101"/>
      </w:pPr>
      <w:r>
        <w:rPr>
          <w:w w:val="99"/>
        </w:rPr>
        <w:t>(a)</w:t>
      </w:r>
      <w:r>
        <w:t xml:space="preserve">  </w:t>
      </w:r>
      <w:r>
        <w:rPr>
          <w:w w:val="99"/>
        </w:rPr>
        <w:t>Elliptical</w:t>
      </w:r>
      <w:r>
        <w:t xml:space="preserve"> </w:t>
      </w:r>
      <w:r>
        <w:rPr>
          <w:w w:val="99"/>
        </w:rPr>
        <w:t>trammel</w:t>
      </w:r>
      <w:r>
        <w:t xml:space="preserve">                                                         </w:t>
      </w:r>
      <w:r>
        <w:rPr>
          <w:w w:val="99"/>
        </w:rPr>
        <w:t>(b</w:t>
      </w:r>
      <w:proofErr w:type="gramStart"/>
      <w:r>
        <w:rPr>
          <w:w w:val="99"/>
        </w:rPr>
        <w:t>)</w:t>
      </w:r>
      <w:r>
        <w:t xml:space="preserve">  </w:t>
      </w:r>
      <w:r>
        <w:rPr>
          <w:w w:val="99"/>
        </w:rPr>
        <w:t>Scotch</w:t>
      </w:r>
      <w:proofErr w:type="gramEnd"/>
      <w:r>
        <w:t xml:space="preserve"> </w:t>
      </w:r>
      <w:r>
        <w:rPr>
          <w:w w:val="99"/>
        </w:rPr>
        <w:t>Yoke</w:t>
      </w:r>
    </w:p>
    <w:p w:rsidR="008738A4" w:rsidRDefault="008738A4">
      <w:pPr>
        <w:spacing w:before="17" w:line="260" w:lineRule="exact"/>
        <w:rPr>
          <w:sz w:val="26"/>
          <w:szCs w:val="26"/>
        </w:rPr>
      </w:pPr>
    </w:p>
    <w:p w:rsidR="008738A4" w:rsidRDefault="00EB2910">
      <w:pPr>
        <w:ind w:left="2057"/>
        <w:rPr>
          <w:sz w:val="24"/>
          <w:szCs w:val="24"/>
        </w:rPr>
      </w:pPr>
      <w:r>
        <w:rPr>
          <w:w w:val="99"/>
          <w:sz w:val="24"/>
          <w:szCs w:val="24"/>
        </w:rPr>
        <w:t>Figure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4.2: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Inversions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double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slider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crank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chain</w:t>
      </w:r>
    </w:p>
    <w:p w:rsidR="008738A4" w:rsidRDefault="008738A4">
      <w:pPr>
        <w:spacing w:before="10" w:line="180" w:lineRule="exact"/>
        <w:rPr>
          <w:sz w:val="19"/>
          <w:szCs w:val="19"/>
        </w:rPr>
      </w:pPr>
    </w:p>
    <w:p w:rsidR="008738A4" w:rsidRDefault="008738A4">
      <w:pPr>
        <w:spacing w:line="200" w:lineRule="exact"/>
      </w:pPr>
    </w:p>
    <w:p w:rsidR="008738A4" w:rsidRDefault="00EB2910">
      <w:pPr>
        <w:spacing w:line="420" w:lineRule="exact"/>
        <w:ind w:left="480" w:right="59" w:firstLine="351"/>
        <w:jc w:val="both"/>
        <w:rPr>
          <w:sz w:val="24"/>
          <w:szCs w:val="24"/>
        </w:rPr>
      </w:pPr>
      <w:r>
        <w:rPr>
          <w:w w:val="99"/>
          <w:sz w:val="24"/>
          <w:szCs w:val="24"/>
        </w:rPr>
        <w:t>Multiple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figures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with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same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caption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can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arranged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shown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Figure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4.2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they are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referred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text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such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Figure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4.2(a)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Figure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4.2(b).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graphs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should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drawn at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appropriate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places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with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center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alignment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should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referred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text.</w:t>
      </w: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before="14" w:line="200" w:lineRule="exact"/>
      </w:pPr>
    </w:p>
    <w:p w:rsidR="008738A4" w:rsidRDefault="00EB2910">
      <w:pPr>
        <w:spacing w:before="31"/>
        <w:ind w:left="3156" w:right="5569"/>
        <w:jc w:val="center"/>
        <w:rPr>
          <w:sz w:val="18"/>
          <w:szCs w:val="18"/>
        </w:rPr>
      </w:pPr>
      <w:r>
        <w:rPr>
          <w:w w:val="103"/>
          <w:sz w:val="18"/>
          <w:szCs w:val="18"/>
        </w:rPr>
        <w:t>4</w:t>
      </w:r>
    </w:p>
    <w:p w:rsidR="008738A4" w:rsidRDefault="008738A4">
      <w:pPr>
        <w:spacing w:before="3" w:line="200" w:lineRule="exact"/>
      </w:pPr>
    </w:p>
    <w:p w:rsidR="008738A4" w:rsidRDefault="00EB2910">
      <w:pPr>
        <w:spacing w:before="31"/>
        <w:ind w:left="3156" w:right="5569"/>
        <w:jc w:val="center"/>
        <w:rPr>
          <w:sz w:val="18"/>
          <w:szCs w:val="18"/>
        </w:rPr>
      </w:pPr>
      <w:r>
        <w:rPr>
          <w:w w:val="103"/>
          <w:sz w:val="18"/>
          <w:szCs w:val="18"/>
        </w:rPr>
        <w:t>2</w:t>
      </w:r>
    </w:p>
    <w:p w:rsidR="008738A4" w:rsidRDefault="008738A4">
      <w:pPr>
        <w:spacing w:before="3" w:line="200" w:lineRule="exact"/>
      </w:pPr>
    </w:p>
    <w:p w:rsidR="008738A4" w:rsidRDefault="00F254E9">
      <w:pPr>
        <w:spacing w:before="31"/>
        <w:ind w:left="3156" w:right="5569"/>
        <w:jc w:val="center"/>
        <w:rPr>
          <w:sz w:val="18"/>
          <w:szCs w:val="18"/>
        </w:rPr>
      </w:pPr>
      <w:r w:rsidRPr="00F254E9">
        <w:pict>
          <v:shape id="_x0000_s1079" type="#_x0000_t202" style="position:absolute;left:0;text-align:left;margin-left:215.8pt;margin-top:6.75pt;width:12.15pt;height:41.2pt;z-index:-251651072;mso-position-horizontal-relative:page" filled="f" stroked="f">
            <v:textbox style="layout-flow:vertical;mso-layout-flow-alt:bottom-to-top" inset="0,0,0,0">
              <w:txbxContent>
                <w:p w:rsidR="008738A4" w:rsidRDefault="00EB2910">
                  <w:pPr>
                    <w:spacing w:line="200" w:lineRule="exact"/>
                    <w:ind w:left="20" w:right="-30"/>
                  </w:pPr>
                  <w:r>
                    <w:rPr>
                      <w:w w:val="101"/>
                    </w:rPr>
                    <w:t>Error</w:t>
                  </w:r>
                  <w:r>
                    <w:t xml:space="preserve"> </w:t>
                  </w:r>
                  <w:r>
                    <w:rPr>
                      <w:w w:val="101"/>
                    </w:rPr>
                    <w:t>(%)</w:t>
                  </w:r>
                </w:p>
              </w:txbxContent>
            </v:textbox>
            <w10:wrap anchorx="page"/>
          </v:shape>
        </w:pict>
      </w:r>
      <w:r w:rsidR="00EB2910">
        <w:rPr>
          <w:w w:val="103"/>
          <w:sz w:val="18"/>
          <w:szCs w:val="18"/>
        </w:rPr>
        <w:t>0</w:t>
      </w:r>
    </w:p>
    <w:p w:rsidR="008738A4" w:rsidRDefault="008738A4">
      <w:pPr>
        <w:spacing w:before="5" w:line="180" w:lineRule="exact"/>
        <w:rPr>
          <w:sz w:val="19"/>
          <w:szCs w:val="19"/>
        </w:rPr>
      </w:pPr>
    </w:p>
    <w:p w:rsidR="008738A4" w:rsidRDefault="00EB2910">
      <w:pPr>
        <w:spacing w:before="31"/>
        <w:ind w:left="3007" w:right="5565"/>
        <w:jc w:val="center"/>
        <w:rPr>
          <w:sz w:val="18"/>
          <w:szCs w:val="18"/>
        </w:rPr>
      </w:pPr>
      <w:r>
        <w:rPr>
          <w:w w:val="103"/>
          <w:sz w:val="18"/>
          <w:szCs w:val="18"/>
        </w:rPr>
        <w:t>−2</w:t>
      </w:r>
    </w:p>
    <w:p w:rsidR="008738A4" w:rsidRDefault="008738A4">
      <w:pPr>
        <w:spacing w:before="14" w:line="220" w:lineRule="exact"/>
        <w:rPr>
          <w:sz w:val="22"/>
          <w:szCs w:val="22"/>
        </w:rPr>
      </w:pPr>
    </w:p>
    <w:p w:rsidR="008738A4" w:rsidRDefault="00EB2910">
      <w:pPr>
        <w:ind w:left="3007" w:right="5565"/>
        <w:jc w:val="center"/>
        <w:rPr>
          <w:sz w:val="18"/>
          <w:szCs w:val="18"/>
        </w:rPr>
      </w:pPr>
      <w:r>
        <w:rPr>
          <w:w w:val="103"/>
          <w:sz w:val="18"/>
          <w:szCs w:val="18"/>
        </w:rPr>
        <w:t>−4</w:t>
      </w:r>
    </w:p>
    <w:p w:rsidR="008738A4" w:rsidRDefault="008738A4">
      <w:pPr>
        <w:spacing w:line="120" w:lineRule="exact"/>
        <w:rPr>
          <w:sz w:val="12"/>
          <w:szCs w:val="12"/>
        </w:rPr>
      </w:pPr>
    </w:p>
    <w:p w:rsidR="008738A4" w:rsidRDefault="00F254E9">
      <w:pPr>
        <w:spacing w:line="160" w:lineRule="exact"/>
        <w:ind w:left="3715" w:right="4399"/>
        <w:jc w:val="center"/>
        <w:rPr>
          <w:sz w:val="17"/>
          <w:szCs w:val="17"/>
        </w:rPr>
      </w:pPr>
      <w:r w:rsidRPr="00F254E9">
        <w:pict>
          <v:group id="_x0000_s1027" style="position:absolute;left:0;text-align:left;margin-left:251.5pt;margin-top:-103.05pt;width:165.45pt;height:137.5pt;z-index:-251652096;mso-position-horizontal-relative:page" coordorigin="5030,-2061" coordsize="3309,2750">
            <v:shape id="_x0000_s1078" style="position:absolute;left:5309;top:683;width:0;height:3" coordorigin="5309,683" coordsize="0,3" path="m5309,683r,3e" filled="f" strokecolor="#7f7f7f" strokeweight=".05975mm">
              <v:path arrowok="t"/>
            </v:shape>
            <v:shape id="_x0000_s1077" style="position:absolute;left:6226;top:614;width:0;height:72" coordorigin="6226,614" coordsize="0,72" path="m6226,686r,-72e" filled="f" strokecolor="#7f7f7f" strokeweight=".05975mm">
              <v:path arrowok="t"/>
            </v:shape>
            <v:shape id="_x0000_s1076" style="position:absolute;left:7144;top:614;width:0;height:72" coordorigin="7144,614" coordsize="0,72" path="m7144,686r,-72e" filled="f" strokecolor="#7f7f7f" strokeweight=".05975mm">
              <v:path arrowok="t"/>
            </v:shape>
            <v:shape id="_x0000_s1075" style="position:absolute;left:8061;top:614;width:0;height:72" coordorigin="8061,614" coordsize="0,72" path="m8061,686r,-72e" filled="f" strokecolor="#7f7f7f" strokeweight=".05975mm">
              <v:path arrowok="t"/>
            </v:shape>
            <v:shape id="_x0000_s1074" style="position:absolute;left:5309;top:-2057;width:0;height:72" coordorigin="5309,-2057" coordsize="0,72" path="m5309,-2057r,72e" filled="f" strokecolor="#7f7f7f" strokeweight=".05975mm">
              <v:path arrowok="t"/>
            </v:shape>
            <v:shape id="_x0000_s1073" style="position:absolute;left:6226;top:-2057;width:0;height:72" coordorigin="6226,-2057" coordsize="0,72" path="m6226,-2057r,72e" filled="f" strokecolor="#7f7f7f" strokeweight=".05975mm">
              <v:path arrowok="t"/>
            </v:shape>
            <v:shape id="_x0000_s1072" style="position:absolute;left:7144;top:-2057;width:0;height:72" coordorigin="7144,-2057" coordsize="0,72" path="m7144,-2057r,72e" filled="f" strokecolor="#7f7f7f" strokeweight=".05975mm">
              <v:path arrowok="t"/>
            </v:shape>
            <v:shape id="_x0000_s1071" style="position:absolute;left:8061;top:-2057;width:0;height:72" coordorigin="8061,-2057" coordsize="0,72" path="m8061,-2057r,72e" filled="f" strokecolor="#7f7f7f" strokeweight=".05975mm">
              <v:path arrowok="t"/>
            </v:shape>
            <v:shape id="_x0000_s1070" style="position:absolute;left:5034;top:671;width:72;height:0" coordorigin="5034,671" coordsize="72,0" path="m5034,671r72,e" filled="f" strokecolor="#7f7f7f" strokeweight=".05975mm">
              <v:path arrowok="t"/>
            </v:shape>
            <v:shape id="_x0000_s1069" style="position:absolute;left:5034;top:230;width:3;height:0" coordorigin="5034,230" coordsize="3,0" path="m5034,230r3,e" filled="f" strokecolor="#7f7f7f" strokeweight=".05975mm">
              <v:path arrowok="t"/>
            </v:shape>
            <v:shape id="_x0000_s1068" style="position:absolute;left:5034;top:-211;width:72;height:0" coordorigin="5034,-211" coordsize="72,0" path="m5034,-211r72,e" filled="f" strokecolor="#7f7f7f" strokeweight=".05975mm">
              <v:path arrowok="t"/>
            </v:shape>
            <v:shape id="_x0000_s1067" style="position:absolute;left:5034;top:-652;width:72;height:0" coordorigin="5034,-652" coordsize="72,0" path="m5034,-652r72,e" filled="f" strokecolor="#7f7f7f" strokeweight=".05975mm">
              <v:path arrowok="t"/>
            </v:shape>
            <v:shape id="_x0000_s1066" style="position:absolute;left:5034;top:-1093;width:72;height:0" coordorigin="5034,-1093" coordsize="72,0" path="m5034,-1093r72,e" filled="f" strokecolor="#7f7f7f" strokeweight=".05975mm">
              <v:path arrowok="t"/>
            </v:shape>
            <v:shape id="_x0000_s1065" style="position:absolute;left:5034;top:-1534;width:72;height:0" coordorigin="5034,-1534" coordsize="72,0" path="m5034,-1534r72,e" filled="f" strokecolor="#7f7f7f" strokeweight=".05975mm">
              <v:path arrowok="t"/>
            </v:shape>
            <v:shape id="_x0000_s1064" style="position:absolute;left:5034;top:-1975;width:72;height:0" coordorigin="5034,-1975" coordsize="72,0" path="m5034,-1975r72,e" filled="f" strokecolor="#7f7f7f" strokeweight=".05975mm">
              <v:path arrowok="t"/>
            </v:shape>
            <v:shape id="_x0000_s1063" style="position:absolute;left:8264;top:671;width:72;height:0" coordorigin="8264,671" coordsize="72,0" path="m8336,671r-72,e" filled="f" strokecolor="#7f7f7f" strokeweight=".05975mm">
              <v:path arrowok="t"/>
            </v:shape>
            <v:shape id="_x0000_s1062" style="position:absolute;left:8264;top:230;width:72;height:0" coordorigin="8264,230" coordsize="72,0" path="m8336,230r-72,e" filled="f" strokecolor="#7f7f7f" strokeweight=".05975mm">
              <v:path arrowok="t"/>
            </v:shape>
            <v:shape id="_x0000_s1061" style="position:absolute;left:8264;top:-211;width:72;height:0" coordorigin="8264,-211" coordsize="72,0" path="m8336,-211r-72,e" filled="f" strokecolor="#7f7f7f" strokeweight=".05975mm">
              <v:path arrowok="t"/>
            </v:shape>
            <v:shape id="_x0000_s1060" style="position:absolute;left:8264;top:-652;width:72;height:0" coordorigin="8264,-652" coordsize="72,0" path="m8336,-652r-72,e" filled="f" strokecolor="#7f7f7f" strokeweight=".05975mm">
              <v:path arrowok="t"/>
            </v:shape>
            <v:shape id="_x0000_s1059" style="position:absolute;left:8264;top:-1093;width:72;height:0" coordorigin="8264,-1093" coordsize="72,0" path="m8336,-1093r-72,e" filled="f" strokecolor="#7f7f7f" strokeweight=".05975mm">
              <v:path arrowok="t"/>
            </v:shape>
            <v:shape id="_x0000_s1058" style="position:absolute;left:8264;top:-1534;width:72;height:0" coordorigin="8264,-1534" coordsize="72,0" path="m8336,-1534r-72,e" filled="f" strokecolor="#7f7f7f" strokeweight=".05975mm">
              <v:path arrowok="t"/>
            </v:shape>
            <v:shape id="_x0000_s1057" style="position:absolute;left:8264;top:-1975;width:72;height:0" coordorigin="8264,-1975" coordsize="72,0" path="m8336,-1975r-72,e" filled="f" strokecolor="#7f7f7f" strokeweight=".05975mm">
              <v:path arrowok="t"/>
            </v:shape>
            <v:shape id="_x0000_s1056" style="position:absolute;left:5034;top:-2057;width:3303;height:2744" coordorigin="5034,-2057" coordsize="3303,2744" path="m5034,686r,-2743l8336,-2057r,2743l5034,686xe" filled="f" strokeweight=".1195mm">
              <v:path arrowok="t"/>
            </v:shape>
            <v:shape id="_x0000_s1055" style="position:absolute;left:5309;top:-886;width:2752;height:1344" coordorigin="5309,-886" coordsize="2752,1344" path="m5309,-886r71,38l5459,-805r47,25l5558,-752r56,29l5672,-692r60,32l5793,-627r62,32l5916,-563r59,32l6033,-501r55,28l6139,-447r46,24l6265,-384r85,41l6441,-301r47,22l6537,-257r49,23l6635,-212r50,23l6735,-167r49,22l6833,-123r48,22l6929,-79r46,21l7020,-38r43,20l7104,1r40,18l7185,39r46,22l7282,85r55,26l7394,138r60,29l7515,196r61,29l7638,255r60,28l7756,311r55,27l7863,363r48,23l7953,406r37,18l8042,449r14,6l8061,458e" filled="f" strokecolor="red" strokeweight=".14936mm">
              <v:path arrowok="t"/>
            </v:shape>
            <v:shape id="_x0000_s1054" style="position:absolute;left:5309;top:-1829;width:2752;height:632" coordorigin="5309,-1829" coordsize="2752,632" path="m5309,-1197r71,-20l5459,-1240r99,-29l5672,-1302r60,-17l5793,-1337r62,-17l5916,-1371r59,-17l6088,-1419r97,-27l6265,-1467r85,-22l6441,-1512r96,-24l6635,-1560r100,-24l6833,-1607r96,-22l7020,-1649r84,-18l7185,-1684r97,-18l7394,-1721r60,-10l7515,-1741r61,-11l7638,-1762r60,-9l7811,-1790r100,-15l7990,-1818r66,-10l8061,-1829e" filled="f" strokecolor="blue" strokeweight=".14936mm">
              <v:path arrowok="t"/>
            </v:shape>
            <v:shape id="_x0000_s1053" style="position:absolute;left:5309;top:-1175;width:2752;height:81" coordorigin="5309,-1175" coordsize="2752,81" path="m5309,-1093r5,l5328,-1093r22,l5380,-1093r36,l5506,-1093r108,l5732,-1093r61,-1l5855,-1094r61,l6033,-1094r106,-1l6226,-1096r81,-1l6395,-1098r93,-2l6586,-1101r99,-2l6784,-1105r97,-2l6975,-1110r88,-3l7144,-1116r87,-4l7337,-1126r117,-7l7515,-1137r61,-4l7638,-1145r60,-4l7811,-1157r100,-7l7990,-1170r66,-4l8061,-1175e" filled="f" strokecolor="lime" strokeweight=".29875mm">
              <v:path arrowok="t"/>
            </v:shape>
            <v:shape id="_x0000_s1052" style="position:absolute;left:5275;top:-920;width:68;height:68" coordorigin="5275,-920" coordsize="68,68" path="m5282,-865r18,12l5309,-852r21,-7l5341,-877r2,-9l5336,-907r-18,-12l5309,-920r-21,7l5276,-895r-1,9l5282,-865xe" fillcolor="red" stroked="f">
              <v:path arrowok="t"/>
            </v:shape>
            <v:shape id="_x0000_s1051" style="position:absolute;left:5275;top:-920;width:68;height:68" coordorigin="5275,-920" coordsize="68,68" path="m5343,-886r-7,-21l5318,-919r-9,-1l5288,-913r-12,18l5275,-886r7,21l5300,-853r9,1l5330,-859r11,-18l5343,-886xe" filled="f" strokecolor="red" strokeweight=".14936mm">
              <v:path arrowok="t"/>
            </v:shape>
            <v:shape id="_x0000_s1050" style="position:absolute;left:6192;top:-437;width:68;height:68" coordorigin="6192,-437" coordsize="68,68" path="m6199,-382r18,12l6226,-369r21,-7l6259,-394r1,-9l6253,-424r-18,-12l6226,-437r-21,7l6193,-412r-1,9l6199,-382xe" fillcolor="red" stroked="f">
              <v:path arrowok="t"/>
            </v:shape>
            <v:shape id="_x0000_s1049" style="position:absolute;left:6192;top:-437;width:68;height:68" coordorigin="6192,-437" coordsize="68,68" path="m6260,-403r-7,-21l6235,-436r-9,-1l6205,-430r-12,18l6192,-403r7,21l6217,-370r9,1l6247,-376r12,-18l6260,-403xe" filled="f" strokecolor="red" strokeweight=".14936mm">
              <v:path arrowok="t"/>
            </v:shape>
            <v:shape id="_x0000_s1048" style="position:absolute;left:7110;top:-15;width:68;height:68" coordorigin="7110,-15" coordsize="68,68" path="m7117,40r18,12l7144,53r20,-7l7176,28r1,-9l7170,-1r-18,-12l7144,-15r-21,7l7111,10r-1,9l7117,40xe" fillcolor="red" stroked="f">
              <v:path arrowok="t"/>
            </v:shape>
            <v:shape id="_x0000_s1047" style="position:absolute;left:7110;top:-15;width:68;height:68" coordorigin="7110,-15" coordsize="68,68" path="m7177,19r-7,-20l7152,-13r-8,-2l7123,-8r-12,18l7110,19r7,21l7135,52r9,1l7164,46r12,-18l7177,19xe" filled="f" strokecolor="red" strokeweight=".14936mm">
              <v:path arrowok="t"/>
            </v:shape>
            <v:shape id="_x0000_s1046" style="position:absolute;left:8027;top:424;width:68;height:68" coordorigin="8027,424" coordsize="68,68" path="m8034,479r18,11l8061,492r21,-7l8094,467r1,-9l8088,437r-18,-12l8061,424r-21,7l8028,449r-1,9l8034,479xe" fillcolor="red" stroked="f">
              <v:path arrowok="t"/>
            </v:shape>
            <v:shape id="_x0000_s1045" style="position:absolute;left:8027;top:424;width:68;height:68" coordorigin="8027,424" coordsize="68,68" path="m8095,458r-7,-21l8070,425r-9,-1l8040,431r-12,18l8027,458r7,21l8052,490r9,2l8082,485r12,-18l8095,458xe" filled="f" strokecolor="red" strokeweight=".14936mm">
              <v:path arrowok="t"/>
            </v:shape>
            <v:shape id="_x0000_s1044" style="position:absolute;left:5279;top:-1231;width:59;height:51" coordorigin="5279,-1231" coordsize="59,51" path="m5309,-1231r29,51l5279,-1180r30,-51xe" filled="f" strokecolor="blue" strokeweight=".14936mm">
              <v:path arrowok="t"/>
            </v:shape>
            <v:shape id="_x0000_s1043" style="position:absolute;left:6197;top:-1491;width:59;height:51" coordorigin="6197,-1491" coordsize="59,51" path="m6226,-1491r30,51l6197,-1440r29,-51xe" filled="f" strokecolor="blue" strokeweight=".14936mm">
              <v:path arrowok="t"/>
            </v:shape>
            <v:shape id="_x0000_s1042" style="position:absolute;left:7114;top:-1709;width:59;height:51" coordorigin="7114,-1709" coordsize="59,51" path="m7144,-1709r29,50l7114,-1659r30,-50xe" filled="f" strokecolor="blue" strokeweight=".14936mm">
              <v:path arrowok="t"/>
            </v:shape>
            <v:shape id="_x0000_s1041" style="position:absolute;left:8032;top:-1862;width:59;height:51" coordorigin="8032,-1862" coordsize="59,51" path="m8061,-1862r29,50l8032,-1812r29,-50xe" filled="f" strokecolor="blue" strokeweight=".14936mm">
              <v:path arrowok="t"/>
            </v:shape>
            <v:shape id="_x0000_s1040" style="position:absolute;left:5275;top:-1127;width:68;height:68" coordorigin="5275,-1127" coordsize="68,68" path="m5275,-1059r68,l5343,-1127r-68,l5275,-1059xe" filled="f" strokecolor="lime" strokeweight=".29875mm">
              <v:path arrowok="t"/>
            </v:shape>
            <v:shape id="_x0000_s1039" style="position:absolute;left:6192;top:-1130;width:68;height:68" coordorigin="6192,-1130" coordsize="68,68" path="m6192,-1062r68,l6260,-1130r-68,l6192,-1062xe" filled="f" strokecolor="lime" strokeweight=".29875mm">
              <v:path arrowok="t"/>
            </v:shape>
            <v:shape id="_x0000_s1038" style="position:absolute;left:7110;top:-1150;width:68;height:68" coordorigin="7110,-1150" coordsize="68,68" path="m7110,-1082r67,l7177,-1150r-67,l7110,-1082xe" filled="f" strokecolor="lime" strokeweight=".29875mm">
              <v:path arrowok="t"/>
            </v:shape>
            <v:shape id="_x0000_s1037" style="position:absolute;left:8027;top:-1209;width:68;height:68" coordorigin="8027,-1209" coordsize="68,68" path="m8027,-1141r68,l8095,-1209r-68,l8027,-1141xe" filled="f" strokecolor="lime" strokeweight=".29875mm">
              <v:path arrowok="t"/>
            </v:shape>
            <v:shape id="_x0000_s1036" style="position:absolute;left:5037;top:-19;width:1181;height:702" coordorigin="5037,-19" coordsize="1181,702" path="m5037,683r1181,l6218,-19r-1181,l5037,683xe" stroked="f">
              <v:path arrowok="t"/>
            </v:shape>
            <v:shape id="_x0000_s1035" style="position:absolute;left:5037;top:-19;width:1181;height:702" coordorigin="5037,-19" coordsize="1181,702" path="m5037,683r1181,l6218,-19r-1181,l5037,683xe" filled="f" strokeweight=".1195mm">
              <v:path arrowok="t"/>
            </v:shape>
            <v:shape id="_x0000_s1034" style="position:absolute;left:5096;top:119;width:289;height:0" coordorigin="5096,119" coordsize="289,0" path="m5096,119r,l5385,119r,e" filled="f" strokecolor="red" strokeweight=".14936mm">
              <v:path arrowok="t"/>
            </v:shape>
            <v:shape id="_x0000_s1033" style="position:absolute;left:5207;top:85;width:68;height:68" coordorigin="5207,85" coordsize="68,68" path="m5214,140r18,12l5241,153r21,-7l5273,128r2,-9l5268,98,5250,86r-9,-1l5220,92r-12,18l5207,119r7,21xe" fillcolor="red" stroked="f">
              <v:path arrowok="t"/>
            </v:shape>
            <v:shape id="_x0000_s1032" style="position:absolute;left:5207;top:85;width:68;height:68" coordorigin="5207,85" coordsize="68,68" path="m5275,119r-7,-21l5250,86r-9,-1l5220,92r-12,18l5207,119r7,21l5232,152r9,1l5262,146r11,-18l5275,119xe" filled="f" strokecolor="red" strokeweight=".14936mm">
              <v:path arrowok="t"/>
            </v:shape>
            <v:shape id="_x0000_s1031" style="position:absolute;left:5096;top:330;width:289;height:0" coordorigin="5096,330" coordsize="289,0" path="m5096,330r,l5385,330r,e" filled="f" strokecolor="blue" strokeweight=".14936mm">
              <v:path arrowok="t"/>
            </v:shape>
            <v:shape id="_x0000_s1030" style="position:absolute;left:5211;top:296;width:59;height:51" coordorigin="5211,296" coordsize="59,51" path="m5241,296r29,51l5211,347r30,-51xe" filled="f" strokecolor="blue" strokeweight=".14936mm">
              <v:path arrowok="t"/>
            </v:shape>
            <v:shape id="_x0000_s1029" style="position:absolute;left:5096;top:543;width:289;height:0" coordorigin="5096,543" coordsize="289,0" path="m5096,543r,l5385,543r,e" filled="f" strokecolor="lime" strokeweight=".29875mm">
              <v:path arrowok="t"/>
            </v:shape>
            <v:shape id="_x0000_s1028" style="position:absolute;left:5207;top:509;width:68;height:68" coordorigin="5207,509" coordsize="68,68" path="m5207,577r68,l5275,509r-68,l5207,577xe" filled="f" strokecolor="lime" strokeweight=".29875mm">
              <v:path arrowok="t"/>
            </v:shape>
            <w10:wrap anchorx="page"/>
          </v:group>
        </w:pict>
      </w:r>
      <w:r w:rsidR="00EB2910">
        <w:rPr>
          <w:w w:val="99"/>
          <w:position w:val="-2"/>
          <w:sz w:val="17"/>
          <w:szCs w:val="17"/>
        </w:rPr>
        <w:t>TPLMTM</w:t>
      </w:r>
    </w:p>
    <w:p w:rsidR="008738A4" w:rsidRDefault="00EB2910">
      <w:pPr>
        <w:spacing w:line="220" w:lineRule="exact"/>
        <w:ind w:left="3005" w:right="4397"/>
        <w:jc w:val="center"/>
        <w:rPr>
          <w:sz w:val="17"/>
          <w:szCs w:val="17"/>
        </w:rPr>
      </w:pPr>
      <w:r>
        <w:rPr>
          <w:w w:val="103"/>
          <w:position w:val="8"/>
          <w:sz w:val="18"/>
          <w:szCs w:val="18"/>
        </w:rPr>
        <w:t>−6</w:t>
      </w:r>
      <w:r>
        <w:rPr>
          <w:position w:val="8"/>
          <w:sz w:val="18"/>
          <w:szCs w:val="18"/>
        </w:rPr>
        <w:t xml:space="preserve">          </w:t>
      </w:r>
      <w:r>
        <w:rPr>
          <w:w w:val="99"/>
          <w:position w:val="-1"/>
          <w:sz w:val="17"/>
          <w:szCs w:val="17"/>
        </w:rPr>
        <w:t>SPLMTM</w:t>
      </w:r>
    </w:p>
    <w:p w:rsidR="008738A4" w:rsidRDefault="00EB2910">
      <w:pPr>
        <w:spacing w:before="17" w:line="160" w:lineRule="exact"/>
        <w:ind w:left="3809" w:right="4493"/>
        <w:jc w:val="center"/>
        <w:rPr>
          <w:sz w:val="17"/>
          <w:szCs w:val="17"/>
        </w:rPr>
      </w:pPr>
      <w:r>
        <w:rPr>
          <w:w w:val="99"/>
          <w:position w:val="-2"/>
          <w:sz w:val="17"/>
          <w:szCs w:val="17"/>
        </w:rPr>
        <w:t>CMTM</w:t>
      </w:r>
    </w:p>
    <w:p w:rsidR="008738A4" w:rsidRDefault="00EB2910">
      <w:pPr>
        <w:spacing w:line="300" w:lineRule="exact"/>
        <w:ind w:left="3045"/>
        <w:rPr>
          <w:sz w:val="18"/>
          <w:szCs w:val="18"/>
        </w:rPr>
      </w:pPr>
      <w:r>
        <w:rPr>
          <w:w w:val="103"/>
          <w:position w:val="13"/>
          <w:sz w:val="18"/>
          <w:szCs w:val="18"/>
        </w:rPr>
        <w:t>−8</w:t>
      </w:r>
      <w:r>
        <w:rPr>
          <w:position w:val="13"/>
          <w:sz w:val="18"/>
          <w:szCs w:val="18"/>
        </w:rPr>
        <w:t xml:space="preserve">       </w:t>
      </w:r>
      <w:r>
        <w:rPr>
          <w:w w:val="103"/>
          <w:position w:val="-2"/>
          <w:sz w:val="18"/>
          <w:szCs w:val="18"/>
        </w:rPr>
        <w:t>1</w:t>
      </w:r>
      <w:r>
        <w:rPr>
          <w:position w:val="-2"/>
          <w:sz w:val="18"/>
          <w:szCs w:val="18"/>
        </w:rPr>
        <w:t xml:space="preserve">                  </w:t>
      </w:r>
      <w:r>
        <w:rPr>
          <w:w w:val="103"/>
          <w:position w:val="-2"/>
          <w:sz w:val="18"/>
          <w:szCs w:val="18"/>
        </w:rPr>
        <w:t>2</w:t>
      </w:r>
      <w:r>
        <w:rPr>
          <w:position w:val="-2"/>
          <w:sz w:val="18"/>
          <w:szCs w:val="18"/>
        </w:rPr>
        <w:t xml:space="preserve">                  </w:t>
      </w:r>
      <w:r>
        <w:rPr>
          <w:w w:val="103"/>
          <w:position w:val="-2"/>
          <w:sz w:val="18"/>
          <w:szCs w:val="18"/>
        </w:rPr>
        <w:t>3</w:t>
      </w:r>
      <w:r>
        <w:rPr>
          <w:position w:val="-2"/>
          <w:sz w:val="18"/>
          <w:szCs w:val="18"/>
        </w:rPr>
        <w:t xml:space="preserve">                  </w:t>
      </w:r>
      <w:r>
        <w:rPr>
          <w:w w:val="103"/>
          <w:position w:val="-2"/>
          <w:sz w:val="18"/>
          <w:szCs w:val="18"/>
        </w:rPr>
        <w:t>4</w:t>
      </w:r>
    </w:p>
    <w:p w:rsidR="008738A4" w:rsidRDefault="00EB2910">
      <w:pPr>
        <w:spacing w:before="46"/>
        <w:ind w:left="4733" w:right="3608"/>
        <w:jc w:val="center"/>
      </w:pPr>
      <w:r>
        <w:rPr>
          <w:w w:val="101"/>
        </w:rPr>
        <w:t>Mode</w:t>
      </w:r>
    </w:p>
    <w:p w:rsidR="008738A4" w:rsidRDefault="008738A4">
      <w:pPr>
        <w:spacing w:before="2" w:line="180" w:lineRule="exact"/>
        <w:rPr>
          <w:sz w:val="19"/>
          <w:szCs w:val="19"/>
        </w:rPr>
      </w:pPr>
    </w:p>
    <w:p w:rsidR="008738A4" w:rsidRDefault="00EB2910">
      <w:pPr>
        <w:spacing w:before="12"/>
        <w:ind w:left="2555" w:right="2175"/>
        <w:jc w:val="center"/>
        <w:rPr>
          <w:sz w:val="24"/>
          <w:szCs w:val="24"/>
        </w:rPr>
      </w:pPr>
      <w:r>
        <w:rPr>
          <w:w w:val="99"/>
          <w:sz w:val="24"/>
          <w:szCs w:val="24"/>
        </w:rPr>
        <w:t>Figure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4.3: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Error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natural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frequencies</w:t>
      </w: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before="3" w:line="240" w:lineRule="exact"/>
        <w:rPr>
          <w:sz w:val="24"/>
          <w:szCs w:val="24"/>
        </w:rPr>
      </w:pPr>
    </w:p>
    <w:p w:rsidR="008738A4" w:rsidRDefault="00EB2910">
      <w:pPr>
        <w:ind w:left="4535" w:right="4155"/>
        <w:jc w:val="center"/>
        <w:rPr>
          <w:sz w:val="24"/>
          <w:szCs w:val="24"/>
        </w:rPr>
        <w:sectPr w:rsidR="008738A4">
          <w:headerReference w:type="default" r:id="rId24"/>
          <w:pgSz w:w="11920" w:h="16840"/>
          <w:pgMar w:top="1380" w:right="1340" w:bottom="280" w:left="1680" w:header="0" w:footer="0" w:gutter="0"/>
          <w:cols w:space="720"/>
        </w:sectPr>
      </w:pPr>
      <w:r>
        <w:rPr>
          <w:w w:val="99"/>
          <w:sz w:val="24"/>
          <w:szCs w:val="24"/>
        </w:rPr>
        <w:t>6</w:t>
      </w: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before="10" w:line="280" w:lineRule="exact"/>
        <w:rPr>
          <w:sz w:val="28"/>
          <w:szCs w:val="28"/>
        </w:rPr>
      </w:pPr>
    </w:p>
    <w:p w:rsidR="008738A4" w:rsidRDefault="00EB2910">
      <w:pPr>
        <w:spacing w:line="360" w:lineRule="exact"/>
        <w:ind w:left="3189"/>
        <w:rPr>
          <w:sz w:val="32"/>
          <w:szCs w:val="32"/>
        </w:rPr>
      </w:pPr>
      <w:r>
        <w:rPr>
          <w:w w:val="99"/>
          <w:sz w:val="32"/>
          <w:szCs w:val="32"/>
        </w:rPr>
        <w:t>CODING,</w:t>
      </w:r>
      <w:r>
        <w:rPr>
          <w:sz w:val="32"/>
          <w:szCs w:val="32"/>
        </w:rPr>
        <w:t xml:space="preserve"> </w:t>
      </w:r>
      <w:r>
        <w:rPr>
          <w:w w:val="99"/>
          <w:sz w:val="32"/>
          <w:szCs w:val="32"/>
        </w:rPr>
        <w:t>TESTING</w:t>
      </w:r>
    </w:p>
    <w:p w:rsidR="008738A4" w:rsidRDefault="008738A4">
      <w:pPr>
        <w:spacing w:before="7" w:line="140" w:lineRule="exact"/>
        <w:rPr>
          <w:sz w:val="15"/>
          <w:szCs w:val="15"/>
        </w:rPr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EB2910">
      <w:pPr>
        <w:spacing w:line="376" w:lineRule="auto"/>
        <w:ind w:left="480" w:right="159"/>
        <w:rPr>
          <w:sz w:val="24"/>
          <w:szCs w:val="24"/>
        </w:rPr>
      </w:pPr>
      <w:r>
        <w:rPr>
          <w:w w:val="99"/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this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chapter,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program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coding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related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your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work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using</w:t>
      </w:r>
      <w:r>
        <w:rPr>
          <w:sz w:val="24"/>
          <w:szCs w:val="24"/>
        </w:rPr>
        <w:t xml:space="preserve"> </w:t>
      </w:r>
      <w:proofErr w:type="spellStart"/>
      <w:r>
        <w:rPr>
          <w:w w:val="99"/>
          <w:sz w:val="24"/>
          <w:szCs w:val="24"/>
        </w:rPr>
        <w:t>MATLAB™or</w:t>
      </w:r>
      <w:proofErr w:type="spellEnd"/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can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be presented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here.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Numbered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list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can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typeset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proofErr w:type="spellStart"/>
      <w:r>
        <w:rPr>
          <w:w w:val="99"/>
          <w:sz w:val="24"/>
          <w:szCs w:val="24"/>
        </w:rPr>
        <w:t>LaTex</w:t>
      </w:r>
      <w:proofErr w:type="spellEnd"/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follows.</w:t>
      </w:r>
    </w:p>
    <w:p w:rsidR="008738A4" w:rsidRDefault="008738A4">
      <w:pPr>
        <w:spacing w:before="5" w:line="160" w:lineRule="exact"/>
        <w:rPr>
          <w:sz w:val="17"/>
          <w:szCs w:val="17"/>
        </w:rPr>
      </w:pPr>
    </w:p>
    <w:p w:rsidR="008738A4" w:rsidRDefault="00EB2910">
      <w:pPr>
        <w:spacing w:line="251" w:lineRule="auto"/>
        <w:ind w:left="1065" w:right="159" w:hanging="296"/>
        <w:rPr>
          <w:sz w:val="24"/>
          <w:szCs w:val="24"/>
        </w:rPr>
      </w:pPr>
      <w:r>
        <w:rPr>
          <w:w w:val="99"/>
          <w:sz w:val="24"/>
          <w:szCs w:val="24"/>
        </w:rPr>
        <w:t>1.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Online</w:t>
      </w:r>
      <w:r>
        <w:rPr>
          <w:sz w:val="24"/>
          <w:szCs w:val="24"/>
        </w:rPr>
        <w:t xml:space="preserve"> </w:t>
      </w:r>
      <w:proofErr w:type="spellStart"/>
      <w:r>
        <w:rPr>
          <w:w w:val="99"/>
          <w:sz w:val="24"/>
          <w:szCs w:val="24"/>
        </w:rPr>
        <w:t>LaTex</w:t>
      </w:r>
      <w:proofErr w:type="spellEnd"/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editors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Such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Share</w:t>
      </w:r>
      <w:r>
        <w:rPr>
          <w:sz w:val="24"/>
          <w:szCs w:val="24"/>
        </w:rPr>
        <w:t xml:space="preserve"> </w:t>
      </w:r>
      <w:proofErr w:type="spellStart"/>
      <w:r>
        <w:rPr>
          <w:w w:val="99"/>
          <w:sz w:val="24"/>
          <w:szCs w:val="24"/>
        </w:rPr>
        <w:t>LaTex</w:t>
      </w:r>
      <w:proofErr w:type="spellEnd"/>
      <w:r>
        <w:rPr>
          <w:w w:val="99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Write</w:t>
      </w:r>
      <w:r>
        <w:rPr>
          <w:sz w:val="24"/>
          <w:szCs w:val="24"/>
        </w:rPr>
        <w:t xml:space="preserve"> </w:t>
      </w:r>
      <w:proofErr w:type="spellStart"/>
      <w:r>
        <w:rPr>
          <w:w w:val="99"/>
          <w:sz w:val="24"/>
          <w:szCs w:val="24"/>
        </w:rPr>
        <w:t>LaTex</w:t>
      </w:r>
      <w:proofErr w:type="spellEnd"/>
      <w:r>
        <w:rPr>
          <w:w w:val="99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w w:val="99"/>
          <w:sz w:val="24"/>
          <w:szCs w:val="24"/>
        </w:rPr>
        <w:t>Papeeria</w:t>
      </w:r>
      <w:proofErr w:type="spellEnd"/>
      <w:proofErr w:type="gramEnd"/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are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also available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which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not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require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installation.</w:t>
      </w:r>
    </w:p>
    <w:p w:rsidR="008738A4" w:rsidRDefault="008738A4">
      <w:pPr>
        <w:spacing w:line="200" w:lineRule="exact"/>
      </w:pPr>
    </w:p>
    <w:p w:rsidR="008738A4" w:rsidRDefault="008738A4">
      <w:pPr>
        <w:spacing w:before="3" w:line="280" w:lineRule="exact"/>
        <w:rPr>
          <w:sz w:val="28"/>
          <w:szCs w:val="28"/>
        </w:rPr>
      </w:pPr>
    </w:p>
    <w:p w:rsidR="008738A4" w:rsidRDefault="00EB2910">
      <w:pPr>
        <w:spacing w:line="251" w:lineRule="auto"/>
        <w:ind w:left="1065" w:right="159" w:hanging="296"/>
        <w:rPr>
          <w:sz w:val="24"/>
          <w:szCs w:val="24"/>
        </w:rPr>
      </w:pPr>
      <w:r>
        <w:rPr>
          <w:w w:val="99"/>
          <w:sz w:val="24"/>
          <w:szCs w:val="24"/>
        </w:rPr>
        <w:t>2.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Documents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can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typeset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edited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online</w:t>
      </w:r>
      <w:r>
        <w:rPr>
          <w:sz w:val="24"/>
          <w:szCs w:val="24"/>
        </w:rPr>
        <w:t xml:space="preserve"> </w:t>
      </w:r>
      <w:proofErr w:type="spellStart"/>
      <w:r>
        <w:rPr>
          <w:w w:val="99"/>
          <w:sz w:val="24"/>
          <w:szCs w:val="24"/>
        </w:rPr>
        <w:t>LaTex</w:t>
      </w:r>
      <w:proofErr w:type="spellEnd"/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output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file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can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be down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loaded.</w:t>
      </w:r>
    </w:p>
    <w:p w:rsidR="008738A4" w:rsidRDefault="008738A4">
      <w:pPr>
        <w:spacing w:line="200" w:lineRule="exact"/>
      </w:pPr>
    </w:p>
    <w:p w:rsidR="008738A4" w:rsidRDefault="008738A4">
      <w:pPr>
        <w:spacing w:before="3" w:line="280" w:lineRule="exact"/>
        <w:rPr>
          <w:sz w:val="28"/>
          <w:szCs w:val="28"/>
        </w:rPr>
      </w:pPr>
    </w:p>
    <w:p w:rsidR="008738A4" w:rsidRDefault="00EB2910">
      <w:pPr>
        <w:ind w:left="769"/>
        <w:rPr>
          <w:sz w:val="24"/>
          <w:szCs w:val="24"/>
        </w:rPr>
      </w:pPr>
      <w:r>
        <w:rPr>
          <w:w w:val="99"/>
          <w:sz w:val="24"/>
          <w:szCs w:val="24"/>
        </w:rPr>
        <w:t>3.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proofErr w:type="spellStart"/>
      <w:r>
        <w:rPr>
          <w:w w:val="99"/>
          <w:sz w:val="24"/>
          <w:szCs w:val="24"/>
        </w:rPr>
        <w:t>LaTex</w:t>
      </w:r>
      <w:proofErr w:type="spellEnd"/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template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can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generally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down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loaded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from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University/publisher’s/</w:t>
      </w:r>
    </w:p>
    <w:p w:rsidR="008738A4" w:rsidRDefault="00EB2910">
      <w:pPr>
        <w:spacing w:before="13"/>
        <w:ind w:left="1065"/>
        <w:rPr>
          <w:sz w:val="24"/>
          <w:szCs w:val="24"/>
        </w:rPr>
      </w:pPr>
      <w:proofErr w:type="gramStart"/>
      <w:r>
        <w:rPr>
          <w:w w:val="99"/>
          <w:sz w:val="24"/>
          <w:szCs w:val="24"/>
        </w:rPr>
        <w:t>conference</w:t>
      </w:r>
      <w:proofErr w:type="gramEnd"/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website.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(.</w:t>
      </w:r>
      <w:proofErr w:type="spellStart"/>
      <w:r>
        <w:rPr>
          <w:w w:val="99"/>
          <w:sz w:val="24"/>
          <w:szCs w:val="24"/>
        </w:rPr>
        <w:t>tex</w:t>
      </w:r>
      <w:proofErr w:type="spellEnd"/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file)</w:t>
      </w:r>
    </w:p>
    <w:p w:rsidR="008738A4" w:rsidRDefault="008738A4">
      <w:pPr>
        <w:spacing w:line="200" w:lineRule="exact"/>
      </w:pPr>
    </w:p>
    <w:p w:rsidR="008738A4" w:rsidRDefault="008738A4">
      <w:pPr>
        <w:spacing w:before="16" w:line="280" w:lineRule="exact"/>
        <w:rPr>
          <w:sz w:val="28"/>
          <w:szCs w:val="28"/>
        </w:rPr>
      </w:pPr>
    </w:p>
    <w:p w:rsidR="008738A4" w:rsidRDefault="00EB2910">
      <w:pPr>
        <w:spacing w:line="251" w:lineRule="auto"/>
        <w:ind w:left="1065" w:right="159" w:hanging="296"/>
        <w:rPr>
          <w:sz w:val="24"/>
          <w:szCs w:val="24"/>
        </w:rPr>
      </w:pPr>
      <w:r>
        <w:rPr>
          <w:w w:val="99"/>
          <w:sz w:val="24"/>
          <w:szCs w:val="24"/>
        </w:rPr>
        <w:t>4.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Type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document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respective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template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run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program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like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MAT- LAB.</w:t>
      </w:r>
    </w:p>
    <w:p w:rsidR="008738A4" w:rsidRDefault="008738A4">
      <w:pPr>
        <w:spacing w:line="200" w:lineRule="exact"/>
      </w:pPr>
    </w:p>
    <w:p w:rsidR="008738A4" w:rsidRDefault="008738A4">
      <w:pPr>
        <w:spacing w:before="3" w:line="280" w:lineRule="exact"/>
        <w:rPr>
          <w:sz w:val="28"/>
          <w:szCs w:val="28"/>
        </w:rPr>
      </w:pPr>
    </w:p>
    <w:p w:rsidR="008738A4" w:rsidRDefault="00EB2910">
      <w:pPr>
        <w:spacing w:line="251" w:lineRule="auto"/>
        <w:ind w:left="1065" w:right="159" w:hanging="296"/>
        <w:rPr>
          <w:sz w:val="24"/>
          <w:szCs w:val="24"/>
        </w:rPr>
      </w:pPr>
      <w:r>
        <w:rPr>
          <w:w w:val="99"/>
          <w:sz w:val="24"/>
          <w:szCs w:val="24"/>
        </w:rPr>
        <w:t>5.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output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document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formatted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.</w:t>
      </w:r>
      <w:proofErr w:type="spellStart"/>
      <w:r>
        <w:rPr>
          <w:w w:val="99"/>
          <w:sz w:val="24"/>
          <w:szCs w:val="24"/>
        </w:rPr>
        <w:t>pdf</w:t>
      </w:r>
      <w:proofErr w:type="spellEnd"/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.</w:t>
      </w:r>
      <w:proofErr w:type="spellStart"/>
      <w:r>
        <w:rPr>
          <w:w w:val="99"/>
          <w:sz w:val="24"/>
          <w:szCs w:val="24"/>
        </w:rPr>
        <w:t>ps</w:t>
      </w:r>
      <w:proofErr w:type="spellEnd"/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saved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same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file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name 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same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folder.</w:t>
      </w:r>
    </w:p>
    <w:p w:rsidR="008738A4" w:rsidRDefault="008738A4">
      <w:pPr>
        <w:spacing w:line="200" w:lineRule="exact"/>
      </w:pPr>
    </w:p>
    <w:p w:rsidR="008738A4" w:rsidRDefault="008738A4">
      <w:pPr>
        <w:spacing w:before="3" w:line="280" w:lineRule="exact"/>
        <w:rPr>
          <w:sz w:val="28"/>
          <w:szCs w:val="28"/>
        </w:rPr>
      </w:pPr>
    </w:p>
    <w:p w:rsidR="008738A4" w:rsidRDefault="00EB2910">
      <w:pPr>
        <w:ind w:left="769"/>
        <w:rPr>
          <w:sz w:val="24"/>
          <w:szCs w:val="24"/>
        </w:rPr>
      </w:pPr>
      <w:r>
        <w:rPr>
          <w:w w:val="99"/>
          <w:sz w:val="24"/>
          <w:szCs w:val="24"/>
        </w:rPr>
        <w:t>6.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Some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Standard</w:t>
      </w:r>
      <w:r>
        <w:rPr>
          <w:sz w:val="24"/>
          <w:szCs w:val="24"/>
        </w:rPr>
        <w:t xml:space="preserve"> </w:t>
      </w:r>
      <w:proofErr w:type="spellStart"/>
      <w:r>
        <w:rPr>
          <w:w w:val="99"/>
          <w:sz w:val="24"/>
          <w:szCs w:val="24"/>
        </w:rPr>
        <w:t>LaTex</w:t>
      </w:r>
      <w:proofErr w:type="spellEnd"/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templates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are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IEEE,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  <w:u w:val="single" w:color="000000"/>
        </w:rPr>
        <w:t>ASCE</w:t>
      </w:r>
      <w:r>
        <w:rPr>
          <w:w w:val="99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ASME,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Elsevier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etc.</w:t>
      </w: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before="19" w:line="240" w:lineRule="exact"/>
        <w:rPr>
          <w:sz w:val="24"/>
          <w:szCs w:val="24"/>
        </w:rPr>
      </w:pPr>
    </w:p>
    <w:p w:rsidR="008738A4" w:rsidRDefault="00EB2910">
      <w:pPr>
        <w:ind w:left="831"/>
        <w:rPr>
          <w:sz w:val="24"/>
          <w:szCs w:val="24"/>
        </w:rPr>
      </w:pPr>
      <w:r>
        <w:rPr>
          <w:w w:val="99"/>
          <w:sz w:val="24"/>
          <w:szCs w:val="24"/>
        </w:rPr>
        <w:t>Bullet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points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are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generated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proofErr w:type="spellStart"/>
      <w:r>
        <w:rPr>
          <w:w w:val="99"/>
          <w:sz w:val="24"/>
          <w:szCs w:val="24"/>
        </w:rPr>
        <w:t>LaTex</w:t>
      </w:r>
      <w:proofErr w:type="spellEnd"/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follows:</w:t>
      </w:r>
    </w:p>
    <w:p w:rsidR="008738A4" w:rsidRDefault="008738A4">
      <w:pPr>
        <w:spacing w:before="7" w:line="120" w:lineRule="exact"/>
        <w:rPr>
          <w:sz w:val="12"/>
          <w:szCs w:val="12"/>
        </w:rPr>
      </w:pPr>
    </w:p>
    <w:p w:rsidR="008738A4" w:rsidRDefault="008738A4">
      <w:pPr>
        <w:spacing w:line="200" w:lineRule="exact"/>
      </w:pPr>
    </w:p>
    <w:p w:rsidR="008738A4" w:rsidRDefault="00EB2910">
      <w:pPr>
        <w:ind w:left="779"/>
        <w:rPr>
          <w:sz w:val="24"/>
          <w:szCs w:val="24"/>
        </w:rPr>
      </w:pPr>
      <w:proofErr w:type="gramStart"/>
      <w:r>
        <w:rPr>
          <w:rFonts w:ascii="DejaVu Sans" w:eastAsia="DejaVu Sans" w:hAnsi="DejaVu Sans" w:cs="DejaVu Sans"/>
          <w:w w:val="99"/>
          <w:sz w:val="24"/>
          <w:szCs w:val="24"/>
        </w:rPr>
        <w:t>✼</w:t>
      </w:r>
      <w:r>
        <w:rPr>
          <w:rFonts w:ascii="DejaVu Sans" w:eastAsia="DejaVu Sans" w:hAnsi="DejaVu Sans" w:cs="DejaVu Sans"/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Requires</w:t>
      </w:r>
      <w:proofErr w:type="gramEnd"/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installation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two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packages.</w:t>
      </w:r>
    </w:p>
    <w:p w:rsidR="008738A4" w:rsidRDefault="008738A4">
      <w:pPr>
        <w:spacing w:before="7" w:line="200" w:lineRule="exact"/>
      </w:pPr>
    </w:p>
    <w:p w:rsidR="008738A4" w:rsidRDefault="00EB2910">
      <w:pPr>
        <w:ind w:left="779"/>
        <w:rPr>
          <w:sz w:val="24"/>
          <w:szCs w:val="24"/>
        </w:rPr>
      </w:pPr>
      <w:proofErr w:type="gramStart"/>
      <w:r>
        <w:rPr>
          <w:rFonts w:ascii="DejaVu Sans" w:eastAsia="DejaVu Sans" w:hAnsi="DejaVu Sans" w:cs="DejaVu Sans"/>
          <w:w w:val="99"/>
          <w:sz w:val="24"/>
          <w:szCs w:val="24"/>
        </w:rPr>
        <w:t>✼</w:t>
      </w:r>
      <w:r>
        <w:rPr>
          <w:rFonts w:ascii="DejaVu Sans" w:eastAsia="DejaVu Sans" w:hAnsi="DejaVu Sans" w:cs="DejaVu Sans"/>
          <w:sz w:val="24"/>
          <w:szCs w:val="24"/>
        </w:rPr>
        <w:t xml:space="preserve">  </w:t>
      </w:r>
      <w:proofErr w:type="spellStart"/>
      <w:r>
        <w:rPr>
          <w:w w:val="99"/>
          <w:sz w:val="24"/>
          <w:szCs w:val="24"/>
        </w:rPr>
        <w:t>MiKTeX</w:t>
      </w:r>
      <w:proofErr w:type="spellEnd"/>
      <w:proofErr w:type="gramEnd"/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distribution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typesetting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system.</w:t>
      </w:r>
    </w:p>
    <w:p w:rsidR="008738A4" w:rsidRDefault="008738A4">
      <w:pPr>
        <w:spacing w:before="8" w:line="200" w:lineRule="exact"/>
      </w:pPr>
    </w:p>
    <w:p w:rsidR="008738A4" w:rsidRDefault="00EB2910">
      <w:pPr>
        <w:ind w:left="779"/>
        <w:rPr>
          <w:sz w:val="24"/>
          <w:szCs w:val="24"/>
        </w:rPr>
      </w:pPr>
      <w:proofErr w:type="gramStart"/>
      <w:r>
        <w:rPr>
          <w:rFonts w:ascii="DejaVu Sans" w:eastAsia="DejaVu Sans" w:hAnsi="DejaVu Sans" w:cs="DejaVu Sans"/>
          <w:w w:val="99"/>
          <w:sz w:val="24"/>
          <w:szCs w:val="24"/>
        </w:rPr>
        <w:t>✼</w:t>
      </w:r>
      <w:r>
        <w:rPr>
          <w:rFonts w:ascii="DejaVu Sans" w:eastAsia="DejaVu Sans" w:hAnsi="DejaVu Sans" w:cs="DejaVu Sans"/>
          <w:sz w:val="24"/>
          <w:szCs w:val="24"/>
        </w:rPr>
        <w:t xml:space="preserve">  </w:t>
      </w:r>
      <w:proofErr w:type="spellStart"/>
      <w:r>
        <w:rPr>
          <w:w w:val="99"/>
          <w:sz w:val="24"/>
          <w:szCs w:val="24"/>
        </w:rPr>
        <w:t>MiKTeX</w:t>
      </w:r>
      <w:proofErr w:type="spellEnd"/>
      <w:proofErr w:type="gramEnd"/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provides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tools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necessary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prepare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documents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using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proofErr w:type="spellStart"/>
      <w:r>
        <w:rPr>
          <w:w w:val="99"/>
          <w:sz w:val="24"/>
          <w:szCs w:val="24"/>
        </w:rPr>
        <w:t>TeX</w:t>
      </w:r>
      <w:proofErr w:type="spellEnd"/>
      <w:r>
        <w:rPr>
          <w:w w:val="99"/>
          <w:sz w:val="24"/>
          <w:szCs w:val="24"/>
        </w:rPr>
        <w:t>/</w:t>
      </w:r>
      <w:proofErr w:type="spellStart"/>
      <w:r>
        <w:rPr>
          <w:w w:val="99"/>
          <w:sz w:val="24"/>
          <w:szCs w:val="24"/>
        </w:rPr>
        <w:t>LaTeX</w:t>
      </w:r>
      <w:proofErr w:type="spellEnd"/>
    </w:p>
    <w:p w:rsidR="008738A4" w:rsidRDefault="00EB2910">
      <w:pPr>
        <w:spacing w:before="8"/>
        <w:ind w:left="1065"/>
        <w:rPr>
          <w:sz w:val="24"/>
          <w:szCs w:val="24"/>
        </w:rPr>
      </w:pPr>
      <w:proofErr w:type="gramStart"/>
      <w:r>
        <w:rPr>
          <w:w w:val="99"/>
          <w:sz w:val="24"/>
          <w:szCs w:val="24"/>
        </w:rPr>
        <w:t>markup</w:t>
      </w:r>
      <w:proofErr w:type="gramEnd"/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language.</w:t>
      </w:r>
    </w:p>
    <w:p w:rsidR="008738A4" w:rsidRDefault="008738A4">
      <w:pPr>
        <w:spacing w:before="12" w:line="200" w:lineRule="exact"/>
      </w:pPr>
    </w:p>
    <w:p w:rsidR="008738A4" w:rsidRDefault="00EB2910">
      <w:pPr>
        <w:ind w:left="779"/>
        <w:rPr>
          <w:sz w:val="24"/>
          <w:szCs w:val="24"/>
        </w:rPr>
      </w:pPr>
      <w:proofErr w:type="gramStart"/>
      <w:r>
        <w:rPr>
          <w:rFonts w:ascii="DejaVu Sans" w:eastAsia="DejaVu Sans" w:hAnsi="DejaVu Sans" w:cs="DejaVu Sans"/>
          <w:w w:val="99"/>
          <w:sz w:val="24"/>
          <w:szCs w:val="24"/>
        </w:rPr>
        <w:t>✼</w:t>
      </w:r>
      <w:r>
        <w:rPr>
          <w:rFonts w:ascii="DejaVu Sans" w:eastAsia="DejaVu Sans" w:hAnsi="DejaVu Sans" w:cs="DejaVu Sans"/>
          <w:sz w:val="24"/>
          <w:szCs w:val="24"/>
        </w:rPr>
        <w:t xml:space="preserve">  </w:t>
      </w:r>
      <w:proofErr w:type="spellStart"/>
      <w:r>
        <w:rPr>
          <w:w w:val="99"/>
          <w:sz w:val="24"/>
          <w:szCs w:val="24"/>
        </w:rPr>
        <w:t>TeXstudio</w:t>
      </w:r>
      <w:proofErr w:type="spellEnd"/>
      <w:proofErr w:type="gramEnd"/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cross-platform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open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source</w:t>
      </w:r>
      <w:r>
        <w:rPr>
          <w:sz w:val="24"/>
          <w:szCs w:val="24"/>
        </w:rPr>
        <w:t xml:space="preserve"> </w:t>
      </w:r>
      <w:proofErr w:type="spellStart"/>
      <w:r>
        <w:rPr>
          <w:w w:val="99"/>
          <w:sz w:val="24"/>
          <w:szCs w:val="24"/>
        </w:rPr>
        <w:t>LaTeX</w:t>
      </w:r>
      <w:proofErr w:type="spellEnd"/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editor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with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interface.</w:t>
      </w:r>
    </w:p>
    <w:p w:rsidR="008738A4" w:rsidRDefault="008738A4">
      <w:pPr>
        <w:spacing w:before="7" w:line="200" w:lineRule="exact"/>
      </w:pPr>
    </w:p>
    <w:p w:rsidR="008738A4" w:rsidRDefault="00EB2910">
      <w:pPr>
        <w:ind w:left="779"/>
        <w:rPr>
          <w:sz w:val="24"/>
          <w:szCs w:val="24"/>
        </w:rPr>
      </w:pPr>
      <w:proofErr w:type="gramStart"/>
      <w:r>
        <w:rPr>
          <w:rFonts w:ascii="DejaVu Sans" w:eastAsia="DejaVu Sans" w:hAnsi="DejaVu Sans" w:cs="DejaVu Sans"/>
          <w:w w:val="99"/>
          <w:sz w:val="24"/>
          <w:szCs w:val="24"/>
        </w:rPr>
        <w:t>✼</w:t>
      </w:r>
      <w:r>
        <w:rPr>
          <w:rFonts w:ascii="DejaVu Sans" w:eastAsia="DejaVu Sans" w:hAnsi="DejaVu Sans" w:cs="DejaVu Sans"/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Some</w:t>
      </w:r>
      <w:proofErr w:type="gramEnd"/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other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cross-platforms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are</w:t>
      </w:r>
      <w:r>
        <w:rPr>
          <w:sz w:val="24"/>
          <w:szCs w:val="24"/>
        </w:rPr>
        <w:t xml:space="preserve"> </w:t>
      </w:r>
      <w:proofErr w:type="spellStart"/>
      <w:r>
        <w:rPr>
          <w:w w:val="99"/>
          <w:sz w:val="24"/>
          <w:szCs w:val="24"/>
        </w:rPr>
        <w:t>Texmaker</w:t>
      </w:r>
      <w:proofErr w:type="spellEnd"/>
      <w:r>
        <w:rPr>
          <w:w w:val="99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w w:val="99"/>
          <w:sz w:val="24"/>
          <w:szCs w:val="24"/>
        </w:rPr>
        <w:t>Technic</w:t>
      </w:r>
      <w:proofErr w:type="spellEnd"/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center,</w:t>
      </w:r>
      <w:r>
        <w:rPr>
          <w:sz w:val="24"/>
          <w:szCs w:val="24"/>
        </w:rPr>
        <w:t xml:space="preserve"> </w:t>
      </w:r>
      <w:proofErr w:type="spellStart"/>
      <w:r>
        <w:rPr>
          <w:w w:val="99"/>
          <w:sz w:val="24"/>
          <w:szCs w:val="24"/>
        </w:rPr>
        <w:t>Winedt</w:t>
      </w:r>
      <w:proofErr w:type="spellEnd"/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etc.,</w:t>
      </w:r>
    </w:p>
    <w:p w:rsidR="008738A4" w:rsidRDefault="008738A4">
      <w:pPr>
        <w:spacing w:before="8" w:line="200" w:lineRule="exact"/>
      </w:pPr>
    </w:p>
    <w:p w:rsidR="008738A4" w:rsidRDefault="00EB2910">
      <w:pPr>
        <w:ind w:left="779"/>
        <w:rPr>
          <w:sz w:val="24"/>
          <w:szCs w:val="24"/>
        </w:rPr>
        <w:sectPr w:rsidR="008738A4">
          <w:headerReference w:type="default" r:id="rId25"/>
          <w:pgSz w:w="11920" w:h="16840"/>
          <w:pgMar w:top="1760" w:right="1240" w:bottom="280" w:left="1680" w:header="1425" w:footer="0" w:gutter="0"/>
          <w:pgNumType w:start="5"/>
          <w:cols w:space="720"/>
        </w:sectPr>
      </w:pPr>
      <w:proofErr w:type="gramStart"/>
      <w:r>
        <w:rPr>
          <w:rFonts w:ascii="DejaVu Sans" w:eastAsia="DejaVu Sans" w:hAnsi="DejaVu Sans" w:cs="DejaVu Sans"/>
          <w:w w:val="99"/>
          <w:sz w:val="24"/>
          <w:szCs w:val="24"/>
        </w:rPr>
        <w:t>✼</w:t>
      </w:r>
      <w:r>
        <w:rPr>
          <w:rFonts w:ascii="DejaVu Sans" w:eastAsia="DejaVu Sans" w:hAnsi="DejaVu Sans" w:cs="DejaVu Sans"/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Install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w w:val="99"/>
          <w:sz w:val="24"/>
          <w:szCs w:val="24"/>
        </w:rPr>
        <w:t>MiKTex</w:t>
      </w:r>
      <w:proofErr w:type="spellEnd"/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first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proofErr w:type="spellStart"/>
      <w:r>
        <w:rPr>
          <w:w w:val="99"/>
          <w:sz w:val="24"/>
          <w:szCs w:val="24"/>
        </w:rPr>
        <w:t>TeXstudio</w:t>
      </w:r>
      <w:proofErr w:type="spellEnd"/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last.</w:t>
      </w: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before="10" w:line="280" w:lineRule="exact"/>
        <w:rPr>
          <w:sz w:val="28"/>
          <w:szCs w:val="28"/>
        </w:rPr>
      </w:pPr>
    </w:p>
    <w:p w:rsidR="008738A4" w:rsidRDefault="00EB2910">
      <w:pPr>
        <w:spacing w:line="360" w:lineRule="exact"/>
        <w:ind w:left="3508" w:right="3148"/>
        <w:jc w:val="center"/>
        <w:rPr>
          <w:sz w:val="32"/>
          <w:szCs w:val="32"/>
        </w:rPr>
      </w:pPr>
      <w:r>
        <w:rPr>
          <w:w w:val="99"/>
          <w:sz w:val="32"/>
          <w:szCs w:val="32"/>
        </w:rPr>
        <w:t>CONCLUSION</w:t>
      </w:r>
    </w:p>
    <w:p w:rsidR="008738A4" w:rsidRDefault="008738A4">
      <w:pPr>
        <w:spacing w:before="7" w:line="140" w:lineRule="exact"/>
        <w:rPr>
          <w:sz w:val="15"/>
          <w:szCs w:val="15"/>
        </w:rPr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EB2910">
      <w:pPr>
        <w:spacing w:line="376" w:lineRule="auto"/>
        <w:ind w:left="480" w:right="79"/>
        <w:rPr>
          <w:sz w:val="24"/>
          <w:szCs w:val="24"/>
        </w:rPr>
      </w:pP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Entire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Project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Document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should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have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a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maximum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80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Pages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(from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cover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to cover).</w:t>
      </w:r>
    </w:p>
    <w:p w:rsidR="008738A4" w:rsidRDefault="00EB2910">
      <w:pPr>
        <w:spacing w:before="6"/>
        <w:ind w:left="480"/>
        <w:rPr>
          <w:sz w:val="24"/>
          <w:szCs w:val="24"/>
        </w:rPr>
      </w:pP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Project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Document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along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with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Application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Software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should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submitted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Soft</w:t>
      </w:r>
    </w:p>
    <w:p w:rsidR="008738A4" w:rsidRDefault="008738A4">
      <w:pPr>
        <w:spacing w:before="7" w:line="140" w:lineRule="exact"/>
        <w:rPr>
          <w:sz w:val="15"/>
          <w:szCs w:val="15"/>
        </w:rPr>
      </w:pPr>
    </w:p>
    <w:p w:rsidR="008738A4" w:rsidRDefault="00EB2910">
      <w:pPr>
        <w:ind w:left="480"/>
        <w:rPr>
          <w:sz w:val="24"/>
          <w:szCs w:val="24"/>
        </w:rPr>
      </w:pPr>
      <w:r>
        <w:rPr>
          <w:w w:val="99"/>
          <w:sz w:val="24"/>
          <w:szCs w:val="24"/>
        </w:rPr>
        <w:t>Copy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(</w:t>
      </w:r>
      <w:proofErr w:type="gramStart"/>
      <w:r>
        <w:rPr>
          <w:w w:val="99"/>
          <w:sz w:val="24"/>
          <w:szCs w:val="24"/>
        </w:rPr>
        <w:t>CD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)</w:t>
      </w:r>
      <w:proofErr w:type="gramEnd"/>
    </w:p>
    <w:p w:rsidR="008738A4" w:rsidRDefault="008738A4">
      <w:pPr>
        <w:spacing w:before="7" w:line="140" w:lineRule="exact"/>
        <w:rPr>
          <w:sz w:val="15"/>
          <w:szCs w:val="15"/>
        </w:rPr>
      </w:pPr>
    </w:p>
    <w:p w:rsidR="008738A4" w:rsidRDefault="00EB2910">
      <w:pPr>
        <w:ind w:left="480"/>
        <w:rPr>
          <w:sz w:val="24"/>
          <w:szCs w:val="24"/>
        </w:rPr>
      </w:pPr>
      <w:r>
        <w:rPr>
          <w:w w:val="99"/>
          <w:sz w:val="24"/>
          <w:szCs w:val="24"/>
          <w:u w:val="single" w:color="000000"/>
        </w:rPr>
        <w:t>N.B.: Number of Copies to be submitted: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Guide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hard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copy,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Department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Library</w:t>
      </w:r>
    </w:p>
    <w:p w:rsidR="008738A4" w:rsidRDefault="008738A4">
      <w:pPr>
        <w:spacing w:before="7" w:line="140" w:lineRule="exact"/>
        <w:rPr>
          <w:sz w:val="15"/>
          <w:szCs w:val="15"/>
        </w:rPr>
      </w:pPr>
    </w:p>
    <w:p w:rsidR="008738A4" w:rsidRDefault="00EB2910">
      <w:pPr>
        <w:ind w:left="480"/>
        <w:rPr>
          <w:sz w:val="24"/>
          <w:szCs w:val="24"/>
        </w:rPr>
        <w:sectPr w:rsidR="008738A4">
          <w:pgSz w:w="11920" w:h="16840"/>
          <w:pgMar w:top="1760" w:right="1320" w:bottom="280" w:left="1680" w:header="1425" w:footer="0" w:gutter="0"/>
          <w:cols w:space="720"/>
        </w:sectPr>
      </w:pPr>
      <w:r>
        <w:rPr>
          <w:w w:val="99"/>
          <w:sz w:val="24"/>
          <w:szCs w:val="24"/>
        </w:rPr>
        <w:t>-1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hard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copy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&amp;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Each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Candidate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-1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hard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copy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Soft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Copy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(in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CD</w:t>
      </w:r>
      <w:proofErr w:type="gramStart"/>
      <w:r>
        <w:rPr>
          <w:w w:val="99"/>
          <w:sz w:val="24"/>
          <w:szCs w:val="24"/>
        </w:rPr>
        <w:t>)-</w:t>
      </w:r>
      <w:proofErr w:type="gramEnd"/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copies</w:t>
      </w: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before="10" w:line="280" w:lineRule="exact"/>
        <w:rPr>
          <w:sz w:val="28"/>
          <w:szCs w:val="28"/>
        </w:rPr>
      </w:pPr>
    </w:p>
    <w:p w:rsidR="008738A4" w:rsidRDefault="00EB2910">
      <w:pPr>
        <w:spacing w:line="360" w:lineRule="exact"/>
        <w:ind w:left="2662"/>
        <w:rPr>
          <w:sz w:val="32"/>
          <w:szCs w:val="32"/>
        </w:rPr>
        <w:sectPr w:rsidR="008738A4">
          <w:pgSz w:w="11920" w:h="16840"/>
          <w:pgMar w:top="1760" w:right="1680" w:bottom="280" w:left="1680" w:header="1425" w:footer="0" w:gutter="0"/>
          <w:cols w:space="720"/>
        </w:sectPr>
      </w:pPr>
      <w:r>
        <w:rPr>
          <w:w w:val="99"/>
          <w:sz w:val="32"/>
          <w:szCs w:val="32"/>
        </w:rPr>
        <w:t>FUTURE</w:t>
      </w:r>
      <w:r>
        <w:rPr>
          <w:sz w:val="32"/>
          <w:szCs w:val="32"/>
        </w:rPr>
        <w:t xml:space="preserve"> </w:t>
      </w:r>
      <w:r>
        <w:rPr>
          <w:w w:val="99"/>
          <w:sz w:val="32"/>
          <w:szCs w:val="32"/>
        </w:rPr>
        <w:t>ENHANCEMENT</w:t>
      </w: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before="10" w:line="280" w:lineRule="exact"/>
        <w:rPr>
          <w:sz w:val="28"/>
          <w:szCs w:val="28"/>
        </w:rPr>
      </w:pPr>
    </w:p>
    <w:p w:rsidR="008738A4" w:rsidRDefault="00EB2910">
      <w:pPr>
        <w:spacing w:line="360" w:lineRule="exact"/>
        <w:ind w:left="3126"/>
        <w:rPr>
          <w:sz w:val="32"/>
          <w:szCs w:val="32"/>
        </w:rPr>
      </w:pPr>
      <w:r>
        <w:rPr>
          <w:w w:val="99"/>
          <w:sz w:val="32"/>
          <w:szCs w:val="32"/>
        </w:rPr>
        <w:t>VECTOR</w:t>
      </w:r>
      <w:r>
        <w:rPr>
          <w:sz w:val="32"/>
          <w:szCs w:val="32"/>
        </w:rPr>
        <w:t xml:space="preserve"> </w:t>
      </w:r>
      <w:r>
        <w:rPr>
          <w:w w:val="99"/>
          <w:sz w:val="32"/>
          <w:szCs w:val="32"/>
        </w:rPr>
        <w:t>ALGEBRA</w:t>
      </w: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before="8" w:line="280" w:lineRule="exact"/>
        <w:rPr>
          <w:sz w:val="28"/>
          <w:szCs w:val="28"/>
        </w:rPr>
      </w:pPr>
    </w:p>
    <w:p w:rsidR="008738A4" w:rsidRDefault="00EB2910">
      <w:pPr>
        <w:ind w:left="480" w:right="4063"/>
        <w:jc w:val="both"/>
        <w:rPr>
          <w:sz w:val="34"/>
          <w:szCs w:val="34"/>
        </w:rPr>
      </w:pPr>
      <w:r>
        <w:rPr>
          <w:w w:val="101"/>
          <w:sz w:val="34"/>
          <w:szCs w:val="34"/>
        </w:rPr>
        <w:t>A.1</w:t>
      </w:r>
      <w:r>
        <w:rPr>
          <w:sz w:val="34"/>
          <w:szCs w:val="34"/>
        </w:rPr>
        <w:t xml:space="preserve">    </w:t>
      </w:r>
      <w:r>
        <w:rPr>
          <w:w w:val="101"/>
          <w:sz w:val="34"/>
          <w:szCs w:val="34"/>
        </w:rPr>
        <w:t>Product</w:t>
      </w:r>
      <w:r>
        <w:rPr>
          <w:sz w:val="34"/>
          <w:szCs w:val="34"/>
        </w:rPr>
        <w:t xml:space="preserve"> </w:t>
      </w:r>
      <w:r>
        <w:rPr>
          <w:w w:val="101"/>
          <w:sz w:val="34"/>
          <w:szCs w:val="34"/>
        </w:rPr>
        <w:t>of</w:t>
      </w:r>
      <w:r>
        <w:rPr>
          <w:sz w:val="34"/>
          <w:szCs w:val="34"/>
        </w:rPr>
        <w:t xml:space="preserve"> </w:t>
      </w:r>
      <w:r>
        <w:rPr>
          <w:w w:val="101"/>
          <w:sz w:val="34"/>
          <w:szCs w:val="34"/>
        </w:rPr>
        <w:t>Two</w:t>
      </w:r>
      <w:r>
        <w:rPr>
          <w:sz w:val="34"/>
          <w:szCs w:val="34"/>
        </w:rPr>
        <w:t xml:space="preserve"> </w:t>
      </w:r>
      <w:r>
        <w:rPr>
          <w:w w:val="101"/>
          <w:sz w:val="34"/>
          <w:szCs w:val="34"/>
        </w:rPr>
        <w:t>Vectors</w:t>
      </w:r>
    </w:p>
    <w:p w:rsidR="008738A4" w:rsidRDefault="008738A4">
      <w:pPr>
        <w:spacing w:before="2" w:line="120" w:lineRule="exact"/>
        <w:rPr>
          <w:sz w:val="13"/>
          <w:szCs w:val="13"/>
        </w:rPr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F254E9">
      <w:pPr>
        <w:spacing w:line="317" w:lineRule="auto"/>
        <w:ind w:left="480" w:right="50"/>
        <w:jc w:val="both"/>
        <w:rPr>
          <w:sz w:val="24"/>
          <w:szCs w:val="24"/>
        </w:rPr>
      </w:pPr>
      <w:r w:rsidRPr="00F254E9">
        <w:pict>
          <v:shape id="_x0000_s1026" type="#_x0000_t202" style="position:absolute;left:0;text-align:left;margin-left:486.4pt;margin-top:27.55pt;width:6.6pt;height:11.95pt;z-index:-251650048;mso-position-horizontal-relative:page" filled="f" stroked="f">
            <v:textbox inset="0,0,0,0">
              <w:txbxContent>
                <w:p w:rsidR="008738A4" w:rsidRDefault="00EB2910">
                  <w:pPr>
                    <w:spacing w:line="140" w:lineRule="exact"/>
                    <w:ind w:right="-56"/>
                    <w:rPr>
                      <w:sz w:val="24"/>
                      <w:szCs w:val="24"/>
                    </w:rPr>
                  </w:pPr>
                  <w:r>
                    <w:rPr>
                      <w:w w:val="99"/>
                      <w:position w:val="2"/>
                      <w:sz w:val="24"/>
                      <w:szCs w:val="24"/>
                    </w:rPr>
                    <w:t>||</w:t>
                  </w:r>
                </w:p>
              </w:txbxContent>
            </v:textbox>
            <w10:wrap anchorx="page"/>
          </v:shape>
        </w:pict>
      </w:r>
      <w:r w:rsidR="00EB2910">
        <w:rPr>
          <w:w w:val="99"/>
          <w:sz w:val="24"/>
          <w:szCs w:val="24"/>
        </w:rPr>
        <w:t>The</w:t>
      </w:r>
      <w:r w:rsidR="00EB2910">
        <w:rPr>
          <w:sz w:val="24"/>
          <w:szCs w:val="24"/>
        </w:rPr>
        <w:t xml:space="preserve"> </w:t>
      </w:r>
      <w:proofErr w:type="gramStart"/>
      <w:r w:rsidR="00EB2910">
        <w:rPr>
          <w:w w:val="99"/>
          <w:sz w:val="24"/>
          <w:szCs w:val="24"/>
        </w:rPr>
        <w:t>product</w:t>
      </w:r>
      <w:r w:rsidR="00EB2910">
        <w:rPr>
          <w:sz w:val="24"/>
          <w:szCs w:val="24"/>
        </w:rPr>
        <w:t xml:space="preserve"> </w:t>
      </w:r>
      <w:r w:rsidR="00EB2910">
        <w:rPr>
          <w:w w:val="99"/>
          <w:sz w:val="24"/>
          <w:szCs w:val="24"/>
        </w:rPr>
        <w:t>of</w:t>
      </w:r>
      <w:r w:rsidR="00EB2910">
        <w:rPr>
          <w:sz w:val="24"/>
          <w:szCs w:val="24"/>
        </w:rPr>
        <w:t xml:space="preserve"> </w:t>
      </w:r>
      <w:r w:rsidR="00EB2910">
        <w:rPr>
          <w:w w:val="99"/>
          <w:sz w:val="24"/>
          <w:szCs w:val="24"/>
        </w:rPr>
        <w:t>two</w:t>
      </w:r>
      <w:r w:rsidR="00EB2910">
        <w:rPr>
          <w:sz w:val="24"/>
          <w:szCs w:val="24"/>
        </w:rPr>
        <w:t xml:space="preserve"> </w:t>
      </w:r>
      <w:r w:rsidR="00EB2910">
        <w:rPr>
          <w:w w:val="99"/>
          <w:sz w:val="24"/>
          <w:szCs w:val="24"/>
        </w:rPr>
        <w:t>vectors</w:t>
      </w:r>
      <w:r w:rsidR="00EB2910">
        <w:rPr>
          <w:sz w:val="24"/>
          <w:szCs w:val="24"/>
        </w:rPr>
        <w:t xml:space="preserve"> </w:t>
      </w:r>
      <w:r w:rsidR="00EB2910">
        <w:rPr>
          <w:w w:val="99"/>
          <w:sz w:val="24"/>
          <w:szCs w:val="24"/>
        </w:rPr>
        <w:t>are</w:t>
      </w:r>
      <w:proofErr w:type="gramEnd"/>
      <w:r w:rsidR="00EB2910">
        <w:rPr>
          <w:sz w:val="24"/>
          <w:szCs w:val="24"/>
        </w:rPr>
        <w:t xml:space="preserve"> </w:t>
      </w:r>
      <w:r w:rsidR="00EB2910">
        <w:rPr>
          <w:w w:val="99"/>
          <w:sz w:val="24"/>
          <w:szCs w:val="24"/>
        </w:rPr>
        <w:t>may</w:t>
      </w:r>
      <w:r w:rsidR="00EB2910">
        <w:rPr>
          <w:sz w:val="24"/>
          <w:szCs w:val="24"/>
        </w:rPr>
        <w:t xml:space="preserve"> </w:t>
      </w:r>
      <w:r w:rsidR="00EB2910">
        <w:rPr>
          <w:w w:val="99"/>
          <w:sz w:val="24"/>
          <w:szCs w:val="24"/>
        </w:rPr>
        <w:t>be</w:t>
      </w:r>
      <w:r w:rsidR="00EB2910">
        <w:rPr>
          <w:sz w:val="24"/>
          <w:szCs w:val="24"/>
        </w:rPr>
        <w:t xml:space="preserve"> </w:t>
      </w:r>
      <w:r w:rsidR="00EB2910">
        <w:rPr>
          <w:w w:val="99"/>
          <w:sz w:val="24"/>
          <w:szCs w:val="24"/>
        </w:rPr>
        <w:t>a</w:t>
      </w:r>
      <w:r w:rsidR="00EB2910">
        <w:rPr>
          <w:sz w:val="24"/>
          <w:szCs w:val="24"/>
        </w:rPr>
        <w:t xml:space="preserve"> </w:t>
      </w:r>
      <w:r w:rsidR="00EB2910">
        <w:rPr>
          <w:w w:val="99"/>
          <w:sz w:val="24"/>
          <w:szCs w:val="24"/>
        </w:rPr>
        <w:t>scalar</w:t>
      </w:r>
      <w:r w:rsidR="00EB2910">
        <w:rPr>
          <w:sz w:val="24"/>
          <w:szCs w:val="24"/>
        </w:rPr>
        <w:t xml:space="preserve"> </w:t>
      </w:r>
      <w:r w:rsidR="00EB2910">
        <w:rPr>
          <w:w w:val="99"/>
          <w:sz w:val="24"/>
          <w:szCs w:val="24"/>
        </w:rPr>
        <w:t>product</w:t>
      </w:r>
      <w:r w:rsidR="00EB2910">
        <w:rPr>
          <w:sz w:val="24"/>
          <w:szCs w:val="24"/>
        </w:rPr>
        <w:t xml:space="preserve"> </w:t>
      </w:r>
      <w:r w:rsidR="00EB2910">
        <w:rPr>
          <w:w w:val="99"/>
          <w:sz w:val="24"/>
          <w:szCs w:val="24"/>
        </w:rPr>
        <w:t>or</w:t>
      </w:r>
      <w:r w:rsidR="00EB2910">
        <w:rPr>
          <w:sz w:val="24"/>
          <w:szCs w:val="24"/>
        </w:rPr>
        <w:t xml:space="preserve"> </w:t>
      </w:r>
      <w:r w:rsidR="00EB2910">
        <w:rPr>
          <w:w w:val="99"/>
          <w:sz w:val="24"/>
          <w:szCs w:val="24"/>
        </w:rPr>
        <w:t>vector</w:t>
      </w:r>
      <w:r w:rsidR="00EB2910">
        <w:rPr>
          <w:sz w:val="24"/>
          <w:szCs w:val="24"/>
        </w:rPr>
        <w:t xml:space="preserve"> </w:t>
      </w:r>
      <w:r w:rsidR="00EB2910">
        <w:rPr>
          <w:w w:val="99"/>
          <w:sz w:val="24"/>
          <w:szCs w:val="24"/>
        </w:rPr>
        <w:t>product.</w:t>
      </w:r>
      <w:r w:rsidR="00EB2910">
        <w:rPr>
          <w:sz w:val="24"/>
          <w:szCs w:val="24"/>
        </w:rPr>
        <w:t xml:space="preserve">  </w:t>
      </w:r>
      <w:r w:rsidR="00EB2910">
        <w:rPr>
          <w:w w:val="99"/>
          <w:sz w:val="24"/>
          <w:szCs w:val="24"/>
        </w:rPr>
        <w:t>The</w:t>
      </w:r>
      <w:r w:rsidR="00EB2910">
        <w:rPr>
          <w:sz w:val="24"/>
          <w:szCs w:val="24"/>
        </w:rPr>
        <w:t xml:space="preserve"> </w:t>
      </w:r>
      <w:r w:rsidR="00EB2910">
        <w:rPr>
          <w:w w:val="99"/>
          <w:sz w:val="24"/>
          <w:szCs w:val="24"/>
        </w:rPr>
        <w:t>scalar product</w:t>
      </w:r>
      <w:r w:rsidR="00EB2910">
        <w:rPr>
          <w:sz w:val="24"/>
          <w:szCs w:val="24"/>
        </w:rPr>
        <w:t xml:space="preserve"> </w:t>
      </w:r>
      <w:r w:rsidR="00EB2910">
        <w:rPr>
          <w:w w:val="99"/>
          <w:sz w:val="24"/>
          <w:szCs w:val="24"/>
        </w:rPr>
        <w:t>of</w:t>
      </w:r>
      <w:r w:rsidR="00EB2910">
        <w:rPr>
          <w:sz w:val="24"/>
          <w:szCs w:val="24"/>
        </w:rPr>
        <w:t xml:space="preserve"> </w:t>
      </w:r>
      <w:r w:rsidR="00EB2910">
        <w:rPr>
          <w:w w:val="99"/>
          <w:sz w:val="24"/>
          <w:szCs w:val="24"/>
        </w:rPr>
        <w:t>two</w:t>
      </w:r>
      <w:r w:rsidR="00EB2910">
        <w:rPr>
          <w:sz w:val="24"/>
          <w:szCs w:val="24"/>
        </w:rPr>
        <w:t xml:space="preserve"> </w:t>
      </w:r>
      <w:r w:rsidR="00EB2910">
        <w:rPr>
          <w:w w:val="99"/>
          <w:sz w:val="24"/>
          <w:szCs w:val="24"/>
        </w:rPr>
        <w:t>vectors</w:t>
      </w:r>
      <w:r w:rsidR="00EB2910">
        <w:rPr>
          <w:sz w:val="24"/>
          <w:szCs w:val="24"/>
        </w:rPr>
        <w:t xml:space="preserve"> </w:t>
      </w:r>
      <w:r w:rsidR="00EB2910">
        <w:rPr>
          <w:w w:val="99"/>
          <w:sz w:val="24"/>
          <w:szCs w:val="24"/>
        </w:rPr>
        <w:t>is</w:t>
      </w:r>
      <w:r w:rsidR="00EB2910">
        <w:rPr>
          <w:sz w:val="24"/>
          <w:szCs w:val="24"/>
        </w:rPr>
        <w:t xml:space="preserve"> </w:t>
      </w:r>
      <w:r w:rsidR="00EB2910">
        <w:rPr>
          <w:w w:val="99"/>
          <w:sz w:val="24"/>
          <w:szCs w:val="24"/>
        </w:rPr>
        <w:t>also</w:t>
      </w:r>
      <w:r w:rsidR="00EB2910">
        <w:rPr>
          <w:sz w:val="24"/>
          <w:szCs w:val="24"/>
        </w:rPr>
        <w:t xml:space="preserve"> </w:t>
      </w:r>
      <w:r w:rsidR="00EB2910">
        <w:rPr>
          <w:w w:val="99"/>
          <w:sz w:val="24"/>
          <w:szCs w:val="24"/>
        </w:rPr>
        <w:t>called</w:t>
      </w:r>
      <w:r w:rsidR="00EB2910">
        <w:rPr>
          <w:sz w:val="24"/>
          <w:szCs w:val="24"/>
        </w:rPr>
        <w:t xml:space="preserve"> </w:t>
      </w:r>
      <w:r w:rsidR="00EB2910">
        <w:rPr>
          <w:w w:val="99"/>
          <w:sz w:val="24"/>
          <w:szCs w:val="24"/>
        </w:rPr>
        <w:t>as</w:t>
      </w:r>
      <w:r w:rsidR="00EB2910">
        <w:rPr>
          <w:sz w:val="24"/>
          <w:szCs w:val="24"/>
        </w:rPr>
        <w:t xml:space="preserve"> </w:t>
      </w:r>
      <w:r w:rsidR="00EB2910">
        <w:rPr>
          <w:w w:val="99"/>
          <w:sz w:val="24"/>
          <w:szCs w:val="24"/>
        </w:rPr>
        <w:t>dot</w:t>
      </w:r>
      <w:r w:rsidR="00EB2910">
        <w:rPr>
          <w:sz w:val="24"/>
          <w:szCs w:val="24"/>
        </w:rPr>
        <w:t xml:space="preserve"> </w:t>
      </w:r>
      <w:r w:rsidR="00EB2910">
        <w:rPr>
          <w:w w:val="99"/>
          <w:sz w:val="24"/>
          <w:szCs w:val="24"/>
        </w:rPr>
        <w:t>product.</w:t>
      </w:r>
      <w:r w:rsidR="00EB2910">
        <w:rPr>
          <w:sz w:val="24"/>
          <w:szCs w:val="24"/>
        </w:rPr>
        <w:t xml:space="preserve">  </w:t>
      </w:r>
      <w:r w:rsidR="00EB2910">
        <w:rPr>
          <w:w w:val="99"/>
          <w:sz w:val="24"/>
          <w:szCs w:val="24"/>
        </w:rPr>
        <w:t>It</w:t>
      </w:r>
      <w:r w:rsidR="00EB2910">
        <w:rPr>
          <w:sz w:val="24"/>
          <w:szCs w:val="24"/>
        </w:rPr>
        <w:t xml:space="preserve"> </w:t>
      </w:r>
      <w:r w:rsidR="00EB2910">
        <w:rPr>
          <w:w w:val="99"/>
          <w:sz w:val="24"/>
          <w:szCs w:val="24"/>
        </w:rPr>
        <w:t>is</w:t>
      </w:r>
      <w:r w:rsidR="00EB2910">
        <w:rPr>
          <w:sz w:val="24"/>
          <w:szCs w:val="24"/>
        </w:rPr>
        <w:t xml:space="preserve"> </w:t>
      </w:r>
      <w:r w:rsidR="00EB2910">
        <w:rPr>
          <w:w w:val="99"/>
          <w:sz w:val="24"/>
          <w:szCs w:val="24"/>
        </w:rPr>
        <w:t>defined</w:t>
      </w:r>
      <w:r w:rsidR="00EB2910">
        <w:rPr>
          <w:sz w:val="24"/>
          <w:szCs w:val="24"/>
        </w:rPr>
        <w:t xml:space="preserve"> </w:t>
      </w:r>
      <w:r w:rsidR="00EB2910">
        <w:rPr>
          <w:w w:val="99"/>
          <w:sz w:val="24"/>
          <w:szCs w:val="24"/>
        </w:rPr>
        <w:t>as</w:t>
      </w:r>
      <w:r w:rsidR="00EB2910">
        <w:rPr>
          <w:sz w:val="24"/>
          <w:szCs w:val="24"/>
        </w:rPr>
        <w:t xml:space="preserve"> </w:t>
      </w:r>
      <w:r w:rsidR="00EB2910">
        <w:rPr>
          <w:w w:val="99"/>
          <w:sz w:val="24"/>
          <w:szCs w:val="24"/>
        </w:rPr>
        <w:t>~a.</w:t>
      </w:r>
      <w:r w:rsidR="00EB2910">
        <w:rPr>
          <w:w w:val="99"/>
          <w:position w:val="6"/>
          <w:sz w:val="24"/>
          <w:szCs w:val="24"/>
        </w:rPr>
        <w:t>~</w:t>
      </w:r>
      <w:proofErr w:type="gramStart"/>
      <w:r w:rsidR="00EB2910">
        <w:rPr>
          <w:w w:val="99"/>
          <w:sz w:val="24"/>
          <w:szCs w:val="24"/>
        </w:rPr>
        <w:t>b</w:t>
      </w:r>
      <w:r w:rsidR="00EB2910">
        <w:rPr>
          <w:sz w:val="24"/>
          <w:szCs w:val="24"/>
        </w:rPr>
        <w:t xml:space="preserve">  </w:t>
      </w:r>
      <w:r w:rsidR="00EB2910">
        <w:rPr>
          <w:w w:val="99"/>
          <w:sz w:val="24"/>
          <w:szCs w:val="24"/>
        </w:rPr>
        <w:t>=</w:t>
      </w:r>
      <w:proofErr w:type="gramEnd"/>
      <w:r w:rsidR="00EB2910">
        <w:rPr>
          <w:sz w:val="24"/>
          <w:szCs w:val="24"/>
        </w:rPr>
        <w:t xml:space="preserve">  </w:t>
      </w:r>
      <w:r w:rsidR="00EB2910">
        <w:rPr>
          <w:w w:val="99"/>
          <w:sz w:val="24"/>
          <w:szCs w:val="24"/>
        </w:rPr>
        <w:t>|~a</w:t>
      </w:r>
      <w:r w:rsidR="00EB2910">
        <w:rPr>
          <w:sz w:val="24"/>
          <w:szCs w:val="24"/>
        </w:rPr>
        <w:t xml:space="preserve">  </w:t>
      </w:r>
      <w:r w:rsidR="00EB2910">
        <w:rPr>
          <w:w w:val="99"/>
          <w:position w:val="6"/>
          <w:sz w:val="24"/>
          <w:szCs w:val="24"/>
        </w:rPr>
        <w:t>~</w:t>
      </w:r>
      <w:proofErr w:type="spellStart"/>
      <w:r w:rsidR="00EB2910">
        <w:rPr>
          <w:w w:val="99"/>
          <w:sz w:val="24"/>
          <w:szCs w:val="24"/>
        </w:rPr>
        <w:t>b|cosθ</w:t>
      </w:r>
      <w:proofErr w:type="spellEnd"/>
      <w:r w:rsidR="00EB2910">
        <w:rPr>
          <w:w w:val="99"/>
          <w:sz w:val="24"/>
          <w:szCs w:val="24"/>
        </w:rPr>
        <w:t xml:space="preserve"> where</w:t>
      </w:r>
      <w:r w:rsidR="00EB2910">
        <w:rPr>
          <w:sz w:val="24"/>
          <w:szCs w:val="24"/>
        </w:rPr>
        <w:t xml:space="preserve"> </w:t>
      </w:r>
      <w:r w:rsidR="00EB2910">
        <w:rPr>
          <w:w w:val="99"/>
          <w:sz w:val="24"/>
          <w:szCs w:val="24"/>
        </w:rPr>
        <w:t>θ</w:t>
      </w:r>
      <w:r w:rsidR="00EB2910">
        <w:rPr>
          <w:sz w:val="24"/>
          <w:szCs w:val="24"/>
        </w:rPr>
        <w:t xml:space="preserve"> </w:t>
      </w:r>
      <w:r w:rsidR="00EB2910">
        <w:rPr>
          <w:w w:val="99"/>
          <w:sz w:val="24"/>
          <w:szCs w:val="24"/>
        </w:rPr>
        <w:t>is</w:t>
      </w:r>
      <w:r w:rsidR="00EB2910">
        <w:rPr>
          <w:sz w:val="24"/>
          <w:szCs w:val="24"/>
        </w:rPr>
        <w:t xml:space="preserve"> </w:t>
      </w:r>
      <w:r w:rsidR="00EB2910">
        <w:rPr>
          <w:w w:val="99"/>
          <w:sz w:val="24"/>
          <w:szCs w:val="24"/>
        </w:rPr>
        <w:t>the</w:t>
      </w:r>
      <w:r w:rsidR="00EB2910">
        <w:rPr>
          <w:sz w:val="24"/>
          <w:szCs w:val="24"/>
        </w:rPr>
        <w:t xml:space="preserve"> </w:t>
      </w:r>
      <w:r w:rsidR="00EB2910">
        <w:rPr>
          <w:w w:val="99"/>
          <w:sz w:val="24"/>
          <w:szCs w:val="24"/>
        </w:rPr>
        <w:t>angle</w:t>
      </w:r>
      <w:r w:rsidR="00EB2910">
        <w:rPr>
          <w:sz w:val="24"/>
          <w:szCs w:val="24"/>
        </w:rPr>
        <w:t xml:space="preserve"> </w:t>
      </w:r>
      <w:r w:rsidR="00EB2910">
        <w:rPr>
          <w:w w:val="99"/>
          <w:sz w:val="24"/>
          <w:szCs w:val="24"/>
        </w:rPr>
        <w:t>between</w:t>
      </w:r>
      <w:r w:rsidR="00EB2910">
        <w:rPr>
          <w:sz w:val="24"/>
          <w:szCs w:val="24"/>
        </w:rPr>
        <w:t xml:space="preserve"> </w:t>
      </w:r>
      <w:r w:rsidR="00EB2910">
        <w:rPr>
          <w:w w:val="99"/>
          <w:sz w:val="24"/>
          <w:szCs w:val="24"/>
        </w:rPr>
        <w:t>the</w:t>
      </w:r>
      <w:r w:rsidR="00EB2910">
        <w:rPr>
          <w:sz w:val="24"/>
          <w:szCs w:val="24"/>
        </w:rPr>
        <w:t xml:space="preserve"> </w:t>
      </w:r>
      <w:r w:rsidR="00EB2910">
        <w:rPr>
          <w:w w:val="99"/>
          <w:sz w:val="24"/>
          <w:szCs w:val="24"/>
        </w:rPr>
        <w:t>two</w:t>
      </w:r>
      <w:r w:rsidR="00EB2910">
        <w:rPr>
          <w:sz w:val="24"/>
          <w:szCs w:val="24"/>
        </w:rPr>
        <w:t xml:space="preserve"> </w:t>
      </w:r>
      <w:r w:rsidR="00EB2910">
        <w:rPr>
          <w:w w:val="99"/>
          <w:sz w:val="24"/>
          <w:szCs w:val="24"/>
        </w:rPr>
        <w:t>vectors</w:t>
      </w:r>
      <w:r w:rsidR="00EB2910">
        <w:rPr>
          <w:sz w:val="24"/>
          <w:szCs w:val="24"/>
        </w:rPr>
        <w:t xml:space="preserve"> </w:t>
      </w:r>
      <w:r w:rsidR="00EB2910">
        <w:rPr>
          <w:w w:val="99"/>
          <w:sz w:val="24"/>
          <w:szCs w:val="24"/>
        </w:rPr>
        <w:t>~a</w:t>
      </w:r>
      <w:r w:rsidR="00EB2910">
        <w:rPr>
          <w:sz w:val="24"/>
          <w:szCs w:val="24"/>
        </w:rPr>
        <w:t xml:space="preserve"> </w:t>
      </w:r>
      <w:r w:rsidR="00EB2910">
        <w:rPr>
          <w:w w:val="99"/>
          <w:sz w:val="24"/>
          <w:szCs w:val="24"/>
        </w:rPr>
        <w:t>and</w:t>
      </w:r>
      <w:r w:rsidR="00EB2910">
        <w:rPr>
          <w:sz w:val="24"/>
          <w:szCs w:val="24"/>
        </w:rPr>
        <w:t xml:space="preserve"> </w:t>
      </w:r>
      <w:r w:rsidR="00EB2910">
        <w:rPr>
          <w:w w:val="99"/>
          <w:position w:val="6"/>
          <w:sz w:val="24"/>
          <w:szCs w:val="24"/>
        </w:rPr>
        <w:t>~</w:t>
      </w:r>
      <w:r w:rsidR="00EB2910">
        <w:rPr>
          <w:w w:val="99"/>
          <w:sz w:val="24"/>
          <w:szCs w:val="24"/>
        </w:rPr>
        <w:t>b</w:t>
      </w: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before="6" w:line="240" w:lineRule="exact"/>
        <w:rPr>
          <w:sz w:val="24"/>
          <w:szCs w:val="24"/>
        </w:rPr>
      </w:pPr>
    </w:p>
    <w:p w:rsidR="008738A4" w:rsidRDefault="00EB2910">
      <w:pPr>
        <w:spacing w:line="328" w:lineRule="auto"/>
        <w:ind w:left="480" w:right="50" w:firstLine="351"/>
        <w:jc w:val="both"/>
        <w:rPr>
          <w:sz w:val="24"/>
          <w:szCs w:val="24"/>
        </w:rPr>
        <w:sectPr w:rsidR="008738A4">
          <w:headerReference w:type="default" r:id="rId26"/>
          <w:pgSz w:w="11920" w:h="16840"/>
          <w:pgMar w:top="1760" w:right="1340" w:bottom="280" w:left="1680" w:header="1425" w:footer="0" w:gutter="0"/>
          <w:cols w:space="720"/>
        </w:sectPr>
      </w:pPr>
      <w:proofErr w:type="gramStart"/>
      <w:r>
        <w:rPr>
          <w:w w:val="99"/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cross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product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vector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product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binary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operation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two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vectors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three- dimensional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space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denoted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symbol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×.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cross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product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~a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×</w:t>
      </w:r>
      <w:r>
        <w:rPr>
          <w:sz w:val="24"/>
          <w:szCs w:val="24"/>
        </w:rPr>
        <w:t xml:space="preserve"> </w:t>
      </w:r>
      <w:r>
        <w:rPr>
          <w:w w:val="99"/>
          <w:position w:val="6"/>
          <w:sz w:val="24"/>
          <w:szCs w:val="24"/>
        </w:rPr>
        <w:t>~</w:t>
      </w:r>
      <w:r>
        <w:rPr>
          <w:w w:val="99"/>
          <w:sz w:val="24"/>
          <w:szCs w:val="24"/>
        </w:rPr>
        <w:t>b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two linearly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independent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vectors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~</w:t>
      </w:r>
      <w:proofErr w:type="gramStart"/>
      <w:r>
        <w:rPr>
          <w:w w:val="99"/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</w:t>
      </w:r>
      <w:proofErr w:type="gramEnd"/>
      <w:r>
        <w:rPr>
          <w:sz w:val="24"/>
          <w:szCs w:val="24"/>
        </w:rPr>
        <w:t xml:space="preserve"> </w:t>
      </w:r>
      <w:r>
        <w:rPr>
          <w:w w:val="99"/>
          <w:position w:val="6"/>
          <w:sz w:val="24"/>
          <w:szCs w:val="24"/>
        </w:rPr>
        <w:t>~</w:t>
      </w:r>
      <w:r>
        <w:rPr>
          <w:w w:val="99"/>
          <w:sz w:val="24"/>
          <w:szCs w:val="24"/>
        </w:rPr>
        <w:t>b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vector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that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perpendicular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both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there- fore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normal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plane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containing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them.</w:t>
      </w: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before="10" w:line="280" w:lineRule="exact"/>
        <w:rPr>
          <w:sz w:val="28"/>
          <w:szCs w:val="28"/>
        </w:rPr>
      </w:pPr>
    </w:p>
    <w:p w:rsidR="008738A4" w:rsidRDefault="00EB2910">
      <w:pPr>
        <w:spacing w:line="360" w:lineRule="exact"/>
        <w:ind w:left="3156"/>
        <w:rPr>
          <w:sz w:val="32"/>
          <w:szCs w:val="32"/>
        </w:rPr>
      </w:pPr>
      <w:r>
        <w:rPr>
          <w:w w:val="99"/>
          <w:sz w:val="32"/>
          <w:szCs w:val="32"/>
        </w:rPr>
        <w:t>MATRIX</w:t>
      </w:r>
      <w:r>
        <w:rPr>
          <w:sz w:val="32"/>
          <w:szCs w:val="32"/>
        </w:rPr>
        <w:t xml:space="preserve"> </w:t>
      </w:r>
      <w:r>
        <w:rPr>
          <w:w w:val="99"/>
          <w:sz w:val="32"/>
          <w:szCs w:val="32"/>
        </w:rPr>
        <w:t>ALGEBRA</w:t>
      </w: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before="8" w:line="280" w:lineRule="exact"/>
        <w:rPr>
          <w:sz w:val="28"/>
          <w:szCs w:val="28"/>
        </w:rPr>
      </w:pPr>
    </w:p>
    <w:p w:rsidR="008738A4" w:rsidRDefault="00EB2910">
      <w:pPr>
        <w:ind w:left="480" w:right="4299"/>
        <w:jc w:val="both"/>
        <w:rPr>
          <w:sz w:val="34"/>
          <w:szCs w:val="34"/>
        </w:rPr>
      </w:pPr>
      <w:r>
        <w:rPr>
          <w:w w:val="101"/>
          <w:sz w:val="34"/>
          <w:szCs w:val="34"/>
        </w:rPr>
        <w:t>B.1</w:t>
      </w:r>
      <w:r>
        <w:rPr>
          <w:sz w:val="34"/>
          <w:szCs w:val="34"/>
        </w:rPr>
        <w:t xml:space="preserve">    </w:t>
      </w:r>
      <w:r>
        <w:rPr>
          <w:w w:val="101"/>
          <w:sz w:val="34"/>
          <w:szCs w:val="34"/>
        </w:rPr>
        <w:t>Matrix</w:t>
      </w:r>
      <w:r>
        <w:rPr>
          <w:sz w:val="34"/>
          <w:szCs w:val="34"/>
        </w:rPr>
        <w:t xml:space="preserve"> </w:t>
      </w:r>
      <w:r>
        <w:rPr>
          <w:w w:val="101"/>
          <w:sz w:val="34"/>
          <w:szCs w:val="34"/>
        </w:rPr>
        <w:t>Multiplication</w:t>
      </w:r>
    </w:p>
    <w:p w:rsidR="008738A4" w:rsidRDefault="008738A4">
      <w:pPr>
        <w:spacing w:before="2" w:line="120" w:lineRule="exact"/>
        <w:rPr>
          <w:sz w:val="13"/>
          <w:szCs w:val="13"/>
        </w:rPr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EB2910">
      <w:pPr>
        <w:spacing w:line="376" w:lineRule="auto"/>
        <w:ind w:left="480" w:right="59"/>
        <w:jc w:val="both"/>
        <w:rPr>
          <w:sz w:val="24"/>
          <w:szCs w:val="24"/>
        </w:rPr>
        <w:sectPr w:rsidR="008738A4">
          <w:headerReference w:type="default" r:id="rId27"/>
          <w:pgSz w:w="11920" w:h="16840"/>
          <w:pgMar w:top="1760" w:right="1340" w:bottom="280" w:left="1680" w:header="1425" w:footer="0" w:gutter="0"/>
          <w:cols w:space="720"/>
        </w:sectPr>
      </w:pPr>
      <w:r>
        <w:rPr>
          <w:w w:val="99"/>
          <w:sz w:val="24"/>
          <w:szCs w:val="24"/>
        </w:rPr>
        <w:t>Matrix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multiplication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binary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operation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that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takes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pair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matrices,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produces another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matrix.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Numbers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such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real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complex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numbers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can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multiplied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ac- cording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elementary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arithmetic.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other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hand,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matrices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are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arrays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numbers, so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there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no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unique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way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define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multiplication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matrices.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As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such,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general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 term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“matrix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multiplication”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refers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number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different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ways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multiply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matrices.</w:t>
      </w: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before="3" w:line="280" w:lineRule="exact"/>
        <w:rPr>
          <w:sz w:val="28"/>
          <w:szCs w:val="28"/>
        </w:rPr>
      </w:pPr>
    </w:p>
    <w:p w:rsidR="008738A4" w:rsidRDefault="00EB2910">
      <w:pPr>
        <w:spacing w:line="380" w:lineRule="exact"/>
        <w:ind w:left="480"/>
        <w:rPr>
          <w:sz w:val="34"/>
          <w:szCs w:val="34"/>
        </w:rPr>
      </w:pPr>
      <w:r>
        <w:rPr>
          <w:w w:val="101"/>
          <w:sz w:val="34"/>
          <w:szCs w:val="34"/>
        </w:rPr>
        <w:t>Bibliography</w:t>
      </w:r>
    </w:p>
    <w:p w:rsidR="008738A4" w:rsidRDefault="008738A4">
      <w:pPr>
        <w:spacing w:before="10" w:line="180" w:lineRule="exact"/>
        <w:rPr>
          <w:sz w:val="18"/>
          <w:szCs w:val="18"/>
        </w:rPr>
      </w:pPr>
    </w:p>
    <w:p w:rsidR="008738A4" w:rsidRDefault="008738A4">
      <w:pPr>
        <w:spacing w:line="200" w:lineRule="exact"/>
      </w:pPr>
    </w:p>
    <w:p w:rsidR="008738A4" w:rsidRDefault="00EB2910">
      <w:pPr>
        <w:spacing w:line="251" w:lineRule="auto"/>
        <w:ind w:left="480" w:right="79" w:hanging="356"/>
        <w:jc w:val="both"/>
        <w:rPr>
          <w:sz w:val="24"/>
          <w:szCs w:val="24"/>
        </w:rPr>
      </w:pPr>
      <w:r>
        <w:rPr>
          <w:w w:val="99"/>
          <w:sz w:val="24"/>
          <w:szCs w:val="24"/>
        </w:rPr>
        <w:t>1.</w:t>
      </w:r>
      <w:r>
        <w:rPr>
          <w:sz w:val="24"/>
          <w:szCs w:val="24"/>
        </w:rPr>
        <w:t xml:space="preserve">   </w:t>
      </w:r>
      <w:proofErr w:type="spellStart"/>
      <w:r>
        <w:rPr>
          <w:w w:val="99"/>
          <w:sz w:val="24"/>
          <w:szCs w:val="24"/>
        </w:rPr>
        <w:t>Grédias</w:t>
      </w:r>
      <w:proofErr w:type="spellEnd"/>
      <w:proofErr w:type="gramStart"/>
      <w:r>
        <w:rPr>
          <w:w w:val="99"/>
          <w:sz w:val="24"/>
          <w:szCs w:val="24"/>
        </w:rPr>
        <w:t>,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M</w:t>
      </w:r>
      <w:proofErr w:type="gramEnd"/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proofErr w:type="gramStart"/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Paris</w:t>
      </w:r>
      <w:proofErr w:type="gramEnd"/>
      <w:r>
        <w:rPr>
          <w:w w:val="99"/>
          <w:sz w:val="24"/>
          <w:szCs w:val="24"/>
        </w:rPr>
        <w:t>,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P.</w:t>
      </w:r>
      <w:r>
        <w:rPr>
          <w:sz w:val="24"/>
          <w:szCs w:val="24"/>
        </w:rPr>
        <w:t xml:space="preserve">  </w:t>
      </w:r>
      <w:proofErr w:type="gramStart"/>
      <w:r>
        <w:rPr>
          <w:w w:val="99"/>
          <w:sz w:val="24"/>
          <w:szCs w:val="24"/>
        </w:rPr>
        <w:t>A.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(</w:t>
      </w:r>
      <w:proofErr w:type="gramEnd"/>
      <w:r>
        <w:rPr>
          <w:w w:val="99"/>
          <w:sz w:val="24"/>
          <w:szCs w:val="24"/>
        </w:rPr>
        <w:t>1996).</w:t>
      </w:r>
      <w:r>
        <w:rPr>
          <w:sz w:val="24"/>
          <w:szCs w:val="24"/>
        </w:rPr>
        <w:t xml:space="preserve">    </w:t>
      </w:r>
      <w:r>
        <w:rPr>
          <w:w w:val="99"/>
          <w:sz w:val="24"/>
          <w:szCs w:val="24"/>
        </w:rPr>
        <w:t>“Direct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identification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elastic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constants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of anisotropic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plates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by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modal</w:t>
      </w:r>
      <w:r>
        <w:rPr>
          <w:sz w:val="24"/>
          <w:szCs w:val="24"/>
        </w:rPr>
        <w:t xml:space="preserve">  </w:t>
      </w:r>
      <w:proofErr w:type="spellStart"/>
      <w:r>
        <w:rPr>
          <w:w w:val="99"/>
          <w:sz w:val="24"/>
          <w:szCs w:val="24"/>
        </w:rPr>
        <w:t>analysis:theoretical</w:t>
      </w:r>
      <w:proofErr w:type="spellEnd"/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numerical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aspects.”</w:t>
      </w:r>
      <w:r>
        <w:rPr>
          <w:sz w:val="24"/>
          <w:szCs w:val="24"/>
        </w:rPr>
        <w:t xml:space="preserve">  </w:t>
      </w:r>
      <w:proofErr w:type="gramStart"/>
      <w:r>
        <w:rPr>
          <w:w w:val="99"/>
          <w:sz w:val="24"/>
          <w:szCs w:val="24"/>
        </w:rPr>
        <w:t>Journal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of</w:t>
      </w:r>
      <w:proofErr w:type="gramEnd"/>
      <w:r>
        <w:rPr>
          <w:w w:val="99"/>
          <w:sz w:val="24"/>
          <w:szCs w:val="24"/>
        </w:rPr>
        <w:t xml:space="preserve"> Sound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Vibration,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195(3),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401–415.</w:t>
      </w:r>
    </w:p>
    <w:p w:rsidR="008738A4" w:rsidRDefault="008738A4">
      <w:pPr>
        <w:spacing w:before="10" w:line="180" w:lineRule="exact"/>
        <w:rPr>
          <w:sz w:val="19"/>
          <w:szCs w:val="19"/>
        </w:rPr>
      </w:pPr>
    </w:p>
    <w:p w:rsidR="008738A4" w:rsidRDefault="00EB2910">
      <w:pPr>
        <w:ind w:left="124"/>
        <w:rPr>
          <w:sz w:val="24"/>
          <w:szCs w:val="24"/>
        </w:rPr>
      </w:pPr>
      <w:r>
        <w:rPr>
          <w:w w:val="99"/>
          <w:sz w:val="24"/>
          <w:szCs w:val="24"/>
        </w:rPr>
        <w:t>2.</w:t>
      </w:r>
      <w:r>
        <w:rPr>
          <w:sz w:val="24"/>
          <w:szCs w:val="24"/>
        </w:rPr>
        <w:t xml:space="preserve">   </w:t>
      </w:r>
      <w:r>
        <w:rPr>
          <w:w w:val="99"/>
          <w:sz w:val="24"/>
          <w:szCs w:val="24"/>
        </w:rPr>
        <w:t>Hearn,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G.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proofErr w:type="spellStart"/>
      <w:r>
        <w:rPr>
          <w:w w:val="99"/>
          <w:sz w:val="24"/>
          <w:szCs w:val="24"/>
        </w:rPr>
        <w:t>Testa</w:t>
      </w:r>
      <w:proofErr w:type="spellEnd"/>
      <w:r>
        <w:rPr>
          <w:w w:val="99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R.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B.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(1989).</w:t>
      </w:r>
      <w:r>
        <w:rPr>
          <w:sz w:val="24"/>
          <w:szCs w:val="24"/>
        </w:rPr>
        <w:t xml:space="preserve"> </w:t>
      </w:r>
      <w:proofErr w:type="gramStart"/>
      <w:r>
        <w:rPr>
          <w:w w:val="99"/>
          <w:sz w:val="24"/>
          <w:szCs w:val="24"/>
        </w:rPr>
        <w:t>“Modal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analysis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for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damage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detection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structures.”</w:t>
      </w:r>
      <w:proofErr w:type="gramEnd"/>
    </w:p>
    <w:p w:rsidR="008738A4" w:rsidRDefault="00EB2910">
      <w:pPr>
        <w:spacing w:before="13"/>
        <w:ind w:left="480"/>
        <w:rPr>
          <w:sz w:val="24"/>
          <w:szCs w:val="24"/>
        </w:rPr>
      </w:pPr>
      <w:proofErr w:type="gramStart"/>
      <w:r>
        <w:rPr>
          <w:w w:val="99"/>
          <w:sz w:val="24"/>
          <w:szCs w:val="24"/>
        </w:rPr>
        <w:t>Journal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structural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engineering,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117(10),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3042–3063.</w:t>
      </w:r>
      <w:proofErr w:type="gramEnd"/>
    </w:p>
    <w:p w:rsidR="008738A4" w:rsidRDefault="008738A4">
      <w:pPr>
        <w:spacing w:before="12" w:line="200" w:lineRule="exact"/>
      </w:pPr>
    </w:p>
    <w:p w:rsidR="008738A4" w:rsidRDefault="00EB2910">
      <w:pPr>
        <w:spacing w:line="251" w:lineRule="auto"/>
        <w:ind w:left="480" w:right="79" w:hanging="356"/>
        <w:jc w:val="both"/>
        <w:rPr>
          <w:sz w:val="24"/>
          <w:szCs w:val="24"/>
        </w:rPr>
      </w:pPr>
      <w:r>
        <w:rPr>
          <w:w w:val="99"/>
          <w:sz w:val="24"/>
          <w:szCs w:val="24"/>
        </w:rPr>
        <w:t>3.</w:t>
      </w:r>
      <w:r>
        <w:rPr>
          <w:sz w:val="24"/>
          <w:szCs w:val="24"/>
        </w:rPr>
        <w:t xml:space="preserve">   </w:t>
      </w:r>
      <w:r>
        <w:rPr>
          <w:w w:val="99"/>
          <w:sz w:val="24"/>
          <w:szCs w:val="24"/>
        </w:rPr>
        <w:t>James</w:t>
      </w:r>
      <w:proofErr w:type="gramStart"/>
      <w:r>
        <w:rPr>
          <w:w w:val="99"/>
          <w:sz w:val="24"/>
          <w:szCs w:val="24"/>
        </w:rPr>
        <w:t>,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K</w:t>
      </w:r>
      <w:proofErr w:type="gramEnd"/>
      <w:r>
        <w:rPr>
          <w:w w:val="99"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proofErr w:type="spellStart"/>
      <w:r>
        <w:rPr>
          <w:w w:val="99"/>
          <w:sz w:val="24"/>
          <w:szCs w:val="24"/>
        </w:rPr>
        <w:t>Eberhart</w:t>
      </w:r>
      <w:proofErr w:type="spellEnd"/>
      <w:r>
        <w:rPr>
          <w:w w:val="99"/>
          <w:sz w:val="24"/>
          <w:szCs w:val="24"/>
        </w:rPr>
        <w:t>,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R.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(1995).</w:t>
      </w:r>
      <w:r>
        <w:rPr>
          <w:sz w:val="24"/>
          <w:szCs w:val="24"/>
        </w:rPr>
        <w:t xml:space="preserve">   </w:t>
      </w:r>
      <w:r>
        <w:rPr>
          <w:w w:val="99"/>
          <w:sz w:val="24"/>
          <w:szCs w:val="24"/>
        </w:rPr>
        <w:t>“Particle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swarm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optimization.”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proofErr w:type="spellStart"/>
      <w:r>
        <w:rPr>
          <w:w w:val="99"/>
          <w:sz w:val="24"/>
          <w:szCs w:val="24"/>
        </w:rPr>
        <w:t>Proc.of</w:t>
      </w:r>
      <w:proofErr w:type="spellEnd"/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IEEE International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Conference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Neural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Networks,</w:t>
      </w:r>
      <w:r>
        <w:rPr>
          <w:sz w:val="24"/>
          <w:szCs w:val="24"/>
        </w:rPr>
        <w:t xml:space="preserve"> </w:t>
      </w:r>
      <w:proofErr w:type="gramStart"/>
      <w:r>
        <w:rPr>
          <w:w w:val="99"/>
          <w:sz w:val="24"/>
          <w:szCs w:val="24"/>
        </w:rPr>
        <w:t>1995.,</w:t>
      </w:r>
      <w:proofErr w:type="gramEnd"/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Vol.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4,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1942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–1948.</w:t>
      </w:r>
    </w:p>
    <w:p w:rsidR="008738A4" w:rsidRDefault="008738A4">
      <w:pPr>
        <w:spacing w:before="10" w:line="180" w:lineRule="exact"/>
        <w:rPr>
          <w:sz w:val="19"/>
          <w:szCs w:val="19"/>
        </w:rPr>
      </w:pPr>
    </w:p>
    <w:p w:rsidR="008738A4" w:rsidRDefault="00EB2910">
      <w:pPr>
        <w:spacing w:line="251" w:lineRule="auto"/>
        <w:ind w:left="480" w:right="79" w:hanging="356"/>
        <w:jc w:val="both"/>
        <w:rPr>
          <w:sz w:val="24"/>
          <w:szCs w:val="24"/>
        </w:rPr>
      </w:pPr>
      <w:r>
        <w:rPr>
          <w:w w:val="99"/>
          <w:sz w:val="24"/>
          <w:szCs w:val="24"/>
        </w:rPr>
        <w:t>4.</w:t>
      </w:r>
      <w:r>
        <w:rPr>
          <w:sz w:val="24"/>
          <w:szCs w:val="24"/>
        </w:rPr>
        <w:t xml:space="preserve">   </w:t>
      </w:r>
      <w:proofErr w:type="spellStart"/>
      <w:r>
        <w:rPr>
          <w:w w:val="99"/>
          <w:sz w:val="24"/>
          <w:szCs w:val="24"/>
        </w:rPr>
        <w:t>Koh</w:t>
      </w:r>
      <w:proofErr w:type="spellEnd"/>
      <w:r>
        <w:rPr>
          <w:w w:val="99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C.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G.,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Hong,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B.,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proofErr w:type="spellStart"/>
      <w:r>
        <w:rPr>
          <w:w w:val="99"/>
          <w:sz w:val="24"/>
          <w:szCs w:val="24"/>
        </w:rPr>
        <w:t>Liaw</w:t>
      </w:r>
      <w:proofErr w:type="spellEnd"/>
      <w:r>
        <w:rPr>
          <w:w w:val="99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C.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Y.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(2003).</w:t>
      </w:r>
      <w:r>
        <w:rPr>
          <w:sz w:val="24"/>
          <w:szCs w:val="24"/>
        </w:rPr>
        <w:t xml:space="preserve"> </w:t>
      </w:r>
      <w:proofErr w:type="gramStart"/>
      <w:r>
        <w:rPr>
          <w:w w:val="99"/>
          <w:sz w:val="24"/>
          <w:szCs w:val="24"/>
        </w:rPr>
        <w:t>“</w:t>
      </w:r>
      <w:proofErr w:type="spellStart"/>
      <w:r>
        <w:rPr>
          <w:w w:val="99"/>
          <w:sz w:val="24"/>
          <w:szCs w:val="24"/>
        </w:rPr>
        <w:t>Substructural</w:t>
      </w:r>
      <w:proofErr w:type="spellEnd"/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progressive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structural identification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methods.”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w w:val="99"/>
          <w:sz w:val="24"/>
          <w:szCs w:val="24"/>
        </w:rPr>
        <w:t>Engineering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Structures,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25,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1551–1563.</w:t>
      </w:r>
      <w:proofErr w:type="gramEnd"/>
    </w:p>
    <w:p w:rsidR="008738A4" w:rsidRDefault="008738A4">
      <w:pPr>
        <w:spacing w:before="10" w:line="180" w:lineRule="exact"/>
        <w:rPr>
          <w:sz w:val="19"/>
          <w:szCs w:val="19"/>
        </w:rPr>
      </w:pPr>
    </w:p>
    <w:p w:rsidR="008738A4" w:rsidRDefault="00EB2910">
      <w:pPr>
        <w:spacing w:line="251" w:lineRule="auto"/>
        <w:ind w:left="480" w:right="79" w:hanging="356"/>
        <w:jc w:val="both"/>
        <w:rPr>
          <w:sz w:val="24"/>
          <w:szCs w:val="24"/>
        </w:rPr>
      </w:pPr>
      <w:r>
        <w:rPr>
          <w:w w:val="99"/>
          <w:sz w:val="24"/>
          <w:szCs w:val="24"/>
        </w:rPr>
        <w:t>5.</w:t>
      </w:r>
      <w:r>
        <w:rPr>
          <w:sz w:val="24"/>
          <w:szCs w:val="24"/>
        </w:rPr>
        <w:t xml:space="preserve">   </w:t>
      </w:r>
      <w:proofErr w:type="spellStart"/>
      <w:r>
        <w:rPr>
          <w:w w:val="99"/>
          <w:sz w:val="24"/>
          <w:szCs w:val="24"/>
        </w:rPr>
        <w:t>Meirovitch</w:t>
      </w:r>
      <w:proofErr w:type="spellEnd"/>
      <w:r>
        <w:rPr>
          <w:w w:val="99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L.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(2001).</w:t>
      </w:r>
      <w:r>
        <w:rPr>
          <w:sz w:val="24"/>
          <w:szCs w:val="24"/>
        </w:rPr>
        <w:t xml:space="preserve">  </w:t>
      </w:r>
      <w:proofErr w:type="gramStart"/>
      <w:r>
        <w:rPr>
          <w:w w:val="99"/>
          <w:sz w:val="24"/>
          <w:szCs w:val="24"/>
        </w:rPr>
        <w:t>Fundamentals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Vibrations.</w:t>
      </w:r>
      <w:proofErr w:type="gramEnd"/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McGraw-Hill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Book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Company,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1 edition.</w:t>
      </w:r>
    </w:p>
    <w:p w:rsidR="008738A4" w:rsidRDefault="008738A4">
      <w:pPr>
        <w:spacing w:before="8" w:line="140" w:lineRule="exact"/>
        <w:rPr>
          <w:sz w:val="15"/>
          <w:szCs w:val="15"/>
        </w:rPr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8738A4">
      <w:pPr>
        <w:spacing w:line="200" w:lineRule="exact"/>
      </w:pPr>
    </w:p>
    <w:p w:rsidR="008738A4" w:rsidRDefault="00EB2910">
      <w:pPr>
        <w:ind w:left="4475" w:right="4115"/>
        <w:jc w:val="center"/>
        <w:rPr>
          <w:sz w:val="24"/>
          <w:szCs w:val="24"/>
        </w:rPr>
      </w:pPr>
      <w:r>
        <w:rPr>
          <w:w w:val="99"/>
          <w:sz w:val="24"/>
          <w:szCs w:val="24"/>
        </w:rPr>
        <w:t>12</w:t>
      </w:r>
    </w:p>
    <w:sectPr w:rsidR="008738A4" w:rsidSect="008738A4">
      <w:headerReference w:type="default" r:id="rId28"/>
      <w:pgSz w:w="11920" w:h="16840"/>
      <w:pgMar w:top="1560" w:right="1320" w:bottom="280" w:left="1680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56DB" w:rsidRDefault="006F56DB" w:rsidP="008738A4">
      <w:r>
        <w:separator/>
      </w:r>
    </w:p>
  </w:endnote>
  <w:endnote w:type="continuationSeparator" w:id="0">
    <w:p w:rsidR="006F56DB" w:rsidRDefault="006F56DB" w:rsidP="008738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fon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56DB" w:rsidRDefault="006F56DB" w:rsidP="008738A4">
      <w:r>
        <w:separator/>
      </w:r>
    </w:p>
  </w:footnote>
  <w:footnote w:type="continuationSeparator" w:id="0">
    <w:p w:rsidR="006F56DB" w:rsidRDefault="006F56DB" w:rsidP="008738A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8A4" w:rsidRDefault="00F254E9">
    <w:pPr>
      <w:spacing w:line="200" w:lineRule="exact"/>
    </w:pPr>
    <w:r w:rsidRPr="00F254E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106.35pt;margin-top:70.25pt;width:418.55pt;height:39.15pt;z-index:-1497;mso-position-horizontal-relative:page;mso-position-vertical-relative:page" filled="f" stroked="f">
          <v:textbox inset="0,0,0,0">
            <w:txbxContent>
              <w:p w:rsidR="008738A4" w:rsidRDefault="00EB2910">
                <w:pPr>
                  <w:spacing w:line="340" w:lineRule="exact"/>
                  <w:ind w:left="-26" w:right="-26"/>
                  <w:jc w:val="center"/>
                  <w:rPr>
                    <w:sz w:val="34"/>
                    <w:szCs w:val="34"/>
                  </w:rPr>
                </w:pPr>
                <w:r>
                  <w:rPr>
                    <w:w w:val="101"/>
                    <w:sz w:val="34"/>
                    <w:szCs w:val="34"/>
                  </w:rPr>
                  <w:t>SRM</w:t>
                </w:r>
                <w:r>
                  <w:rPr>
                    <w:sz w:val="34"/>
                    <w:szCs w:val="34"/>
                  </w:rPr>
                  <w:t xml:space="preserve"> </w:t>
                </w:r>
                <w:r>
                  <w:rPr>
                    <w:w w:val="101"/>
                    <w:sz w:val="34"/>
                    <w:szCs w:val="34"/>
                  </w:rPr>
                  <w:t>INSTITUTE</w:t>
                </w:r>
                <w:r>
                  <w:rPr>
                    <w:sz w:val="34"/>
                    <w:szCs w:val="34"/>
                  </w:rPr>
                  <w:t xml:space="preserve"> </w:t>
                </w:r>
                <w:r>
                  <w:rPr>
                    <w:w w:val="101"/>
                    <w:sz w:val="34"/>
                    <w:szCs w:val="34"/>
                  </w:rPr>
                  <w:t>OF</w:t>
                </w:r>
                <w:r>
                  <w:rPr>
                    <w:sz w:val="34"/>
                    <w:szCs w:val="34"/>
                  </w:rPr>
                  <w:t xml:space="preserve"> </w:t>
                </w:r>
                <w:r>
                  <w:rPr>
                    <w:w w:val="101"/>
                    <w:sz w:val="34"/>
                    <w:szCs w:val="34"/>
                  </w:rPr>
                  <w:t>SCIENCE</w:t>
                </w:r>
                <w:r>
                  <w:rPr>
                    <w:sz w:val="34"/>
                    <w:szCs w:val="34"/>
                  </w:rPr>
                  <w:t xml:space="preserve"> </w:t>
                </w:r>
                <w:r>
                  <w:rPr>
                    <w:w w:val="101"/>
                    <w:sz w:val="34"/>
                    <w:szCs w:val="34"/>
                  </w:rPr>
                  <w:t>AND</w:t>
                </w:r>
                <w:r>
                  <w:rPr>
                    <w:sz w:val="34"/>
                    <w:szCs w:val="34"/>
                  </w:rPr>
                  <w:t xml:space="preserve"> </w:t>
                </w:r>
                <w:r>
                  <w:rPr>
                    <w:w w:val="101"/>
                    <w:sz w:val="34"/>
                    <w:szCs w:val="34"/>
                  </w:rPr>
                  <w:t>TECHNOLOGY</w:t>
                </w:r>
              </w:p>
              <w:p w:rsidR="008738A4" w:rsidRDefault="008738A4">
                <w:pPr>
                  <w:spacing w:before="6" w:line="120" w:lineRule="exact"/>
                  <w:rPr>
                    <w:sz w:val="13"/>
                    <w:szCs w:val="13"/>
                  </w:rPr>
                </w:pPr>
              </w:p>
              <w:p w:rsidR="008738A4" w:rsidRDefault="00EB2910">
                <w:pPr>
                  <w:ind w:left="1702" w:right="1702"/>
                  <w:jc w:val="center"/>
                  <w:rPr>
                    <w:sz w:val="24"/>
                    <w:szCs w:val="24"/>
                  </w:rPr>
                </w:pPr>
                <w:r>
                  <w:rPr>
                    <w:w w:val="99"/>
                    <w:sz w:val="24"/>
                    <w:szCs w:val="24"/>
                  </w:rPr>
                  <w:t>(Deemed</w:t>
                </w:r>
                <w:r>
                  <w:rPr>
                    <w:sz w:val="24"/>
                    <w:szCs w:val="24"/>
                  </w:rPr>
                  <w:t xml:space="preserve"> </w:t>
                </w:r>
                <w:r>
                  <w:rPr>
                    <w:w w:val="99"/>
                    <w:sz w:val="24"/>
                    <w:szCs w:val="24"/>
                  </w:rPr>
                  <w:t>to</w:t>
                </w:r>
                <w:r>
                  <w:rPr>
                    <w:sz w:val="24"/>
                    <w:szCs w:val="24"/>
                  </w:rPr>
                  <w:t xml:space="preserve"> </w:t>
                </w:r>
                <w:r>
                  <w:rPr>
                    <w:w w:val="99"/>
                    <w:sz w:val="24"/>
                    <w:szCs w:val="24"/>
                  </w:rPr>
                  <w:t>be</w:t>
                </w:r>
                <w:r>
                  <w:rPr>
                    <w:sz w:val="24"/>
                    <w:szCs w:val="24"/>
                  </w:rPr>
                  <w:t xml:space="preserve"> </w:t>
                </w:r>
                <w:r>
                  <w:rPr>
                    <w:w w:val="99"/>
                    <w:sz w:val="24"/>
                    <w:szCs w:val="24"/>
                  </w:rPr>
                  <w:t>University</w:t>
                </w:r>
                <w:r>
                  <w:rPr>
                    <w:sz w:val="24"/>
                    <w:szCs w:val="24"/>
                  </w:rPr>
                  <w:t xml:space="preserve"> </w:t>
                </w:r>
                <w:r>
                  <w:rPr>
                    <w:w w:val="99"/>
                    <w:sz w:val="24"/>
                    <w:szCs w:val="24"/>
                  </w:rPr>
                  <w:t>u/s</w:t>
                </w:r>
                <w:r>
                  <w:rPr>
                    <w:sz w:val="24"/>
                    <w:szCs w:val="24"/>
                  </w:rPr>
                  <w:t xml:space="preserve"> </w:t>
                </w:r>
                <w:r>
                  <w:rPr>
                    <w:w w:val="99"/>
                    <w:sz w:val="24"/>
                    <w:szCs w:val="24"/>
                  </w:rPr>
                  <w:t>3</w:t>
                </w:r>
                <w:r>
                  <w:rPr>
                    <w:sz w:val="24"/>
                    <w:szCs w:val="24"/>
                  </w:rPr>
                  <w:t xml:space="preserve"> </w:t>
                </w:r>
                <w:r>
                  <w:rPr>
                    <w:w w:val="99"/>
                    <w:sz w:val="24"/>
                    <w:szCs w:val="24"/>
                  </w:rPr>
                  <w:t>of</w:t>
                </w:r>
                <w:r>
                  <w:rPr>
                    <w:sz w:val="24"/>
                    <w:szCs w:val="24"/>
                  </w:rPr>
                  <w:t xml:space="preserve"> </w:t>
                </w:r>
                <w:r>
                  <w:rPr>
                    <w:w w:val="99"/>
                    <w:sz w:val="24"/>
                    <w:szCs w:val="24"/>
                  </w:rPr>
                  <w:t>UGC</w:t>
                </w:r>
                <w:r>
                  <w:rPr>
                    <w:sz w:val="24"/>
                    <w:szCs w:val="24"/>
                  </w:rPr>
                  <w:t xml:space="preserve"> </w:t>
                </w:r>
                <w:r>
                  <w:rPr>
                    <w:w w:val="99"/>
                    <w:sz w:val="24"/>
                    <w:szCs w:val="24"/>
                  </w:rPr>
                  <w:t>Act,</w:t>
                </w:r>
                <w:r>
                  <w:rPr>
                    <w:sz w:val="24"/>
                    <w:szCs w:val="24"/>
                  </w:rPr>
                  <w:t xml:space="preserve"> </w:t>
                </w:r>
                <w:r>
                  <w:rPr>
                    <w:w w:val="99"/>
                    <w:sz w:val="24"/>
                    <w:szCs w:val="24"/>
                  </w:rPr>
                  <w:t>1956)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8A4" w:rsidRDefault="008738A4">
    <w:pPr>
      <w:spacing w:line="0" w:lineRule="atLeast"/>
      <w:rPr>
        <w:sz w:val="0"/>
        <w:szCs w:val="0"/>
      </w:rPr>
    </w:pP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8A4" w:rsidRDefault="008738A4">
    <w:pPr>
      <w:spacing w:line="0" w:lineRule="atLeast"/>
      <w:rPr>
        <w:sz w:val="0"/>
        <w:szCs w:val="0"/>
      </w:rPr>
    </w:pP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8A4" w:rsidRDefault="008738A4">
    <w:pPr>
      <w:spacing w:line="0" w:lineRule="atLeast"/>
      <w:rPr>
        <w:sz w:val="0"/>
        <w:szCs w:val="0"/>
      </w:rPr>
    </w:pP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8A4" w:rsidRDefault="00F254E9">
    <w:pPr>
      <w:spacing w:line="200" w:lineRule="exact"/>
    </w:pPr>
    <w:r w:rsidRPr="00F254E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77.6pt;margin-top:70.25pt;width:77.1pt;height:19.2pt;z-index:-1494;mso-position-horizontal-relative:page;mso-position-vertical-relative:page" filled="f" stroked="f">
          <v:textbox inset="0,0,0,0">
            <w:txbxContent>
              <w:p w:rsidR="008738A4" w:rsidRDefault="00EB2910">
                <w:pPr>
                  <w:spacing w:line="340" w:lineRule="exact"/>
                  <w:ind w:left="20" w:right="-32"/>
                  <w:rPr>
                    <w:sz w:val="34"/>
                    <w:szCs w:val="34"/>
                  </w:rPr>
                </w:pPr>
                <w:r>
                  <w:rPr>
                    <w:w w:val="101"/>
                    <w:sz w:val="34"/>
                    <w:szCs w:val="34"/>
                  </w:rPr>
                  <w:t>Chapter</w:t>
                </w:r>
                <w:r>
                  <w:rPr>
                    <w:sz w:val="34"/>
                    <w:szCs w:val="34"/>
                  </w:rPr>
                  <w:t xml:space="preserve"> </w:t>
                </w:r>
                <w:r w:rsidR="00F254E9">
                  <w:fldChar w:fldCharType="begin"/>
                </w:r>
                <w:r>
                  <w:rPr>
                    <w:w w:val="101"/>
                    <w:sz w:val="34"/>
                    <w:szCs w:val="34"/>
                  </w:rPr>
                  <w:instrText xml:space="preserve"> PAGE </w:instrText>
                </w:r>
                <w:r w:rsidR="00F254E9">
                  <w:fldChar w:fldCharType="separate"/>
                </w:r>
                <w:r w:rsidR="00B83329">
                  <w:rPr>
                    <w:noProof/>
                    <w:w w:val="101"/>
                    <w:sz w:val="34"/>
                    <w:szCs w:val="34"/>
                  </w:rPr>
                  <w:t>4</w:t>
                </w:r>
                <w:r w:rsidR="00F254E9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8A4" w:rsidRDefault="008738A4">
    <w:pPr>
      <w:spacing w:line="0" w:lineRule="atLeast"/>
      <w:rPr>
        <w:sz w:val="0"/>
        <w:szCs w:val="0"/>
      </w:rPr>
    </w:pP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8A4" w:rsidRDefault="00F254E9">
    <w:pPr>
      <w:spacing w:line="200" w:lineRule="exact"/>
    </w:pPr>
    <w:r w:rsidRPr="00F254E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77.6pt;margin-top:70.25pt;width:77.1pt;height:19.2pt;z-index:-1493;mso-position-horizontal-relative:page;mso-position-vertical-relative:page" filled="f" stroked="f">
          <v:textbox inset="0,0,0,0">
            <w:txbxContent>
              <w:p w:rsidR="008738A4" w:rsidRDefault="00EB2910">
                <w:pPr>
                  <w:spacing w:line="340" w:lineRule="exact"/>
                  <w:ind w:left="20" w:right="-32"/>
                  <w:rPr>
                    <w:sz w:val="34"/>
                    <w:szCs w:val="34"/>
                  </w:rPr>
                </w:pPr>
                <w:r>
                  <w:rPr>
                    <w:w w:val="101"/>
                    <w:sz w:val="34"/>
                    <w:szCs w:val="34"/>
                  </w:rPr>
                  <w:t>Chapter</w:t>
                </w:r>
                <w:r>
                  <w:rPr>
                    <w:sz w:val="34"/>
                    <w:szCs w:val="34"/>
                  </w:rPr>
                  <w:t xml:space="preserve"> </w:t>
                </w:r>
                <w:r w:rsidR="00F254E9">
                  <w:fldChar w:fldCharType="begin"/>
                </w:r>
                <w:r>
                  <w:rPr>
                    <w:w w:val="101"/>
                    <w:sz w:val="34"/>
                    <w:szCs w:val="34"/>
                  </w:rPr>
                  <w:instrText xml:space="preserve"> PAGE </w:instrText>
                </w:r>
                <w:r w:rsidR="00F254E9">
                  <w:fldChar w:fldCharType="separate"/>
                </w:r>
                <w:r w:rsidR="00B83329">
                  <w:rPr>
                    <w:noProof/>
                    <w:w w:val="101"/>
                    <w:sz w:val="34"/>
                    <w:szCs w:val="34"/>
                  </w:rPr>
                  <w:t>7</w:t>
                </w:r>
                <w:r w:rsidR="00F254E9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8A4" w:rsidRDefault="00F254E9">
    <w:pPr>
      <w:spacing w:line="200" w:lineRule="exact"/>
    </w:pPr>
    <w:r w:rsidRPr="00F254E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70.6pt;margin-top:70.25pt;width:90.05pt;height:19.2pt;z-index:-1492;mso-position-horizontal-relative:page;mso-position-vertical-relative:page" filled="f" stroked="f">
          <v:textbox inset="0,0,0,0">
            <w:txbxContent>
              <w:p w:rsidR="008738A4" w:rsidRDefault="00EB2910">
                <w:pPr>
                  <w:spacing w:line="340" w:lineRule="exact"/>
                  <w:ind w:left="20" w:right="-52"/>
                  <w:rPr>
                    <w:sz w:val="34"/>
                    <w:szCs w:val="34"/>
                  </w:rPr>
                </w:pPr>
                <w:r>
                  <w:rPr>
                    <w:w w:val="101"/>
                    <w:sz w:val="34"/>
                    <w:szCs w:val="34"/>
                  </w:rPr>
                  <w:t>Appendix</w:t>
                </w:r>
                <w:r>
                  <w:rPr>
                    <w:sz w:val="34"/>
                    <w:szCs w:val="34"/>
                  </w:rPr>
                  <w:t xml:space="preserve"> </w:t>
                </w:r>
                <w:r>
                  <w:rPr>
                    <w:w w:val="101"/>
                    <w:sz w:val="34"/>
                    <w:szCs w:val="34"/>
                  </w:rPr>
                  <w:t>A</w:t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8A4" w:rsidRDefault="00F254E9">
    <w:pPr>
      <w:spacing w:line="200" w:lineRule="exact"/>
    </w:pPr>
    <w:r w:rsidRPr="00F254E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71.1pt;margin-top:70.25pt;width:89.1pt;height:19.2pt;z-index:-1491;mso-position-horizontal-relative:page;mso-position-vertical-relative:page" filled="f" stroked="f">
          <v:textbox inset="0,0,0,0">
            <w:txbxContent>
              <w:p w:rsidR="008738A4" w:rsidRDefault="00EB2910">
                <w:pPr>
                  <w:spacing w:line="340" w:lineRule="exact"/>
                  <w:ind w:left="20" w:right="-52"/>
                  <w:rPr>
                    <w:sz w:val="34"/>
                    <w:szCs w:val="34"/>
                  </w:rPr>
                </w:pPr>
                <w:r>
                  <w:rPr>
                    <w:w w:val="101"/>
                    <w:sz w:val="34"/>
                    <w:szCs w:val="34"/>
                  </w:rPr>
                  <w:t>Appendix</w:t>
                </w:r>
                <w:r>
                  <w:rPr>
                    <w:sz w:val="34"/>
                    <w:szCs w:val="34"/>
                  </w:rPr>
                  <w:t xml:space="preserve"> </w:t>
                </w:r>
                <w:r>
                  <w:rPr>
                    <w:w w:val="101"/>
                    <w:sz w:val="34"/>
                    <w:szCs w:val="34"/>
                  </w:rPr>
                  <w:t>B</w:t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8A4" w:rsidRDefault="008738A4">
    <w:pPr>
      <w:spacing w:line="0" w:lineRule="atLeast"/>
      <w:rPr>
        <w:sz w:val="0"/>
        <w:szCs w:val="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8A4" w:rsidRDefault="008738A4">
    <w:pPr>
      <w:spacing w:line="0" w:lineRule="atLeast"/>
      <w:rPr>
        <w:sz w:val="0"/>
        <w:szCs w:val="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8A4" w:rsidRDefault="008738A4">
    <w:pPr>
      <w:spacing w:line="0" w:lineRule="atLeast"/>
      <w:rPr>
        <w:sz w:val="0"/>
        <w:szCs w:val="0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8A4" w:rsidRDefault="008738A4">
    <w:pPr>
      <w:spacing w:line="0" w:lineRule="atLeast"/>
      <w:rPr>
        <w:sz w:val="0"/>
        <w:szCs w:val="0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8A4" w:rsidRDefault="008738A4">
    <w:pPr>
      <w:spacing w:line="0" w:lineRule="atLeast"/>
      <w:rPr>
        <w:sz w:val="0"/>
        <w:szCs w:val="0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8A4" w:rsidRDefault="008738A4">
    <w:pPr>
      <w:spacing w:line="0" w:lineRule="atLeast"/>
      <w:rPr>
        <w:sz w:val="0"/>
        <w:szCs w:val="0"/>
      </w:rPr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8A4" w:rsidRDefault="00F254E9">
    <w:pPr>
      <w:spacing w:line="200" w:lineRule="exact"/>
    </w:pPr>
    <w:r w:rsidRPr="00F254E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107pt;margin-top:125.05pt;width:108.8pt;height:19.2pt;z-index:-1496;mso-position-horizontal-relative:page;mso-position-vertical-relative:page" filled="f" stroked="f">
          <v:textbox inset="0,0,0,0">
            <w:txbxContent>
              <w:p w:rsidR="008738A4" w:rsidRDefault="00EB2910">
                <w:pPr>
                  <w:spacing w:line="340" w:lineRule="exact"/>
                  <w:ind w:left="20" w:right="-52"/>
                  <w:rPr>
                    <w:sz w:val="34"/>
                    <w:szCs w:val="34"/>
                  </w:rPr>
                </w:pPr>
                <w:r>
                  <w:rPr>
                    <w:w w:val="101"/>
                    <w:sz w:val="34"/>
                    <w:szCs w:val="34"/>
                  </w:rPr>
                  <w:t>List</w:t>
                </w:r>
                <w:r>
                  <w:rPr>
                    <w:sz w:val="34"/>
                    <w:szCs w:val="34"/>
                  </w:rPr>
                  <w:t xml:space="preserve"> </w:t>
                </w:r>
                <w:r>
                  <w:rPr>
                    <w:w w:val="101"/>
                    <w:sz w:val="34"/>
                    <w:szCs w:val="34"/>
                  </w:rPr>
                  <w:t>of</w:t>
                </w:r>
                <w:r>
                  <w:rPr>
                    <w:sz w:val="34"/>
                    <w:szCs w:val="34"/>
                  </w:rPr>
                  <w:t xml:space="preserve"> </w:t>
                </w:r>
                <w:r>
                  <w:rPr>
                    <w:w w:val="101"/>
                    <w:sz w:val="34"/>
                    <w:szCs w:val="34"/>
                  </w:rPr>
                  <w:t>Figures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8A4" w:rsidRDefault="00F254E9">
    <w:pPr>
      <w:spacing w:line="200" w:lineRule="exact"/>
    </w:pPr>
    <w:r w:rsidRPr="00F254E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107pt;margin-top:125.05pt;width:100.85pt;height:19.2pt;z-index:-1495;mso-position-horizontal-relative:page;mso-position-vertical-relative:page" filled="f" stroked="f">
          <v:textbox inset="0,0,0,0">
            <w:txbxContent>
              <w:p w:rsidR="008738A4" w:rsidRDefault="00EB2910">
                <w:pPr>
                  <w:spacing w:line="340" w:lineRule="exact"/>
                  <w:ind w:left="20" w:right="-52"/>
                  <w:rPr>
                    <w:sz w:val="34"/>
                    <w:szCs w:val="34"/>
                  </w:rPr>
                </w:pPr>
                <w:r>
                  <w:rPr>
                    <w:w w:val="101"/>
                    <w:sz w:val="34"/>
                    <w:szCs w:val="34"/>
                  </w:rPr>
                  <w:t>List</w:t>
                </w:r>
                <w:r>
                  <w:rPr>
                    <w:sz w:val="34"/>
                    <w:szCs w:val="34"/>
                  </w:rPr>
                  <w:t xml:space="preserve"> </w:t>
                </w:r>
                <w:r>
                  <w:rPr>
                    <w:w w:val="101"/>
                    <w:sz w:val="34"/>
                    <w:szCs w:val="34"/>
                  </w:rPr>
                  <w:t>of</w:t>
                </w:r>
                <w:r>
                  <w:rPr>
                    <w:sz w:val="34"/>
                    <w:szCs w:val="34"/>
                  </w:rPr>
                  <w:t xml:space="preserve"> </w:t>
                </w:r>
                <w:r>
                  <w:rPr>
                    <w:w w:val="101"/>
                    <w:sz w:val="34"/>
                    <w:szCs w:val="34"/>
                  </w:rPr>
                  <w:t>Tables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8A4" w:rsidRDefault="008738A4">
    <w:pPr>
      <w:spacing w:line="0" w:lineRule="atLeast"/>
      <w:rPr>
        <w:sz w:val="0"/>
        <w:szCs w:val="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672193"/>
    <w:multiLevelType w:val="multilevel"/>
    <w:tmpl w:val="AF1657D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8738A4"/>
    <w:rsid w:val="006F56DB"/>
    <w:rsid w:val="008738A4"/>
    <w:rsid w:val="00B83329"/>
    <w:rsid w:val="00EB2910"/>
    <w:rsid w:val="00F254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29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9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18" Type="http://schemas.openxmlformats.org/officeDocument/2006/relationships/header" Target="header11.xml"/><Relationship Id="rId26" Type="http://schemas.openxmlformats.org/officeDocument/2006/relationships/header" Target="header16.xml"/><Relationship Id="rId3" Type="http://schemas.openxmlformats.org/officeDocument/2006/relationships/settings" Target="settings.xml"/><Relationship Id="rId21" Type="http://schemas.openxmlformats.org/officeDocument/2006/relationships/image" Target="media/image2.jpeg"/><Relationship Id="rId7" Type="http://schemas.openxmlformats.org/officeDocument/2006/relationships/image" Target="media/image1.png"/><Relationship Id="rId12" Type="http://schemas.openxmlformats.org/officeDocument/2006/relationships/header" Target="header5.xml"/><Relationship Id="rId17" Type="http://schemas.openxmlformats.org/officeDocument/2006/relationships/header" Target="header10.xml"/><Relationship Id="rId25" Type="http://schemas.openxmlformats.org/officeDocument/2006/relationships/header" Target="header15.xml"/><Relationship Id="rId2" Type="http://schemas.openxmlformats.org/officeDocument/2006/relationships/styles" Target="styles.xml"/><Relationship Id="rId16" Type="http://schemas.openxmlformats.org/officeDocument/2006/relationships/header" Target="header9.xml"/><Relationship Id="rId20" Type="http://schemas.openxmlformats.org/officeDocument/2006/relationships/header" Target="header13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24" Type="http://schemas.openxmlformats.org/officeDocument/2006/relationships/header" Target="header14.xml"/><Relationship Id="rId5" Type="http://schemas.openxmlformats.org/officeDocument/2006/relationships/footnotes" Target="footnotes.xml"/><Relationship Id="rId15" Type="http://schemas.openxmlformats.org/officeDocument/2006/relationships/header" Target="header8.xml"/><Relationship Id="rId23" Type="http://schemas.openxmlformats.org/officeDocument/2006/relationships/image" Target="media/image4.jpeg"/><Relationship Id="rId28" Type="http://schemas.openxmlformats.org/officeDocument/2006/relationships/header" Target="header18.xml"/><Relationship Id="rId10" Type="http://schemas.openxmlformats.org/officeDocument/2006/relationships/header" Target="header3.xml"/><Relationship Id="rId19" Type="http://schemas.openxmlformats.org/officeDocument/2006/relationships/header" Target="header1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7.xml"/><Relationship Id="rId22" Type="http://schemas.openxmlformats.org/officeDocument/2006/relationships/image" Target="media/image3.jpeg"/><Relationship Id="rId27" Type="http://schemas.openxmlformats.org/officeDocument/2006/relationships/header" Target="header17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25</Pages>
  <Words>2730</Words>
  <Characters>15563</Characters>
  <Application>Microsoft Office Word</Application>
  <DocSecurity>0</DocSecurity>
  <Lines>129</Lines>
  <Paragraphs>36</Paragraphs>
  <ScaleCrop>false</ScaleCrop>
  <Company/>
  <LinksUpToDate>false</LinksUpToDate>
  <CharactersWithSpaces>18257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Bablu</cp:lastModifiedBy>
  <cp:revision>3</cp:revision>
  <dcterms:created xsi:type="dcterms:W3CDTF">2018-04-22T10:04:00Z</dcterms:created>
  <dcterms:modified xsi:type="dcterms:W3CDTF">2018-04-22T10:17:00Z</dcterms:modified>
</cp:coreProperties>
</file>